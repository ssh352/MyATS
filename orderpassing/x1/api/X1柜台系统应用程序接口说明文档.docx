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3B4" w:rsidRDefault="009133B4"/>
    <w:p w:rsidR="009133B4" w:rsidRDefault="009133B4"/>
    <w:p w:rsidR="009133B4" w:rsidRDefault="009133B4"/>
    <w:p w:rsidR="009133B4" w:rsidRDefault="00A2154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X1</w:t>
      </w:r>
      <w:r>
        <w:rPr>
          <w:rFonts w:hint="eastAsia"/>
          <w:b/>
          <w:sz w:val="48"/>
          <w:szCs w:val="48"/>
        </w:rPr>
        <w:t>柜台系统</w:t>
      </w:r>
    </w:p>
    <w:p w:rsidR="009133B4" w:rsidRDefault="00A2154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&lt;</w:t>
      </w:r>
      <w:r>
        <w:rPr>
          <w:rFonts w:hint="eastAsia"/>
          <w:b/>
          <w:sz w:val="28"/>
          <w:szCs w:val="28"/>
        </w:rPr>
        <w:t>应用程序接口说明</w:t>
      </w:r>
      <w:r>
        <w:rPr>
          <w:rFonts w:hint="eastAsia"/>
          <w:b/>
          <w:sz w:val="28"/>
          <w:szCs w:val="28"/>
        </w:rPr>
        <w:t>&gt;</w:t>
      </w:r>
    </w:p>
    <w:p w:rsidR="009133B4" w:rsidRDefault="00480AD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&lt;v0.92</w:t>
      </w:r>
      <w:r w:rsidR="00A21540">
        <w:rPr>
          <w:rFonts w:hint="eastAsia"/>
          <w:b/>
          <w:sz w:val="28"/>
          <w:szCs w:val="28"/>
        </w:rPr>
        <w:t>&gt;</w:t>
      </w:r>
    </w:p>
    <w:p w:rsidR="009133B4" w:rsidRDefault="009133B4">
      <w:pPr>
        <w:jc w:val="center"/>
        <w:rPr>
          <w:b/>
          <w:sz w:val="28"/>
          <w:szCs w:val="28"/>
        </w:rPr>
      </w:pPr>
    </w:p>
    <w:p w:rsidR="009133B4" w:rsidRDefault="009133B4">
      <w:pPr>
        <w:jc w:val="center"/>
        <w:rPr>
          <w:b/>
          <w:sz w:val="28"/>
          <w:szCs w:val="28"/>
        </w:rPr>
      </w:pPr>
    </w:p>
    <w:p w:rsidR="009133B4" w:rsidRDefault="009133B4">
      <w:pPr>
        <w:jc w:val="center"/>
        <w:rPr>
          <w:b/>
          <w:sz w:val="28"/>
          <w:szCs w:val="28"/>
        </w:rPr>
      </w:pPr>
    </w:p>
    <w:p w:rsidR="009133B4" w:rsidRDefault="009133B4">
      <w:pPr>
        <w:jc w:val="center"/>
        <w:rPr>
          <w:b/>
          <w:sz w:val="28"/>
          <w:szCs w:val="28"/>
        </w:rPr>
      </w:pPr>
    </w:p>
    <w:p w:rsidR="009133B4" w:rsidRDefault="009133B4">
      <w:pPr>
        <w:jc w:val="center"/>
        <w:rPr>
          <w:b/>
          <w:sz w:val="28"/>
          <w:szCs w:val="28"/>
        </w:rPr>
      </w:pPr>
    </w:p>
    <w:p w:rsidR="009133B4" w:rsidRDefault="009133B4">
      <w:pPr>
        <w:jc w:val="center"/>
        <w:rPr>
          <w:b/>
          <w:sz w:val="28"/>
          <w:szCs w:val="28"/>
        </w:rPr>
      </w:pPr>
    </w:p>
    <w:p w:rsidR="009133B4" w:rsidRDefault="00A2154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&lt;2016</w:t>
      </w:r>
      <w:r>
        <w:rPr>
          <w:rFonts w:hint="eastAsia"/>
          <w:b/>
          <w:sz w:val="28"/>
          <w:szCs w:val="28"/>
        </w:rPr>
        <w:t>年</w:t>
      </w:r>
      <w:r w:rsidR="00E77882"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&gt;</w:t>
      </w:r>
    </w:p>
    <w:p w:rsidR="009133B4" w:rsidRDefault="009133B4">
      <w:pPr>
        <w:jc w:val="center"/>
        <w:rPr>
          <w:b/>
          <w:sz w:val="28"/>
          <w:szCs w:val="28"/>
        </w:rPr>
      </w:pPr>
    </w:p>
    <w:p w:rsidR="009133B4" w:rsidRDefault="00A21540">
      <w:pPr>
        <w:widowControl/>
        <w:jc w:val="left"/>
      </w:pPr>
      <w:r>
        <w:br w:type="page"/>
      </w:r>
    </w:p>
    <w:p w:rsidR="009133B4" w:rsidRDefault="00A21540">
      <w:pPr>
        <w:rPr>
          <w:sz w:val="16"/>
        </w:rPr>
      </w:pPr>
      <w:r>
        <w:rPr>
          <w:rFonts w:hint="eastAsia"/>
          <w:b/>
        </w:rPr>
        <w:t>文档信息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5174"/>
      </w:tblGrid>
      <w:tr w:rsidR="009133B4">
        <w:trPr>
          <w:trHeight w:val="340"/>
          <w:jc w:val="center"/>
        </w:trPr>
        <w:tc>
          <w:tcPr>
            <w:tcW w:w="3348" w:type="dxa"/>
          </w:tcPr>
          <w:p w:rsidR="009133B4" w:rsidRDefault="00A21540">
            <w:r>
              <w:rPr>
                <w:rFonts w:hint="eastAsia"/>
              </w:rPr>
              <w:t>项目名称</w:t>
            </w:r>
          </w:p>
        </w:tc>
        <w:tc>
          <w:tcPr>
            <w:tcW w:w="5174" w:type="dxa"/>
          </w:tcPr>
          <w:p w:rsidR="009133B4" w:rsidRDefault="00A21540"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交易系统项目</w:t>
            </w:r>
          </w:p>
        </w:tc>
      </w:tr>
      <w:tr w:rsidR="009133B4">
        <w:trPr>
          <w:trHeight w:val="340"/>
          <w:jc w:val="center"/>
        </w:trPr>
        <w:tc>
          <w:tcPr>
            <w:tcW w:w="3348" w:type="dxa"/>
          </w:tcPr>
          <w:p w:rsidR="009133B4" w:rsidRDefault="00A21540">
            <w:r>
              <w:rPr>
                <w:rFonts w:hint="eastAsia"/>
              </w:rPr>
              <w:t>文档名称</w:t>
            </w:r>
          </w:p>
        </w:tc>
        <w:tc>
          <w:tcPr>
            <w:tcW w:w="5174" w:type="dxa"/>
          </w:tcPr>
          <w:p w:rsidR="009133B4" w:rsidRDefault="00A21540">
            <w:r>
              <w:t>&lt;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交易系统应用程序接口说明文档</w:t>
            </w:r>
            <w:r>
              <w:t>&gt;</w:t>
            </w:r>
          </w:p>
        </w:tc>
      </w:tr>
      <w:tr w:rsidR="009133B4">
        <w:trPr>
          <w:trHeight w:val="340"/>
          <w:jc w:val="center"/>
        </w:trPr>
        <w:tc>
          <w:tcPr>
            <w:tcW w:w="3348" w:type="dxa"/>
          </w:tcPr>
          <w:p w:rsidR="009133B4" w:rsidRDefault="00A21540">
            <w:r>
              <w:rPr>
                <w:rFonts w:hint="eastAsia"/>
              </w:rPr>
              <w:t>版本号</w:t>
            </w:r>
          </w:p>
        </w:tc>
        <w:tc>
          <w:tcPr>
            <w:tcW w:w="5174" w:type="dxa"/>
          </w:tcPr>
          <w:p w:rsidR="009133B4" w:rsidRDefault="00A21540">
            <w:r>
              <w:t>&lt;</w:t>
            </w:r>
            <w:r w:rsidR="00480AD1">
              <w:rPr>
                <w:rFonts w:hint="eastAsia"/>
              </w:rPr>
              <w:t>v0.92</w:t>
            </w:r>
            <w:r>
              <w:t>&gt;</w:t>
            </w:r>
          </w:p>
        </w:tc>
      </w:tr>
      <w:tr w:rsidR="009133B4">
        <w:trPr>
          <w:trHeight w:val="340"/>
          <w:jc w:val="center"/>
        </w:trPr>
        <w:tc>
          <w:tcPr>
            <w:tcW w:w="3348" w:type="dxa"/>
          </w:tcPr>
          <w:p w:rsidR="009133B4" w:rsidRDefault="00A21540">
            <w:r>
              <w:rPr>
                <w:rFonts w:hint="eastAsia"/>
              </w:rPr>
              <w:t>作者</w:t>
            </w:r>
          </w:p>
        </w:tc>
        <w:tc>
          <w:tcPr>
            <w:tcW w:w="5174" w:type="dxa"/>
          </w:tcPr>
          <w:p w:rsidR="009133B4" w:rsidRDefault="00A21540"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交易系统项目组</w:t>
            </w:r>
          </w:p>
        </w:tc>
      </w:tr>
    </w:tbl>
    <w:p w:rsidR="009133B4" w:rsidRDefault="009133B4">
      <w:pPr>
        <w:rPr>
          <w:b/>
        </w:rPr>
      </w:pPr>
    </w:p>
    <w:p w:rsidR="009133B4" w:rsidRDefault="00A21540">
      <w:pPr>
        <w:rPr>
          <w:b/>
        </w:rPr>
      </w:pPr>
      <w:r>
        <w:rPr>
          <w:rFonts w:hint="eastAsia"/>
          <w:b/>
        </w:rPr>
        <w:t>文档修订历史</w:t>
      </w:r>
    </w:p>
    <w:tbl>
      <w:tblPr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1203"/>
        <w:gridCol w:w="2059"/>
        <w:gridCol w:w="1701"/>
        <w:gridCol w:w="2513"/>
      </w:tblGrid>
      <w:tr w:rsidR="009133B4">
        <w:trPr>
          <w:trHeight w:val="347"/>
        </w:trPr>
        <w:tc>
          <w:tcPr>
            <w:tcW w:w="1099" w:type="dxa"/>
          </w:tcPr>
          <w:p w:rsidR="009133B4" w:rsidRDefault="00A215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203" w:type="dxa"/>
          </w:tcPr>
          <w:p w:rsidR="009133B4" w:rsidRDefault="00A215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059" w:type="dxa"/>
          </w:tcPr>
          <w:p w:rsidR="009133B4" w:rsidRDefault="00A215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修订内容</w:t>
            </w:r>
          </w:p>
        </w:tc>
        <w:tc>
          <w:tcPr>
            <w:tcW w:w="1701" w:type="dxa"/>
          </w:tcPr>
          <w:p w:rsidR="009133B4" w:rsidRDefault="00A215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修订者</w:t>
            </w:r>
          </w:p>
        </w:tc>
        <w:tc>
          <w:tcPr>
            <w:tcW w:w="2513" w:type="dxa"/>
          </w:tcPr>
          <w:p w:rsidR="009133B4" w:rsidRDefault="00A215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133B4">
        <w:trPr>
          <w:trHeight w:val="347"/>
        </w:trPr>
        <w:tc>
          <w:tcPr>
            <w:tcW w:w="1099" w:type="dxa"/>
          </w:tcPr>
          <w:p w:rsidR="009133B4" w:rsidRDefault="00A21540">
            <w:r>
              <w:rPr>
                <w:rFonts w:hint="eastAsia"/>
              </w:rPr>
              <w:t>0.1</w:t>
            </w:r>
          </w:p>
        </w:tc>
        <w:tc>
          <w:tcPr>
            <w:tcW w:w="1203" w:type="dxa"/>
          </w:tcPr>
          <w:p w:rsidR="009133B4" w:rsidRDefault="00A21540">
            <w:r>
              <w:t>201</w:t>
            </w:r>
            <w:r>
              <w:rPr>
                <w:rFonts w:hint="eastAsia"/>
              </w:rPr>
              <w:t>5/12/11</w:t>
            </w:r>
          </w:p>
        </w:tc>
        <w:tc>
          <w:tcPr>
            <w:tcW w:w="2059" w:type="dxa"/>
          </w:tcPr>
          <w:p w:rsidR="009133B4" w:rsidRDefault="00A21540">
            <w:r>
              <w:rPr>
                <w:rFonts w:hint="eastAsia"/>
              </w:rPr>
              <w:t>版本发布</w:t>
            </w:r>
          </w:p>
        </w:tc>
        <w:tc>
          <w:tcPr>
            <w:tcW w:w="1701" w:type="dxa"/>
          </w:tcPr>
          <w:p w:rsidR="009133B4" w:rsidRDefault="00A21540">
            <w:r>
              <w:rPr>
                <w:rFonts w:hint="eastAsia"/>
              </w:rPr>
              <w:t>X1 API</w:t>
            </w:r>
            <w:r>
              <w:rPr>
                <w:rFonts w:hint="eastAsia"/>
              </w:rPr>
              <w:t>开发组</w:t>
            </w:r>
          </w:p>
        </w:tc>
        <w:tc>
          <w:tcPr>
            <w:tcW w:w="2513" w:type="dxa"/>
          </w:tcPr>
          <w:p w:rsidR="009133B4" w:rsidRDefault="009133B4"/>
        </w:tc>
      </w:tr>
      <w:tr w:rsidR="009133B4">
        <w:trPr>
          <w:trHeight w:val="347"/>
        </w:trPr>
        <w:tc>
          <w:tcPr>
            <w:tcW w:w="1099" w:type="dxa"/>
          </w:tcPr>
          <w:p w:rsidR="009133B4" w:rsidRDefault="00A21540">
            <w:r>
              <w:rPr>
                <w:rFonts w:hint="eastAsia"/>
              </w:rPr>
              <w:t>0.2</w:t>
            </w:r>
          </w:p>
        </w:tc>
        <w:tc>
          <w:tcPr>
            <w:tcW w:w="1203" w:type="dxa"/>
          </w:tcPr>
          <w:p w:rsidR="009133B4" w:rsidRDefault="00A21540">
            <w:r>
              <w:rPr>
                <w:rFonts w:hint="eastAsia"/>
              </w:rPr>
              <w:t>2016/3/8</w:t>
            </w:r>
          </w:p>
        </w:tc>
        <w:tc>
          <w:tcPr>
            <w:tcW w:w="2059" w:type="dxa"/>
          </w:tcPr>
          <w:p w:rsidR="009133B4" w:rsidRDefault="00A21540">
            <w:r>
              <w:rPr>
                <w:rFonts w:hint="eastAsia"/>
              </w:rPr>
              <w:t>委托回报、撤单回报中添加</w:t>
            </w:r>
            <w:r>
              <w:rPr>
                <w:rFonts w:hint="eastAsia"/>
              </w:rPr>
              <w:t>ErrorID</w:t>
            </w:r>
          </w:p>
        </w:tc>
        <w:tc>
          <w:tcPr>
            <w:tcW w:w="1701" w:type="dxa"/>
          </w:tcPr>
          <w:p w:rsidR="009133B4" w:rsidRDefault="00A21540">
            <w:r>
              <w:rPr>
                <w:rFonts w:hint="eastAsia"/>
              </w:rPr>
              <w:t>孟文</w:t>
            </w:r>
          </w:p>
        </w:tc>
        <w:tc>
          <w:tcPr>
            <w:tcW w:w="2513" w:type="dxa"/>
          </w:tcPr>
          <w:p w:rsidR="009133B4" w:rsidRDefault="009133B4"/>
        </w:tc>
      </w:tr>
      <w:tr w:rsidR="009133B4">
        <w:trPr>
          <w:trHeight w:val="347"/>
        </w:trPr>
        <w:tc>
          <w:tcPr>
            <w:tcW w:w="1099" w:type="dxa"/>
          </w:tcPr>
          <w:p w:rsidR="009133B4" w:rsidRDefault="00A21540">
            <w:r>
              <w:rPr>
                <w:rFonts w:hint="eastAsia"/>
              </w:rPr>
              <w:t>0.3</w:t>
            </w:r>
          </w:p>
        </w:tc>
        <w:tc>
          <w:tcPr>
            <w:tcW w:w="1203" w:type="dxa"/>
          </w:tcPr>
          <w:p w:rsidR="009133B4" w:rsidRDefault="00A21540">
            <w:r>
              <w:rPr>
                <w:rFonts w:hint="eastAsia"/>
              </w:rPr>
              <w:t>2016/3/9</w:t>
            </w:r>
          </w:p>
        </w:tc>
        <w:tc>
          <w:tcPr>
            <w:tcW w:w="2059" w:type="dxa"/>
          </w:tcPr>
          <w:p w:rsidR="009133B4" w:rsidRDefault="00A21540">
            <w:r>
              <w:rPr>
                <w:rFonts w:hint="eastAsia"/>
              </w:rPr>
              <w:t>增加做市商相关接口</w:t>
            </w:r>
          </w:p>
        </w:tc>
        <w:tc>
          <w:tcPr>
            <w:tcW w:w="1701" w:type="dxa"/>
          </w:tcPr>
          <w:p w:rsidR="009133B4" w:rsidRDefault="00A21540">
            <w:r>
              <w:rPr>
                <w:rFonts w:hint="eastAsia"/>
              </w:rPr>
              <w:t>王浩然</w:t>
            </w:r>
          </w:p>
        </w:tc>
        <w:tc>
          <w:tcPr>
            <w:tcW w:w="2513" w:type="dxa"/>
          </w:tcPr>
          <w:p w:rsidR="009133B4" w:rsidRDefault="009133B4"/>
        </w:tc>
      </w:tr>
      <w:tr w:rsidR="009133B4">
        <w:trPr>
          <w:trHeight w:val="347"/>
        </w:trPr>
        <w:tc>
          <w:tcPr>
            <w:tcW w:w="1099" w:type="dxa"/>
          </w:tcPr>
          <w:p w:rsidR="009133B4" w:rsidRDefault="00A21540">
            <w:r>
              <w:rPr>
                <w:rFonts w:hint="eastAsia"/>
              </w:rPr>
              <w:t>0.4</w:t>
            </w:r>
          </w:p>
        </w:tc>
        <w:tc>
          <w:tcPr>
            <w:tcW w:w="1203" w:type="dxa"/>
          </w:tcPr>
          <w:p w:rsidR="009133B4" w:rsidRDefault="00A21540">
            <w:r>
              <w:t>2016/3/17</w:t>
            </w:r>
          </w:p>
        </w:tc>
        <w:tc>
          <w:tcPr>
            <w:tcW w:w="2059" w:type="dxa"/>
          </w:tcPr>
          <w:p w:rsidR="009133B4" w:rsidRDefault="00A21540">
            <w:r>
              <w:t>OnRtnErrorMsg</w:t>
            </w:r>
            <w:r>
              <w:rPr>
                <w:rFonts w:hint="eastAsia"/>
              </w:rPr>
              <w:t>接口描述</w:t>
            </w:r>
          </w:p>
        </w:tc>
        <w:tc>
          <w:tcPr>
            <w:tcW w:w="1701" w:type="dxa"/>
          </w:tcPr>
          <w:p w:rsidR="009133B4" w:rsidRDefault="00A21540">
            <w:r>
              <w:rPr>
                <w:rFonts w:hint="eastAsia"/>
              </w:rPr>
              <w:t>王浩然</w:t>
            </w:r>
          </w:p>
        </w:tc>
        <w:tc>
          <w:tcPr>
            <w:tcW w:w="2513" w:type="dxa"/>
          </w:tcPr>
          <w:p w:rsidR="009133B4" w:rsidRDefault="009133B4"/>
        </w:tc>
      </w:tr>
      <w:tr w:rsidR="009133B4">
        <w:trPr>
          <w:trHeight w:val="347"/>
        </w:trPr>
        <w:tc>
          <w:tcPr>
            <w:tcW w:w="1099" w:type="dxa"/>
          </w:tcPr>
          <w:p w:rsidR="009133B4" w:rsidRDefault="00A21540">
            <w:r>
              <w:rPr>
                <w:rFonts w:hint="eastAsia"/>
              </w:rPr>
              <w:t>0.5</w:t>
            </w:r>
          </w:p>
        </w:tc>
        <w:tc>
          <w:tcPr>
            <w:tcW w:w="1203" w:type="dxa"/>
          </w:tcPr>
          <w:p w:rsidR="009133B4" w:rsidRDefault="00A21540">
            <w:r>
              <w:t>2016/3/1</w:t>
            </w:r>
            <w:r>
              <w:rPr>
                <w:rFonts w:hint="eastAsia"/>
              </w:rPr>
              <w:t>8</w:t>
            </w:r>
          </w:p>
        </w:tc>
        <w:tc>
          <w:tcPr>
            <w:tcW w:w="2059" w:type="dxa"/>
          </w:tcPr>
          <w:p w:rsidR="009133B4" w:rsidRDefault="00A21540">
            <w:r>
              <w:rPr>
                <w:rFonts w:hint="eastAsia"/>
              </w:rPr>
              <w:t>增加交易所状态通知接口</w:t>
            </w:r>
          </w:p>
        </w:tc>
        <w:tc>
          <w:tcPr>
            <w:tcW w:w="1701" w:type="dxa"/>
          </w:tcPr>
          <w:p w:rsidR="009133B4" w:rsidRDefault="00A21540">
            <w:r>
              <w:rPr>
                <w:rFonts w:hint="eastAsia"/>
              </w:rPr>
              <w:t>王宣丹</w:t>
            </w:r>
          </w:p>
        </w:tc>
        <w:tc>
          <w:tcPr>
            <w:tcW w:w="2513" w:type="dxa"/>
          </w:tcPr>
          <w:p w:rsidR="009133B4" w:rsidRDefault="009133B4"/>
        </w:tc>
      </w:tr>
      <w:tr w:rsidR="009133B4">
        <w:trPr>
          <w:trHeight w:val="347"/>
        </w:trPr>
        <w:tc>
          <w:tcPr>
            <w:tcW w:w="1099" w:type="dxa"/>
          </w:tcPr>
          <w:p w:rsidR="009133B4" w:rsidRDefault="00A21540">
            <w:r>
              <w:rPr>
                <w:rFonts w:hint="eastAsia"/>
              </w:rPr>
              <w:t>0.6</w:t>
            </w:r>
          </w:p>
        </w:tc>
        <w:tc>
          <w:tcPr>
            <w:tcW w:w="1203" w:type="dxa"/>
          </w:tcPr>
          <w:p w:rsidR="009133B4" w:rsidRDefault="00A21540">
            <w:r>
              <w:t>2016/3/</w:t>
            </w:r>
            <w:r>
              <w:rPr>
                <w:rFonts w:hint="eastAsia"/>
              </w:rPr>
              <w:t>30</w:t>
            </w:r>
          </w:p>
        </w:tc>
        <w:tc>
          <w:tcPr>
            <w:tcW w:w="2059" w:type="dxa"/>
          </w:tcPr>
          <w:p w:rsidR="009133B4" w:rsidRDefault="00A21540">
            <w:r>
              <w:rPr>
                <w:rFonts w:hint="eastAsia"/>
              </w:rPr>
              <w:t>下单接口支持期权期货</w:t>
            </w:r>
          </w:p>
        </w:tc>
        <w:tc>
          <w:tcPr>
            <w:tcW w:w="1701" w:type="dxa"/>
          </w:tcPr>
          <w:p w:rsidR="009133B4" w:rsidRDefault="00A21540">
            <w:r>
              <w:rPr>
                <w:rFonts w:hint="eastAsia"/>
              </w:rPr>
              <w:t>王宣丹</w:t>
            </w:r>
          </w:p>
        </w:tc>
        <w:tc>
          <w:tcPr>
            <w:tcW w:w="2513" w:type="dxa"/>
          </w:tcPr>
          <w:p w:rsidR="009133B4" w:rsidRDefault="009133B4"/>
        </w:tc>
      </w:tr>
      <w:tr w:rsidR="009133B4">
        <w:trPr>
          <w:trHeight w:val="347"/>
        </w:trPr>
        <w:tc>
          <w:tcPr>
            <w:tcW w:w="1099" w:type="dxa"/>
          </w:tcPr>
          <w:p w:rsidR="009133B4" w:rsidRDefault="00A21540">
            <w:r>
              <w:rPr>
                <w:rFonts w:hint="eastAsia"/>
              </w:rPr>
              <w:t>0.7</w:t>
            </w:r>
          </w:p>
        </w:tc>
        <w:tc>
          <w:tcPr>
            <w:tcW w:w="1203" w:type="dxa"/>
          </w:tcPr>
          <w:p w:rsidR="009133B4" w:rsidRDefault="00A21540">
            <w:r>
              <w:t>2016/</w:t>
            </w:r>
            <w:r>
              <w:rPr>
                <w:rFonts w:hint="eastAsia"/>
              </w:rPr>
              <w:t>4</w:t>
            </w:r>
            <w:r>
              <w:t>/</w:t>
            </w:r>
            <w:r>
              <w:rPr>
                <w:rFonts w:hint="eastAsia"/>
              </w:rPr>
              <w:t>6</w:t>
            </w:r>
          </w:p>
        </w:tc>
        <w:tc>
          <w:tcPr>
            <w:tcW w:w="2059" w:type="dxa"/>
          </w:tcPr>
          <w:p w:rsidR="009133B4" w:rsidRDefault="00A21540">
            <w:r>
              <w:rPr>
                <w:rFonts w:hint="eastAsia"/>
              </w:rPr>
              <w:t>6.2.11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6.2.14 </w:t>
            </w: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不支持。</w:t>
            </w:r>
          </w:p>
        </w:tc>
        <w:tc>
          <w:tcPr>
            <w:tcW w:w="1701" w:type="dxa"/>
          </w:tcPr>
          <w:p w:rsidR="009133B4" w:rsidRDefault="00A21540">
            <w:r>
              <w:rPr>
                <w:rFonts w:hint="eastAsia"/>
              </w:rPr>
              <w:t>王宣丹</w:t>
            </w:r>
          </w:p>
        </w:tc>
        <w:tc>
          <w:tcPr>
            <w:tcW w:w="2513" w:type="dxa"/>
          </w:tcPr>
          <w:p w:rsidR="009133B4" w:rsidRDefault="009133B4"/>
        </w:tc>
      </w:tr>
      <w:tr w:rsidR="009133B4">
        <w:trPr>
          <w:trHeight w:val="347"/>
        </w:trPr>
        <w:tc>
          <w:tcPr>
            <w:tcW w:w="1099" w:type="dxa"/>
          </w:tcPr>
          <w:p w:rsidR="009133B4" w:rsidRDefault="00A21540">
            <w:r>
              <w:rPr>
                <w:rFonts w:hint="eastAsia"/>
              </w:rPr>
              <w:t>0.8</w:t>
            </w:r>
          </w:p>
        </w:tc>
        <w:tc>
          <w:tcPr>
            <w:tcW w:w="1203" w:type="dxa"/>
          </w:tcPr>
          <w:p w:rsidR="009133B4" w:rsidRDefault="00A21540">
            <w:r>
              <w:rPr>
                <w:rFonts w:hint="eastAsia"/>
              </w:rPr>
              <w:t>2016/4/7</w:t>
            </w:r>
          </w:p>
        </w:tc>
        <w:tc>
          <w:tcPr>
            <w:tcW w:w="2059" w:type="dxa"/>
          </w:tcPr>
          <w:p w:rsidR="009133B4" w:rsidRDefault="00A21540">
            <w:r>
              <w:rPr>
                <w:rFonts w:hint="eastAsia"/>
              </w:rPr>
              <w:t>新增做市商相关错误码</w:t>
            </w:r>
          </w:p>
          <w:p w:rsidR="009133B4" w:rsidRDefault="00A21540">
            <w:r>
              <w:rPr>
                <w:rFonts w:hint="eastAsia"/>
              </w:rPr>
              <w:t>做市商委托回报字段是否使用整理</w:t>
            </w:r>
          </w:p>
        </w:tc>
        <w:tc>
          <w:tcPr>
            <w:tcW w:w="1701" w:type="dxa"/>
          </w:tcPr>
          <w:p w:rsidR="009133B4" w:rsidRDefault="00A21540">
            <w:r>
              <w:rPr>
                <w:rFonts w:hint="eastAsia"/>
              </w:rPr>
              <w:t>王浩然</w:t>
            </w:r>
          </w:p>
        </w:tc>
        <w:tc>
          <w:tcPr>
            <w:tcW w:w="2513" w:type="dxa"/>
          </w:tcPr>
          <w:p w:rsidR="009133B4" w:rsidRDefault="009133B4"/>
        </w:tc>
      </w:tr>
      <w:tr w:rsidR="009133B4">
        <w:trPr>
          <w:trHeight w:val="347"/>
        </w:trPr>
        <w:tc>
          <w:tcPr>
            <w:tcW w:w="1099" w:type="dxa"/>
          </w:tcPr>
          <w:p w:rsidR="009133B4" w:rsidRDefault="00A21540">
            <w:r>
              <w:rPr>
                <w:rFonts w:hint="eastAsia"/>
              </w:rPr>
              <w:t>0.81</w:t>
            </w:r>
          </w:p>
        </w:tc>
        <w:tc>
          <w:tcPr>
            <w:tcW w:w="1203" w:type="dxa"/>
          </w:tcPr>
          <w:p w:rsidR="009133B4" w:rsidRDefault="00A21540">
            <w:r>
              <w:rPr>
                <w:rFonts w:hint="eastAsia"/>
              </w:rPr>
              <w:t>2016/4/11</w:t>
            </w:r>
          </w:p>
        </w:tc>
        <w:tc>
          <w:tcPr>
            <w:tcW w:w="2059" w:type="dxa"/>
          </w:tcPr>
          <w:p w:rsidR="009133B4" w:rsidRDefault="00A21540">
            <w:r>
              <w:rPr>
                <w:rFonts w:hint="eastAsia"/>
              </w:rPr>
              <w:t>做市商委托回报和撤单请求补充说明</w:t>
            </w:r>
          </w:p>
          <w:p w:rsidR="009133B4" w:rsidRDefault="00A21540">
            <w:r>
              <w:rPr>
                <w:rFonts w:hint="eastAsia"/>
              </w:rPr>
              <w:t>增加全部撤单错误码</w:t>
            </w:r>
          </w:p>
        </w:tc>
        <w:tc>
          <w:tcPr>
            <w:tcW w:w="1701" w:type="dxa"/>
          </w:tcPr>
          <w:p w:rsidR="009133B4" w:rsidRDefault="00A21540">
            <w:r>
              <w:rPr>
                <w:rFonts w:hint="eastAsia"/>
              </w:rPr>
              <w:t>王浩然</w:t>
            </w:r>
          </w:p>
        </w:tc>
        <w:tc>
          <w:tcPr>
            <w:tcW w:w="2513" w:type="dxa"/>
          </w:tcPr>
          <w:p w:rsidR="009133B4" w:rsidRDefault="009133B4"/>
        </w:tc>
      </w:tr>
      <w:tr w:rsidR="009133B4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t>0.82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t>2016/4/13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t>6.2.8</w:t>
            </w:r>
            <w:r>
              <w:rPr>
                <w:rFonts w:hint="eastAsia"/>
              </w:rPr>
              <w:t>和</w:t>
            </w:r>
            <w:r>
              <w:t xml:space="preserve"> 6.2.10 </w:t>
            </w:r>
            <w:r>
              <w:rPr>
                <w:rFonts w:hint="eastAsia"/>
              </w:rPr>
              <w:t>删除撤单成功和成交成功说明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rPr>
                <w:rFonts w:hint="eastAsia"/>
              </w:rPr>
              <w:t>王宣丹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9133B4"/>
        </w:tc>
      </w:tr>
      <w:tr w:rsidR="009133B4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rPr>
                <w:rFonts w:hint="eastAsia"/>
              </w:rPr>
              <w:t>0.83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rPr>
                <w:rFonts w:hint="eastAsia"/>
              </w:rPr>
              <w:t>2016/4/19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6.1.5</w:t>
            </w:r>
            <w:r>
              <w:rPr>
                <w:rFonts w:hint="eastAsia"/>
              </w:rPr>
              <w:t>增加订阅私有流的</w:t>
            </w:r>
            <w:r>
              <w:rPr>
                <w:rFonts w:hint="eastAsia"/>
              </w:rPr>
              <w:t>UserAPI</w:t>
            </w:r>
            <w:r>
              <w:rPr>
                <w:rFonts w:hint="eastAsia"/>
              </w:rPr>
              <w:t>接口：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 xml:space="preserve"> </w:t>
            </w:r>
            <w:r>
              <w:rPr>
                <w:rFonts w:hint="eastAsia"/>
              </w:rPr>
              <w:t>SubscribePrivateTopic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rPr>
                <w:rFonts w:hint="eastAsia"/>
              </w:rPr>
              <w:t>孟文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9133B4"/>
        </w:tc>
      </w:tr>
      <w:tr w:rsidR="009133B4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rPr>
                <w:rFonts w:hint="eastAsia"/>
              </w:rPr>
              <w:t>0.84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t>2016/5/6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 xml:space="preserve">6.2.3 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登录返回错误码为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35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说明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rPr>
                <w:rFonts w:hint="eastAsia"/>
              </w:rPr>
              <w:t>王宣丹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9133B4"/>
        </w:tc>
      </w:tr>
      <w:tr w:rsidR="009133B4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rPr>
                <w:rFonts w:hint="eastAsia"/>
              </w:rPr>
              <w:t>0.85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t>2016/5/</w:t>
            </w:r>
            <w:r>
              <w:rPr>
                <w:rFonts w:hint="eastAsia"/>
              </w:rPr>
              <w:t>17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6.1.26/6.2.31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增加套利查询接口说明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rPr>
                <w:rFonts w:hint="eastAsia"/>
              </w:rPr>
              <w:t>王宣丹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9133B4"/>
        </w:tc>
      </w:tr>
      <w:tr w:rsidR="009133B4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rPr>
                <w:rFonts w:hint="eastAsia"/>
              </w:rPr>
              <w:t>0.86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rPr>
                <w:rFonts w:hint="eastAsia"/>
              </w:rPr>
              <w:t>2016/5/17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详细解释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 xml:space="preserve">6.1.5 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私有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lastRenderedPageBreak/>
              <w:t>流订阅接口中参数的取值范围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rPr>
                <w:rFonts w:hint="eastAsia"/>
              </w:rPr>
              <w:lastRenderedPageBreak/>
              <w:t>孟文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9133B4"/>
        </w:tc>
      </w:tr>
      <w:tr w:rsidR="009133B4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rPr>
                <w:rFonts w:hint="eastAsia"/>
              </w:rPr>
              <w:t>0.87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rPr>
                <w:rFonts w:hint="eastAsia"/>
              </w:rPr>
              <w:t>2016/6/7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增加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init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接口的参数，输入输出线程绑定的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CPU core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rPr>
                <w:rFonts w:hint="eastAsia"/>
              </w:rPr>
              <w:t>孟文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9133B4"/>
        </w:tc>
      </w:tr>
      <w:tr w:rsidR="009133B4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rPr>
                <w:rFonts w:hint="eastAsia"/>
              </w:rPr>
              <w:t>0.88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t>2016/6/16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做市商成交回报不适用字段标注；</w:t>
            </w:r>
          </w:p>
          <w:p w:rsidR="009133B4" w:rsidRDefault="00A21540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成交查询中接口描述中删除</w:t>
            </w:r>
            <w:r>
              <w:rPr>
                <w:rFonts w:ascii="Times New Roman" w:hAnsi="Times New Roman" w:cs="Times New Roman"/>
                <w:bCs/>
                <w:kern w:val="0"/>
                <w:szCs w:val="32"/>
              </w:rPr>
              <w:t>"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版本不支持按柜台委托号</w:t>
            </w:r>
            <w:r>
              <w:rPr>
                <w:rFonts w:ascii="Times New Roman" w:hAnsi="Times New Roman" w:cs="Times New Roman"/>
                <w:bCs/>
                <w:kern w:val="0"/>
                <w:szCs w:val="32"/>
              </w:rPr>
              <w:t xml:space="preserve">X1OrderID 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或本地委托号</w:t>
            </w:r>
            <w:r>
              <w:rPr>
                <w:rFonts w:ascii="Times New Roman" w:hAnsi="Times New Roman" w:cs="Times New Roman"/>
                <w:bCs/>
                <w:kern w:val="0"/>
                <w:szCs w:val="32"/>
              </w:rPr>
              <w:t>LocalOrderID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查询</w:t>
            </w:r>
            <w:r>
              <w:rPr>
                <w:rFonts w:ascii="Times New Roman" w:hAnsi="Times New Roman" w:cs="Times New Roman"/>
                <w:bCs/>
                <w:kern w:val="0"/>
                <w:szCs w:val="32"/>
              </w:rPr>
              <w:t>"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；</w:t>
            </w:r>
          </w:p>
          <w:p w:rsidR="009133B4" w:rsidRDefault="00A21540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交易所合约查询接口字段是否必填补充说明；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A21540">
            <w:r>
              <w:rPr>
                <w:rFonts w:hint="eastAsia"/>
              </w:rPr>
              <w:t>王浩然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3B4" w:rsidRDefault="009133B4"/>
        </w:tc>
      </w:tr>
      <w:tr w:rsidR="00FF3BE7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E7" w:rsidRDefault="00FF3BE7">
            <w:r>
              <w:rPr>
                <w:rFonts w:hint="eastAsia"/>
              </w:rPr>
              <w:t>0.89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E7" w:rsidRDefault="00FF3BE7">
            <w:r>
              <w:t>2016/7/26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E7" w:rsidRDefault="00FF3BE7" w:rsidP="00FF3BE7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委托查询中接口描述中删除</w:t>
            </w:r>
            <w:r>
              <w:rPr>
                <w:rFonts w:ascii="Times New Roman" w:hAnsi="Times New Roman" w:cs="Times New Roman"/>
                <w:bCs/>
                <w:kern w:val="0"/>
                <w:szCs w:val="32"/>
              </w:rPr>
              <w:t>"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版本不支持按柜台委托号</w:t>
            </w:r>
            <w:r>
              <w:rPr>
                <w:rFonts w:ascii="Times New Roman" w:hAnsi="Times New Roman" w:cs="Times New Roman"/>
                <w:bCs/>
                <w:kern w:val="0"/>
                <w:szCs w:val="32"/>
              </w:rPr>
              <w:t xml:space="preserve">X1OrderID 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或本地委托号</w:t>
            </w:r>
            <w:r>
              <w:rPr>
                <w:rFonts w:ascii="Times New Roman" w:hAnsi="Times New Roman" w:cs="Times New Roman"/>
                <w:bCs/>
                <w:kern w:val="0"/>
                <w:szCs w:val="32"/>
              </w:rPr>
              <w:t>LocalOrderID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查询</w:t>
            </w:r>
            <w:r>
              <w:rPr>
                <w:rFonts w:ascii="Times New Roman" w:hAnsi="Times New Roman" w:cs="Times New Roman"/>
                <w:bCs/>
                <w:kern w:val="0"/>
                <w:szCs w:val="32"/>
              </w:rPr>
              <w:t>"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；</w:t>
            </w:r>
          </w:p>
          <w:p w:rsidR="00FF3BE7" w:rsidRDefault="00FF3BE7" w:rsidP="00FF3BE7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交易所合约查询接口字段是否必填补充说明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E7" w:rsidRDefault="00FF3BE7">
            <w:r>
              <w:rPr>
                <w:rFonts w:hint="eastAsia"/>
              </w:rPr>
              <w:t>王浩然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E7" w:rsidRDefault="00FF3BE7"/>
        </w:tc>
      </w:tr>
      <w:tr w:rsidR="007E043F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43F" w:rsidRDefault="007E043F">
            <w:r>
              <w:rPr>
                <w:rFonts w:hint="eastAsia"/>
              </w:rPr>
              <w:t>0.90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43F" w:rsidRDefault="007E043F">
            <w:r>
              <w:t>2016/8/15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43F" w:rsidRDefault="007E043F" w:rsidP="00FF3BE7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撤单请求接口参数描述补充说明，资金账号程序不校验。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43F" w:rsidRPr="007E043F" w:rsidRDefault="007E043F">
            <w:r>
              <w:rPr>
                <w:rFonts w:hint="eastAsia"/>
              </w:rPr>
              <w:t>王浩然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43F" w:rsidRDefault="007E043F"/>
        </w:tc>
      </w:tr>
      <w:tr w:rsidR="00E77882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82" w:rsidRDefault="00E77882">
            <w:r>
              <w:rPr>
                <w:rFonts w:hint="eastAsia"/>
              </w:rPr>
              <w:t>0.91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82" w:rsidRDefault="00480AD1">
            <w:r>
              <w:rPr>
                <w:rFonts w:hint="eastAsia"/>
              </w:rPr>
              <w:t>2016/8/1</w:t>
            </w:r>
            <w:r>
              <w:t>7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82" w:rsidRDefault="00E77882" w:rsidP="00FF3BE7">
            <w:pPr>
              <w:rPr>
                <w:rFonts w:ascii="Times New Roman" w:hAnsi="Times New Roman" w:cs="Times New Roman"/>
                <w:bCs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请求时增加</w:t>
            </w:r>
            <w:r>
              <w:rPr>
                <w:rFonts w:ascii="Times New Roman" w:hAnsi="Times New Roman" w:cs="Times New Roman"/>
                <w:bCs/>
                <w:kern w:val="0"/>
                <w:szCs w:val="32"/>
              </w:rPr>
              <w:t>-2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,</w:t>
            </w:r>
            <w:r>
              <w:rPr>
                <w:rFonts w:ascii="Times New Roman" w:hAnsi="Times New Roman" w:cs="Times New Roman"/>
                <w:bCs/>
                <w:kern w:val="0"/>
                <w:szCs w:val="32"/>
              </w:rPr>
              <w:t>-3</w:t>
            </w: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返回值</w:t>
            </w:r>
            <w:r>
              <w:rPr>
                <w:rFonts w:ascii="Times New Roman" w:hAnsi="Times New Roman" w:cs="Times New Roman"/>
                <w:bCs/>
                <w:kern w:val="0"/>
                <w:szCs w:val="32"/>
              </w:rPr>
              <w:t>说明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82" w:rsidRDefault="00E77882">
            <w:r>
              <w:rPr>
                <w:rFonts w:hint="eastAsia"/>
              </w:rPr>
              <w:t>齐国军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882" w:rsidRDefault="00E77882"/>
        </w:tc>
      </w:tr>
      <w:tr w:rsidR="00480AD1">
        <w:trPr>
          <w:trHeight w:val="34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D1" w:rsidRDefault="00480AD1">
            <w:pPr>
              <w:rPr>
                <w:rFonts w:hint="eastAsia"/>
              </w:rPr>
            </w:pPr>
            <w:r>
              <w:rPr>
                <w:rFonts w:hint="eastAsia"/>
              </w:rPr>
              <w:t>0.92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D1" w:rsidRDefault="00480AD1">
            <w:pPr>
              <w:rPr>
                <w:rFonts w:hint="eastAsia"/>
              </w:rPr>
            </w:pPr>
            <w:r>
              <w:rPr>
                <w:rFonts w:hint="eastAsia"/>
              </w:rPr>
              <w:t>2016/12/26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D1" w:rsidRDefault="00480AD1" w:rsidP="00FF3BE7">
            <w:pPr>
              <w:rPr>
                <w:rFonts w:ascii="Times New Roman" w:hAnsi="Times New Roman" w:cs="Times New Roman" w:hint="eastAsia"/>
                <w:bCs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Cs w:val="32"/>
              </w:rPr>
              <w:t>补全</w:t>
            </w:r>
            <w:r>
              <w:rPr>
                <w:rFonts w:ascii="Times New Roman" w:hAnsi="Times New Roman" w:cs="Times New Roman"/>
                <w:bCs/>
                <w:kern w:val="0"/>
                <w:szCs w:val="32"/>
              </w:rPr>
              <w:t>错误码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D1" w:rsidRDefault="00480AD1">
            <w:pPr>
              <w:rPr>
                <w:rFonts w:hint="eastAsia"/>
              </w:rPr>
            </w:pPr>
            <w:r>
              <w:rPr>
                <w:rFonts w:hint="eastAsia"/>
              </w:rPr>
              <w:t>申海龙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徐晓臣</w:t>
            </w:r>
            <w:bookmarkStart w:id="0" w:name="_GoBack"/>
            <w:bookmarkEnd w:id="0"/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D1" w:rsidRDefault="00480AD1"/>
        </w:tc>
      </w:tr>
    </w:tbl>
    <w:p w:rsidR="009133B4" w:rsidRDefault="00A21540">
      <w:pPr>
        <w:widowControl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rFonts w:hint="eastAsia"/>
          <w:b/>
          <w:sz w:val="36"/>
          <w:szCs w:val="36"/>
        </w:rPr>
        <w:lastRenderedPageBreak/>
        <w:t>目录</w:t>
      </w:r>
    </w:p>
    <w:p w:rsidR="00D93F88" w:rsidRPr="00D22722" w:rsidRDefault="002B3539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</w:rPr>
      </w:pPr>
      <w:r>
        <w:fldChar w:fldCharType="begin"/>
      </w:r>
      <w:r w:rsidR="00A21540">
        <w:instrText xml:space="preserve"> TOC \o "1-3" \h \z \u </w:instrText>
      </w:r>
      <w:r>
        <w:fldChar w:fldCharType="separate"/>
      </w:r>
      <w:hyperlink w:anchor="_Toc459035081" w:history="1">
        <w:r w:rsidR="00D93F88" w:rsidRPr="008529E2">
          <w:rPr>
            <w:rStyle w:val="af1"/>
            <w:noProof/>
          </w:rPr>
          <w:t>1.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rFonts w:hint="eastAsia"/>
            <w:noProof/>
          </w:rPr>
          <w:t>简介</w:t>
        </w:r>
        <w:r w:rsidR="00D93F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</w:rPr>
      </w:pPr>
      <w:hyperlink w:anchor="_Toc459035082" w:history="1">
        <w:r w:rsidR="00D93F88" w:rsidRPr="008529E2">
          <w:rPr>
            <w:rStyle w:val="af1"/>
            <w:noProof/>
          </w:rPr>
          <w:t>2.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rFonts w:hint="eastAsia"/>
            <w:noProof/>
          </w:rPr>
          <w:t>接口类库文件说明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_Toc459035082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6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</w:rPr>
      </w:pPr>
      <w:hyperlink w:anchor="_Toc459035083" w:history="1">
        <w:r w:rsidR="00D93F88" w:rsidRPr="008529E2">
          <w:rPr>
            <w:rStyle w:val="af1"/>
            <w:noProof/>
          </w:rPr>
          <w:t>3.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rFonts w:hint="eastAsia"/>
            <w:noProof/>
          </w:rPr>
          <w:t>系统架构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_Toc459035083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6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22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59035087" w:history="1">
        <w:r w:rsidR="00D93F88" w:rsidRPr="008529E2">
          <w:rPr>
            <w:rStyle w:val="af1"/>
            <w:noProof/>
          </w:rPr>
          <w:t>3.1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rFonts w:hint="eastAsia"/>
            <w:noProof/>
          </w:rPr>
          <w:t>接口与其他系统关系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_Toc459035087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6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22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59035088" w:history="1">
        <w:r w:rsidR="00D93F88" w:rsidRPr="008529E2">
          <w:rPr>
            <w:rStyle w:val="af1"/>
            <w:noProof/>
          </w:rPr>
          <w:t>3.2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rFonts w:hint="eastAsia"/>
            <w:noProof/>
          </w:rPr>
          <w:t>通讯模式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_Toc459035088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7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22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59035089" w:history="1">
        <w:r w:rsidR="00D93F88" w:rsidRPr="008529E2">
          <w:rPr>
            <w:rStyle w:val="af1"/>
            <w:noProof/>
          </w:rPr>
          <w:t>3.3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rFonts w:hint="eastAsia"/>
            <w:noProof/>
          </w:rPr>
          <w:t>接口模式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_Toc459035089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7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</w:rPr>
      </w:pPr>
      <w:hyperlink w:anchor="_Toc459035090" w:history="1">
        <w:r w:rsidR="00D93F88" w:rsidRPr="008529E2">
          <w:rPr>
            <w:rStyle w:val="af1"/>
            <w:noProof/>
          </w:rPr>
          <w:t>4.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rFonts w:hint="eastAsia"/>
            <w:noProof/>
          </w:rPr>
          <w:t>接口开发规范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_Toc459035090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9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22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59035092" w:history="1">
        <w:r w:rsidR="00D93F88" w:rsidRPr="008529E2">
          <w:rPr>
            <w:rStyle w:val="af1"/>
            <w:noProof/>
          </w:rPr>
          <w:t>4.1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rFonts w:hint="eastAsia"/>
            <w:noProof/>
          </w:rPr>
          <w:t>命名空间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_Toc459035092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9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22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59035093" w:history="1">
        <w:r w:rsidR="00D93F88" w:rsidRPr="008529E2">
          <w:rPr>
            <w:rStyle w:val="af1"/>
            <w:noProof/>
          </w:rPr>
          <w:t>4.2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rFonts w:hint="eastAsia"/>
            <w:noProof/>
          </w:rPr>
          <w:t>开发流程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_Toc459035093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9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22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59035094" w:history="1">
        <w:r w:rsidR="00D93F88" w:rsidRPr="008529E2">
          <w:rPr>
            <w:rStyle w:val="af1"/>
            <w:noProof/>
          </w:rPr>
          <w:t>4.3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CX1FtdcTraderSpi</w:t>
        </w:r>
        <w:r w:rsidR="00D93F88" w:rsidRPr="008529E2">
          <w:rPr>
            <w:rStyle w:val="af1"/>
            <w:rFonts w:hint="eastAsia"/>
            <w:noProof/>
          </w:rPr>
          <w:t>接口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_Toc459035094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9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22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59035095" w:history="1">
        <w:r w:rsidR="00D93F88" w:rsidRPr="008529E2">
          <w:rPr>
            <w:rStyle w:val="af1"/>
            <w:noProof/>
          </w:rPr>
          <w:t>4.4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RequestID</w:t>
        </w:r>
        <w:r w:rsidR="00D93F88" w:rsidRPr="008529E2">
          <w:rPr>
            <w:rStyle w:val="af1"/>
            <w:rFonts w:hint="eastAsia"/>
            <w:noProof/>
          </w:rPr>
          <w:t>字段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_Toc459035095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9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22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59035096" w:history="1">
        <w:r w:rsidR="00D93F88" w:rsidRPr="008529E2">
          <w:rPr>
            <w:rStyle w:val="af1"/>
            <w:noProof/>
          </w:rPr>
          <w:t>4.5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LocalOrderID</w:t>
        </w:r>
        <w:r w:rsidR="00D93F88" w:rsidRPr="008529E2">
          <w:rPr>
            <w:rStyle w:val="af1"/>
            <w:rFonts w:hint="eastAsia"/>
            <w:noProof/>
          </w:rPr>
          <w:t>本地委托号字段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_Toc459035096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9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22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59035097" w:history="1">
        <w:r w:rsidR="00D93F88" w:rsidRPr="008529E2">
          <w:rPr>
            <w:rStyle w:val="af1"/>
            <w:noProof/>
          </w:rPr>
          <w:t>4.6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X1OrderID</w:t>
        </w:r>
        <w:r w:rsidR="00D93F88" w:rsidRPr="008529E2">
          <w:rPr>
            <w:rStyle w:val="af1"/>
            <w:rFonts w:hint="eastAsia"/>
            <w:noProof/>
          </w:rPr>
          <w:t>柜台委托号字段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_Toc459035097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10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22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59035098" w:history="1">
        <w:r w:rsidR="00D93F88" w:rsidRPr="008529E2">
          <w:rPr>
            <w:rStyle w:val="af1"/>
            <w:noProof/>
          </w:rPr>
          <w:t>4.7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rFonts w:hint="eastAsia"/>
            <w:noProof/>
          </w:rPr>
          <w:t>连接断开与重连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_Toc459035098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10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22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59035099" w:history="1">
        <w:r w:rsidR="00D93F88" w:rsidRPr="008529E2">
          <w:rPr>
            <w:rStyle w:val="af1"/>
            <w:noProof/>
          </w:rPr>
          <w:t>4.8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pErrorInfo</w:t>
        </w:r>
        <w:r w:rsidR="00D93F88" w:rsidRPr="008529E2">
          <w:rPr>
            <w:rStyle w:val="af1"/>
            <w:rFonts w:hint="eastAsia"/>
            <w:noProof/>
          </w:rPr>
          <w:t>异常信息数据结构</w:t>
        </w:r>
        <w:r w:rsidR="00D93F88" w:rsidRPr="008529E2">
          <w:rPr>
            <w:rStyle w:val="af1"/>
            <w:noProof/>
          </w:rPr>
          <w:t>(</w:t>
        </w:r>
        <w:r w:rsidR="00D93F88" w:rsidRPr="008529E2">
          <w:rPr>
            <w:rStyle w:val="af1"/>
            <w:rFonts w:hint="eastAsia"/>
            <w:noProof/>
          </w:rPr>
          <w:t>错误码</w:t>
        </w:r>
        <w:r w:rsidR="00D93F88" w:rsidRPr="008529E2">
          <w:rPr>
            <w:rStyle w:val="af1"/>
            <w:noProof/>
          </w:rPr>
          <w:t>)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_Toc459035099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10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</w:rPr>
      </w:pPr>
      <w:hyperlink w:anchor="_Toc459035100" w:history="1">
        <w:r w:rsidR="00D93F88" w:rsidRPr="008529E2">
          <w:rPr>
            <w:rStyle w:val="af1"/>
            <w:noProof/>
          </w:rPr>
          <w:t>5.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rFonts w:hint="eastAsia"/>
            <w:noProof/>
          </w:rPr>
          <w:t>业务与接口对照表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_Toc459035100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21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</w:rPr>
      </w:pPr>
      <w:hyperlink w:anchor="_Toc459035101" w:history="1">
        <w:r w:rsidR="00D93F88" w:rsidRPr="008529E2">
          <w:rPr>
            <w:rStyle w:val="af1"/>
            <w:noProof/>
          </w:rPr>
          <w:t>6.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CX1FtdcTraderAPI</w:t>
        </w:r>
        <w:r w:rsidR="00D93F88" w:rsidRPr="008529E2">
          <w:rPr>
            <w:rStyle w:val="af1"/>
            <w:rFonts w:hint="eastAsia"/>
            <w:noProof/>
          </w:rPr>
          <w:t>使用参考手册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_Toc459035101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22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22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59035108" w:history="1">
        <w:r w:rsidR="00D93F88" w:rsidRPr="008529E2">
          <w:rPr>
            <w:rStyle w:val="af1"/>
            <w:noProof/>
          </w:rPr>
          <w:t>6.1.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CX1FtdcTraderApi</w:t>
        </w:r>
        <w:r w:rsidR="00D93F88" w:rsidRPr="008529E2">
          <w:rPr>
            <w:rStyle w:val="af1"/>
            <w:rFonts w:hint="eastAsia"/>
            <w:noProof/>
          </w:rPr>
          <w:t>接口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_Toc459035108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22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09" w:history="1">
        <w:r w:rsidR="00D93F88" w:rsidRPr="008529E2">
          <w:rPr>
            <w:rStyle w:val="af1"/>
            <w:noProof/>
          </w:rPr>
          <w:t>6.1.1.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CreateCX1FtdcTraderApi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_Toc459035109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23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10" w:history="1">
        <w:r w:rsidR="00D93F88" w:rsidRPr="008529E2">
          <w:rPr>
            <w:rStyle w:val="af1"/>
            <w:noProof/>
          </w:rPr>
          <w:t>6.1.2.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Init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_Toc459035110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23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11" w:history="1">
        <w:r w:rsidR="00D93F88" w:rsidRPr="008529E2">
          <w:rPr>
            <w:rStyle w:val="af1"/>
            <w:noProof/>
          </w:rPr>
          <w:t>6.1.3.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Join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_Toc459035111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23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12" w:history="1">
        <w:r w:rsidR="00D93F88" w:rsidRPr="008529E2">
          <w:rPr>
            <w:rStyle w:val="af1"/>
            <w:noProof/>
          </w:rPr>
          <w:t>6.1.4.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Release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_Toc459035112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23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13" w:history="1">
        <w:r w:rsidR="00D93F88" w:rsidRPr="008529E2">
          <w:rPr>
            <w:rStyle w:val="af1"/>
            <w:noProof/>
          </w:rPr>
          <w:t>6.1.5.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SubscribePrivateTopic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_Toc459035113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24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14" w:history="1">
        <w:r w:rsidR="00D93F88" w:rsidRPr="008529E2">
          <w:rPr>
            <w:rStyle w:val="af1"/>
            <w:noProof/>
          </w:rPr>
          <w:t>6.1.6.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ReqUserLogin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_Toc459035114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24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15" w:history="1">
        <w:r w:rsidR="00D93F88" w:rsidRPr="008529E2">
          <w:rPr>
            <w:rStyle w:val="af1"/>
            <w:noProof/>
          </w:rPr>
          <w:t>6.1.7.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ReqUserLogout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_Toc459035115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25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16" w:history="1">
        <w:r w:rsidR="00D93F88" w:rsidRPr="008529E2">
          <w:rPr>
            <w:rStyle w:val="af1"/>
            <w:noProof/>
          </w:rPr>
          <w:t>6.1.8.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ReqInsertOrder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_Toc459035116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25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17" w:history="1">
        <w:r w:rsidR="00D93F88" w:rsidRPr="008529E2">
          <w:rPr>
            <w:rStyle w:val="af1"/>
            <w:noProof/>
          </w:rPr>
          <w:t>6.1.9.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ReqCancelOrder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_Toc459035117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27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18" w:history="1">
        <w:r w:rsidR="00D93F88" w:rsidRPr="008529E2">
          <w:rPr>
            <w:rStyle w:val="af1"/>
            <w:noProof/>
          </w:rPr>
          <w:t>6.1.10.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ReqQryOrderInfo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_Toc459035118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28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19" w:history="1">
        <w:r w:rsidR="00D93F88" w:rsidRPr="008529E2">
          <w:rPr>
            <w:rStyle w:val="af1"/>
            <w:noProof/>
          </w:rPr>
          <w:t>6.1.11.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ReqQryPosition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_Toc459035119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29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20" w:history="1">
        <w:r w:rsidR="00D93F88" w:rsidRPr="008529E2">
          <w:rPr>
            <w:rStyle w:val="af1"/>
            <w:noProof/>
          </w:rPr>
          <w:t>6.1.12.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ReqQryPositionDetail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_Toc459035120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29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21" w:history="1">
        <w:r w:rsidR="00D93F88" w:rsidRPr="008529E2">
          <w:rPr>
            <w:rStyle w:val="af1"/>
            <w:noProof/>
          </w:rPr>
          <w:t>6.1.13.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ReqQryMatchInfo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_Toc459035121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30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22" w:history="1">
        <w:r w:rsidR="00D93F88" w:rsidRPr="008529E2">
          <w:rPr>
            <w:rStyle w:val="af1"/>
            <w:noProof/>
          </w:rPr>
          <w:t>6.1.14.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ReqQrySpecifyInstrument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_Toc459035122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30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23" w:history="1">
        <w:r w:rsidR="00D93F88" w:rsidRPr="008529E2">
          <w:rPr>
            <w:rStyle w:val="af1"/>
            <w:noProof/>
          </w:rPr>
          <w:t>6.1.15.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ReqQryCustomerCapital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_Toc459035123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31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24" w:history="1">
        <w:r w:rsidR="00D93F88" w:rsidRPr="008529E2">
          <w:rPr>
            <w:rStyle w:val="af1"/>
            <w:noProof/>
          </w:rPr>
          <w:t>6.1.16.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ReqQryExchangeStatus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_Toc459035124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31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25" w:history="1">
        <w:r w:rsidR="00D93F88" w:rsidRPr="008529E2">
          <w:rPr>
            <w:rStyle w:val="af1"/>
            <w:noProof/>
          </w:rPr>
          <w:t>6.1.17.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ReqQryExchangeInstrument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_Toc459035125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32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26" w:history="1">
        <w:r w:rsidR="00D93F88" w:rsidRPr="008529E2">
          <w:rPr>
            <w:rStyle w:val="af1"/>
            <w:noProof/>
          </w:rPr>
          <w:t>6.1.18.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ReqQuoteInsert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_Toc459035126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33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27" w:history="1">
        <w:r w:rsidR="00D93F88" w:rsidRPr="008529E2">
          <w:rPr>
            <w:rStyle w:val="af1"/>
            <w:noProof/>
          </w:rPr>
          <w:t>6.1.19.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ReqQuoteCancel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_Toc459035127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34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28" w:history="1">
        <w:r w:rsidR="00D93F88" w:rsidRPr="008529E2">
          <w:rPr>
            <w:rStyle w:val="af1"/>
            <w:noProof/>
          </w:rPr>
          <w:t>6.1.20.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ReqCancelAllOrder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_Toc459035128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34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29" w:history="1">
        <w:r w:rsidR="00D93F88" w:rsidRPr="008529E2">
          <w:rPr>
            <w:rStyle w:val="af1"/>
            <w:noProof/>
          </w:rPr>
          <w:t>6.1.21.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ReqForQuote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_Toc459035129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35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30" w:history="1">
        <w:r w:rsidR="00D93F88" w:rsidRPr="008529E2">
          <w:rPr>
            <w:rStyle w:val="af1"/>
            <w:noProof/>
          </w:rPr>
          <w:t>6.1.22.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ReqQryQuoteOrderInfo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_Toc459035130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35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31" w:history="1">
        <w:r w:rsidR="00D93F88" w:rsidRPr="008529E2">
          <w:rPr>
            <w:rStyle w:val="af1"/>
            <w:noProof/>
          </w:rPr>
          <w:t>6.1.23.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ReqQryQuoteNotice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_Toc459035131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36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32" w:history="1">
        <w:r w:rsidR="00D93F88" w:rsidRPr="008529E2">
          <w:rPr>
            <w:rStyle w:val="af1"/>
            <w:noProof/>
          </w:rPr>
          <w:t>6.1.24.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ReqQryForQuote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_Toc459035132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36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33" w:history="1">
        <w:r w:rsidR="00D93F88" w:rsidRPr="008529E2">
          <w:rPr>
            <w:rStyle w:val="af1"/>
            <w:noProof/>
          </w:rPr>
          <w:t>6.1.25.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ReqQryArbitrageInstrument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_Toc459035133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37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22"/>
        <w:tabs>
          <w:tab w:val="left" w:pos="1260"/>
          <w:tab w:val="right" w:leader="dot" w:pos="8296"/>
        </w:tabs>
        <w:rPr>
          <w:rFonts w:cs="Times New Roman"/>
          <w:noProof/>
        </w:rPr>
      </w:pPr>
      <w:hyperlink w:anchor="_Toc459035134" w:history="1">
        <w:r w:rsidR="00D93F88" w:rsidRPr="008529E2">
          <w:rPr>
            <w:rStyle w:val="af1"/>
            <w:noProof/>
          </w:rPr>
          <w:t>6.2.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CX1FtdcTraderSpi</w:t>
        </w:r>
        <w:r w:rsidR="00D93F88" w:rsidRPr="008529E2">
          <w:rPr>
            <w:rStyle w:val="af1"/>
            <w:rFonts w:hint="eastAsia"/>
            <w:noProof/>
          </w:rPr>
          <w:t>接口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_Toc459035134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37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35" w:history="1">
        <w:r w:rsidR="00D93F88" w:rsidRPr="008529E2">
          <w:rPr>
            <w:rStyle w:val="af1"/>
            <w:noProof/>
          </w:rPr>
          <w:t>6.2.1.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OnFrontConnected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_Toc459035135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37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36" w:history="1">
        <w:r w:rsidR="00D93F88" w:rsidRPr="008529E2">
          <w:rPr>
            <w:rStyle w:val="af1"/>
            <w:noProof/>
          </w:rPr>
          <w:t>6.2.2.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OnFrontDisconnected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_Toc459035136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38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37" w:history="1">
        <w:r w:rsidR="00D93F88" w:rsidRPr="008529E2">
          <w:rPr>
            <w:rStyle w:val="af1"/>
            <w:noProof/>
          </w:rPr>
          <w:t>6.2.3.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OnRspUserLogin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_Toc459035137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38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38" w:history="1">
        <w:r w:rsidR="00D93F88" w:rsidRPr="008529E2">
          <w:rPr>
            <w:rStyle w:val="af1"/>
            <w:noProof/>
          </w:rPr>
          <w:t>6.2.4.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OnRspUserLogout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_Toc459035138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39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39" w:history="1">
        <w:r w:rsidR="00D93F88" w:rsidRPr="008529E2">
          <w:rPr>
            <w:rStyle w:val="af1"/>
            <w:noProof/>
          </w:rPr>
          <w:t>6.2.5.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OnRspInsertOrder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_Toc459035139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39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40" w:history="1">
        <w:r w:rsidR="00D93F88" w:rsidRPr="008529E2">
          <w:rPr>
            <w:rStyle w:val="af1"/>
            <w:noProof/>
          </w:rPr>
          <w:t>6.2.6.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OnRspCancelOrder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_Toc459035140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40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41" w:history="1">
        <w:r w:rsidR="00D93F88" w:rsidRPr="008529E2">
          <w:rPr>
            <w:rStyle w:val="af1"/>
            <w:noProof/>
          </w:rPr>
          <w:t>6.2.7.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OnRtnErrorMsg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_Toc459035141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41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42" w:history="1">
        <w:r w:rsidR="00D93F88" w:rsidRPr="008529E2">
          <w:rPr>
            <w:rStyle w:val="af1"/>
            <w:noProof/>
          </w:rPr>
          <w:t>6.2.8.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OnRtnMatchedInfo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_Toc459035142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41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43" w:history="1">
        <w:r w:rsidR="00D93F88" w:rsidRPr="008529E2">
          <w:rPr>
            <w:rStyle w:val="af1"/>
            <w:noProof/>
          </w:rPr>
          <w:t>6.2.9.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OnRtnOrder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_Toc459035143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42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44" w:history="1">
        <w:r w:rsidR="00D93F88" w:rsidRPr="008529E2">
          <w:rPr>
            <w:rStyle w:val="af1"/>
            <w:noProof/>
          </w:rPr>
          <w:t>6.2.10.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OnRtnCancelOrder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_Toc459035144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43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45" w:history="1">
        <w:r w:rsidR="00D93F88" w:rsidRPr="008529E2">
          <w:rPr>
            <w:rStyle w:val="af1"/>
            <w:noProof/>
          </w:rPr>
          <w:t>6.2.11.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OnRspQryOrderInfo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_Toc459035145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44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46" w:history="1">
        <w:r w:rsidR="00D93F88" w:rsidRPr="008529E2">
          <w:rPr>
            <w:rStyle w:val="af1"/>
            <w:noProof/>
          </w:rPr>
          <w:t>6.2.12.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OnRspQryPosition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_Toc459035146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46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47" w:history="1">
        <w:r w:rsidR="00D93F88" w:rsidRPr="008529E2">
          <w:rPr>
            <w:rStyle w:val="af1"/>
            <w:noProof/>
          </w:rPr>
          <w:t>6.2.13.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OnRspQryPositionDetail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_Toc459035147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47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48" w:history="1">
        <w:r w:rsidR="00D93F88" w:rsidRPr="008529E2">
          <w:rPr>
            <w:rStyle w:val="af1"/>
            <w:noProof/>
          </w:rPr>
          <w:t>6.2.14.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OnRspQryMatchInfo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_Toc459035148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47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49" w:history="1">
        <w:r w:rsidR="00D93F88" w:rsidRPr="008529E2">
          <w:rPr>
            <w:rStyle w:val="af1"/>
            <w:noProof/>
          </w:rPr>
          <w:t>6.2.15.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OnRspQrySpecifyInstrument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_Toc459035149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48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50" w:history="1">
        <w:r w:rsidR="00D93F88" w:rsidRPr="008529E2">
          <w:rPr>
            <w:rStyle w:val="af1"/>
            <w:noProof/>
          </w:rPr>
          <w:t>6.2.16.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 xml:space="preserve">OnRspCustomerCapital 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_Toc459035150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49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51" w:history="1">
        <w:r w:rsidR="00D93F88" w:rsidRPr="008529E2">
          <w:rPr>
            <w:rStyle w:val="af1"/>
            <w:noProof/>
          </w:rPr>
          <w:t>6.2.17.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OnRspQryExchangeStatus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_Toc459035151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50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52" w:history="1">
        <w:r w:rsidR="00D93F88" w:rsidRPr="008529E2">
          <w:rPr>
            <w:rStyle w:val="af1"/>
            <w:noProof/>
          </w:rPr>
          <w:t>6.2.18.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OnRspQryExchangeInstrument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_Toc459035152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51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53" w:history="1">
        <w:r w:rsidR="00D93F88" w:rsidRPr="008529E2">
          <w:rPr>
            <w:rStyle w:val="af1"/>
            <w:noProof/>
          </w:rPr>
          <w:t>6.2.19.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OnRspQuoteInsert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_Toc459035153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52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54" w:history="1">
        <w:r w:rsidR="00D93F88" w:rsidRPr="008529E2">
          <w:rPr>
            <w:rStyle w:val="af1"/>
            <w:noProof/>
          </w:rPr>
          <w:t>6.2.20.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OnRtnQuoteInsert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_Toc459035154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52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55" w:history="1">
        <w:r w:rsidR="00D93F88" w:rsidRPr="008529E2">
          <w:rPr>
            <w:rStyle w:val="af1"/>
            <w:noProof/>
          </w:rPr>
          <w:t>6.2.21.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OnRtnQuoteMatchedInfo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_Toc459035155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53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56" w:history="1">
        <w:r w:rsidR="00D93F88" w:rsidRPr="008529E2">
          <w:rPr>
            <w:rStyle w:val="af1"/>
            <w:noProof/>
          </w:rPr>
          <w:t>6.2.22.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OnRspQuoteCancel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_Toc459035156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54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57" w:history="1">
        <w:r w:rsidR="00D93F88" w:rsidRPr="008529E2">
          <w:rPr>
            <w:rStyle w:val="af1"/>
            <w:noProof/>
          </w:rPr>
          <w:t>6.2.23.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OnRtnQuoteCancelOrder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_Toc459035157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55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58" w:history="1">
        <w:r w:rsidR="00D93F88" w:rsidRPr="008529E2">
          <w:rPr>
            <w:rStyle w:val="af1"/>
            <w:noProof/>
          </w:rPr>
          <w:t>6.2.24.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OnRspCancelAllOrder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_Toc459035158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56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59" w:history="1">
        <w:r w:rsidR="00D93F88" w:rsidRPr="008529E2">
          <w:rPr>
            <w:rStyle w:val="af1"/>
            <w:noProof/>
          </w:rPr>
          <w:t>6.2.25.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OnRspForQuote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_Toc459035159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56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60" w:history="1">
        <w:r w:rsidR="00D93F88" w:rsidRPr="008529E2">
          <w:rPr>
            <w:rStyle w:val="af1"/>
            <w:noProof/>
          </w:rPr>
          <w:t>6.2.26.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OnRtnForQuote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_Toc459035160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56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61" w:history="1">
        <w:r w:rsidR="00D93F88" w:rsidRPr="008529E2">
          <w:rPr>
            <w:rStyle w:val="af1"/>
            <w:noProof/>
          </w:rPr>
          <w:t>6.2.27.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OnRspQryQuoteOrderInfo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_Toc459035161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57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62" w:history="1">
        <w:r w:rsidR="00D93F88" w:rsidRPr="008529E2">
          <w:rPr>
            <w:rStyle w:val="af1"/>
            <w:noProof/>
          </w:rPr>
          <w:t>6.2.28.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OnRspQryQuoteNotice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_Toc459035162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58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63" w:history="1">
        <w:r w:rsidR="00D93F88" w:rsidRPr="008529E2">
          <w:rPr>
            <w:rStyle w:val="af1"/>
            <w:noProof/>
          </w:rPr>
          <w:t>6.2.29.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OnRspQryForQuote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_Toc459035163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58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64" w:history="1">
        <w:r w:rsidR="00D93F88" w:rsidRPr="008529E2">
          <w:rPr>
            <w:rStyle w:val="af1"/>
            <w:noProof/>
          </w:rPr>
          <w:t>6.2.30.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OnRtnExchangeStatus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_Toc459035164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59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32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59035165" w:history="1">
        <w:r w:rsidR="00D93F88" w:rsidRPr="008529E2">
          <w:rPr>
            <w:rStyle w:val="af1"/>
            <w:noProof/>
          </w:rPr>
          <w:t>6.2.31.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noProof/>
          </w:rPr>
          <w:t>OnRspArbitrageInstrument</w:t>
        </w:r>
        <w:r w:rsidR="00D93F88" w:rsidRPr="008529E2">
          <w:rPr>
            <w:rStyle w:val="af1"/>
            <w:rFonts w:hint="eastAsia"/>
            <w:noProof/>
          </w:rPr>
          <w:t>方法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_Toc459035165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59</w:t>
        </w:r>
        <w:r w:rsidR="002B3539">
          <w:rPr>
            <w:noProof/>
            <w:webHidden/>
          </w:rPr>
          <w:fldChar w:fldCharType="end"/>
        </w:r>
      </w:hyperlink>
    </w:p>
    <w:p w:rsidR="00D93F88" w:rsidRPr="00D22722" w:rsidRDefault="00537998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</w:rPr>
      </w:pPr>
      <w:hyperlink w:anchor="_Toc459035166" w:history="1">
        <w:r w:rsidR="00D93F88" w:rsidRPr="008529E2">
          <w:rPr>
            <w:rStyle w:val="af1"/>
            <w:noProof/>
          </w:rPr>
          <w:t>7.</w:t>
        </w:r>
        <w:r w:rsidR="00D93F88" w:rsidRPr="00D22722">
          <w:rPr>
            <w:rFonts w:cs="Times New Roman"/>
            <w:noProof/>
          </w:rPr>
          <w:tab/>
        </w:r>
        <w:r w:rsidR="00D93F88" w:rsidRPr="008529E2">
          <w:rPr>
            <w:rStyle w:val="af1"/>
            <w:rFonts w:hint="eastAsia"/>
            <w:noProof/>
          </w:rPr>
          <w:t>开发样例</w:t>
        </w:r>
        <w:r w:rsidR="00D93F88">
          <w:rPr>
            <w:noProof/>
            <w:webHidden/>
          </w:rPr>
          <w:tab/>
        </w:r>
        <w:r w:rsidR="002B3539">
          <w:rPr>
            <w:noProof/>
            <w:webHidden/>
          </w:rPr>
          <w:fldChar w:fldCharType="begin"/>
        </w:r>
        <w:r w:rsidR="00D93F88">
          <w:rPr>
            <w:noProof/>
            <w:webHidden/>
          </w:rPr>
          <w:instrText xml:space="preserve"> PAGEREF _Toc459035166 \h </w:instrText>
        </w:r>
        <w:r w:rsidR="002B3539">
          <w:rPr>
            <w:noProof/>
            <w:webHidden/>
          </w:rPr>
        </w:r>
        <w:r w:rsidR="002B3539">
          <w:rPr>
            <w:noProof/>
            <w:webHidden/>
          </w:rPr>
          <w:fldChar w:fldCharType="separate"/>
        </w:r>
        <w:r w:rsidR="009277A1">
          <w:rPr>
            <w:noProof/>
            <w:webHidden/>
          </w:rPr>
          <w:t>60</w:t>
        </w:r>
        <w:r w:rsidR="002B3539">
          <w:rPr>
            <w:noProof/>
            <w:webHidden/>
          </w:rPr>
          <w:fldChar w:fldCharType="end"/>
        </w:r>
      </w:hyperlink>
    </w:p>
    <w:p w:rsidR="009133B4" w:rsidRDefault="002B3539">
      <w:pPr>
        <w:pStyle w:val="1f5"/>
      </w:pPr>
      <w:r>
        <w:fldChar w:fldCharType="end"/>
      </w:r>
    </w:p>
    <w:p w:rsidR="009133B4" w:rsidRDefault="009133B4">
      <w:pPr>
        <w:pStyle w:val="1f5"/>
      </w:pPr>
    </w:p>
    <w:p w:rsidR="00E77FBC" w:rsidRDefault="00E77FBC">
      <w:pPr>
        <w:pStyle w:val="1f5"/>
      </w:pPr>
    </w:p>
    <w:p w:rsidR="00E77FBC" w:rsidRDefault="00E77FBC">
      <w:pPr>
        <w:pStyle w:val="1f5"/>
      </w:pPr>
    </w:p>
    <w:p w:rsidR="00E77FBC" w:rsidRDefault="00E77FBC">
      <w:pPr>
        <w:pStyle w:val="1f5"/>
      </w:pPr>
    </w:p>
    <w:p w:rsidR="009133B4" w:rsidRDefault="00A21540">
      <w:pPr>
        <w:pStyle w:val="1"/>
      </w:pPr>
      <w:bookmarkStart w:id="1" w:name="_Toc459035081"/>
      <w:r>
        <w:rPr>
          <w:rFonts w:hint="eastAsia"/>
        </w:rPr>
        <w:lastRenderedPageBreak/>
        <w:t>简介</w:t>
      </w:r>
      <w:bookmarkEnd w:id="1"/>
    </w:p>
    <w:p w:rsidR="009133B4" w:rsidRDefault="00A21540">
      <w:pPr>
        <w:ind w:left="420" w:firstLine="420"/>
      </w:pPr>
      <w:r>
        <w:rPr>
          <w:rFonts w:hint="eastAsia"/>
        </w:rPr>
        <w:t>X1</w:t>
      </w:r>
      <w:r>
        <w:rPr>
          <w:rFonts w:hint="eastAsia"/>
        </w:rPr>
        <w:t>交易系统应用程序接口（</w:t>
      </w:r>
      <w:r>
        <w:rPr>
          <w:rFonts w:hint="eastAsia"/>
        </w:rPr>
        <w:t>API</w:t>
      </w:r>
      <w:r>
        <w:rPr>
          <w:rFonts w:hint="eastAsia"/>
        </w:rPr>
        <w:t>）是一个基于</w:t>
      </w:r>
      <w:r>
        <w:rPr>
          <w:rFonts w:hint="eastAsia"/>
        </w:rPr>
        <w:t>C++</w:t>
      </w:r>
      <w:r>
        <w:rPr>
          <w:rFonts w:hint="eastAsia"/>
        </w:rPr>
        <w:t>的类库，通过使用和扩展类库提供的功能来实现相关的交易功能，包括资金账户登陆，报单、撤单、等功能。</w:t>
      </w:r>
    </w:p>
    <w:p w:rsidR="009133B4" w:rsidRDefault="00A21540">
      <w:pPr>
        <w:ind w:left="420"/>
      </w:pPr>
      <w:r>
        <w:rPr>
          <w:rFonts w:hint="eastAsia"/>
        </w:rPr>
        <w:tab/>
      </w:r>
      <w:r>
        <w:rPr>
          <w:rFonts w:hint="eastAsia"/>
        </w:rPr>
        <w:t>本文档的主要内容包括：</w:t>
      </w:r>
    </w:p>
    <w:p w:rsidR="009133B4" w:rsidRDefault="00A21540">
      <w:pPr>
        <w:pStyle w:val="1f3"/>
        <w:numPr>
          <w:ilvl w:val="0"/>
          <w:numId w:val="12"/>
        </w:numPr>
        <w:ind w:firstLineChars="0"/>
      </w:pPr>
      <w:r>
        <w:rPr>
          <w:rFonts w:hint="eastAsia"/>
        </w:rPr>
        <w:t>接口类库文件说明</w:t>
      </w:r>
    </w:p>
    <w:p w:rsidR="009133B4" w:rsidRDefault="00A21540">
      <w:pPr>
        <w:pStyle w:val="1f3"/>
        <w:numPr>
          <w:ilvl w:val="0"/>
          <w:numId w:val="12"/>
        </w:numPr>
        <w:ind w:firstLineChars="0"/>
      </w:pPr>
      <w:r>
        <w:rPr>
          <w:rFonts w:hint="eastAsia"/>
        </w:rPr>
        <w:t>接口的系统架构</w:t>
      </w:r>
    </w:p>
    <w:p w:rsidR="009133B4" w:rsidRDefault="00A21540">
      <w:pPr>
        <w:pStyle w:val="1f3"/>
        <w:numPr>
          <w:ilvl w:val="0"/>
          <w:numId w:val="12"/>
        </w:numPr>
        <w:ind w:firstLineChars="0"/>
      </w:pPr>
      <w:r>
        <w:rPr>
          <w:rFonts w:hint="eastAsia"/>
        </w:rPr>
        <w:t>接口开发规范</w:t>
      </w:r>
    </w:p>
    <w:p w:rsidR="009133B4" w:rsidRDefault="00A21540">
      <w:pPr>
        <w:pStyle w:val="1f3"/>
        <w:numPr>
          <w:ilvl w:val="0"/>
          <w:numId w:val="12"/>
        </w:numPr>
        <w:ind w:firstLineChars="0"/>
      </w:pPr>
      <w:r>
        <w:rPr>
          <w:rFonts w:hint="eastAsia"/>
        </w:rPr>
        <w:t>业务与接口的对照表</w:t>
      </w:r>
    </w:p>
    <w:p w:rsidR="009133B4" w:rsidRDefault="00A21540">
      <w:pPr>
        <w:pStyle w:val="1f3"/>
        <w:numPr>
          <w:ilvl w:val="0"/>
          <w:numId w:val="12"/>
        </w:numPr>
        <w:ind w:firstLineChars="0"/>
      </w:pPr>
      <w:r>
        <w:rPr>
          <w:rFonts w:hint="eastAsia"/>
        </w:rPr>
        <w:t>接口定义</w:t>
      </w:r>
    </w:p>
    <w:p w:rsidR="009133B4" w:rsidRDefault="009133B4">
      <w:pPr>
        <w:ind w:left="420"/>
      </w:pPr>
    </w:p>
    <w:p w:rsidR="009133B4" w:rsidRDefault="00A21540">
      <w:pPr>
        <w:pStyle w:val="1"/>
      </w:pPr>
      <w:bookmarkStart w:id="2" w:name="_Toc459035082"/>
      <w:r>
        <w:rPr>
          <w:rFonts w:hint="eastAsia"/>
        </w:rPr>
        <w:t>接口类库文件说明</w:t>
      </w:r>
      <w:bookmarkEnd w:id="2"/>
    </w:p>
    <w:p w:rsidR="009133B4" w:rsidRDefault="00A21540">
      <w:r>
        <w:rPr>
          <w:rFonts w:hint="eastAsia"/>
        </w:rPr>
        <w:t>接口类库包含如下文件：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1050"/>
        <w:gridCol w:w="4234"/>
      </w:tblGrid>
      <w:tr w:rsidR="009133B4">
        <w:tc>
          <w:tcPr>
            <w:tcW w:w="3238" w:type="dxa"/>
          </w:tcPr>
          <w:p w:rsidR="009133B4" w:rsidRDefault="00A215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文件名</w:t>
            </w:r>
          </w:p>
        </w:tc>
        <w:tc>
          <w:tcPr>
            <w:tcW w:w="1050" w:type="dxa"/>
          </w:tcPr>
          <w:p w:rsidR="009133B4" w:rsidRDefault="00A215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234" w:type="dxa"/>
          </w:tcPr>
          <w:p w:rsidR="009133B4" w:rsidRDefault="00A215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文件描述</w:t>
            </w:r>
          </w:p>
        </w:tc>
      </w:tr>
      <w:tr w:rsidR="009133B4">
        <w:tc>
          <w:tcPr>
            <w:tcW w:w="3238" w:type="dxa"/>
          </w:tcPr>
          <w:p w:rsidR="009133B4" w:rsidRDefault="00A21540">
            <w:r>
              <w:rPr>
                <w:rFonts w:hint="eastAsia"/>
              </w:rPr>
              <w:t>X1Ftdc</w:t>
            </w:r>
            <w:r>
              <w:t>ApiDataType.h</w:t>
            </w:r>
          </w:p>
        </w:tc>
        <w:tc>
          <w:tcPr>
            <w:tcW w:w="1050" w:type="dxa"/>
          </w:tcPr>
          <w:p w:rsidR="009133B4" w:rsidRDefault="00A21540"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4234" w:type="dxa"/>
          </w:tcPr>
          <w:p w:rsidR="009133B4" w:rsidRDefault="00A21540">
            <w:r>
              <w:rPr>
                <w:rFonts w:hint="eastAsia"/>
              </w:rPr>
              <w:t>定义接口所需的数据类型的头文件</w:t>
            </w:r>
          </w:p>
        </w:tc>
      </w:tr>
      <w:tr w:rsidR="009133B4">
        <w:tc>
          <w:tcPr>
            <w:tcW w:w="3238" w:type="dxa"/>
          </w:tcPr>
          <w:p w:rsidR="009133B4" w:rsidRDefault="00A21540">
            <w:r>
              <w:rPr>
                <w:rFonts w:hint="eastAsia"/>
              </w:rPr>
              <w:t>X1Ftdc</w:t>
            </w:r>
            <w:r>
              <w:t>ApiStruct.h</w:t>
            </w:r>
          </w:p>
        </w:tc>
        <w:tc>
          <w:tcPr>
            <w:tcW w:w="1050" w:type="dxa"/>
          </w:tcPr>
          <w:p w:rsidR="009133B4" w:rsidRDefault="00A21540"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4234" w:type="dxa"/>
          </w:tcPr>
          <w:p w:rsidR="009133B4" w:rsidRDefault="00A21540">
            <w:r>
              <w:rPr>
                <w:rFonts w:hint="eastAsia"/>
              </w:rPr>
              <w:t>定义接口所需的数据接口的头文件</w:t>
            </w:r>
          </w:p>
        </w:tc>
      </w:tr>
      <w:tr w:rsidR="009133B4">
        <w:tc>
          <w:tcPr>
            <w:tcW w:w="3238" w:type="dxa"/>
          </w:tcPr>
          <w:p w:rsidR="009133B4" w:rsidRDefault="00A21540">
            <w:r>
              <w:rPr>
                <w:rFonts w:hint="eastAsia"/>
              </w:rPr>
              <w:t>X1Ftdc</w:t>
            </w:r>
            <w:r>
              <w:t>TraderApi.h</w:t>
            </w:r>
          </w:p>
        </w:tc>
        <w:tc>
          <w:tcPr>
            <w:tcW w:w="1050" w:type="dxa"/>
          </w:tcPr>
          <w:p w:rsidR="009133B4" w:rsidRDefault="00A21540"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4234" w:type="dxa"/>
          </w:tcPr>
          <w:p w:rsidR="009133B4" w:rsidRDefault="00A21540">
            <w:r>
              <w:rPr>
                <w:rFonts w:hint="eastAsia"/>
              </w:rPr>
              <w:t>定义交易接口的头文件</w:t>
            </w:r>
          </w:p>
        </w:tc>
      </w:tr>
    </w:tbl>
    <w:p w:rsidR="009133B4" w:rsidRDefault="00A21540">
      <w:r>
        <w:rPr>
          <w:rFonts w:hint="eastAsia"/>
        </w:rPr>
        <w:t>支持</w:t>
      </w:r>
      <w:r>
        <w:rPr>
          <w:rFonts w:hint="eastAsia"/>
        </w:rPr>
        <w:t>Microsoft VisualC++6.0</w:t>
      </w:r>
      <w:r>
        <w:rPr>
          <w:rFonts w:hint="eastAsia"/>
        </w:rPr>
        <w:t>，</w:t>
      </w:r>
      <w:r>
        <w:rPr>
          <w:rFonts w:hint="eastAsia"/>
        </w:rPr>
        <w:t>VS2015</w:t>
      </w:r>
      <w:r>
        <w:rPr>
          <w:rFonts w:hint="eastAsia"/>
        </w:rPr>
        <w:t>等集成开发环境。</w:t>
      </w:r>
    </w:p>
    <w:p w:rsidR="009133B4" w:rsidRDefault="00A21540">
      <w:pPr>
        <w:pStyle w:val="1"/>
      </w:pPr>
      <w:bookmarkStart w:id="3" w:name="_Toc459035083"/>
      <w:r>
        <w:rPr>
          <w:rFonts w:hint="eastAsia"/>
        </w:rPr>
        <w:t>系统架构</w:t>
      </w:r>
      <w:bookmarkEnd w:id="3"/>
    </w:p>
    <w:p w:rsidR="009133B4" w:rsidRDefault="009133B4">
      <w:pPr>
        <w:pStyle w:val="1f3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4" w:name="_Toc325022761"/>
      <w:bookmarkStart w:id="5" w:name="_Toc325564921"/>
      <w:bookmarkStart w:id="6" w:name="_Toc327346039"/>
      <w:bookmarkStart w:id="7" w:name="_Toc333157427"/>
      <w:bookmarkStart w:id="8" w:name="_Toc334538007"/>
      <w:bookmarkStart w:id="9" w:name="_Toc345401708"/>
      <w:bookmarkStart w:id="10" w:name="_Toc346892100"/>
      <w:bookmarkStart w:id="11" w:name="_Toc360522468"/>
      <w:bookmarkStart w:id="12" w:name="_Toc363216761"/>
      <w:bookmarkStart w:id="13" w:name="_Toc363217754"/>
      <w:bookmarkStart w:id="14" w:name="_Toc363226857"/>
      <w:bookmarkStart w:id="15" w:name="_Toc363226952"/>
      <w:bookmarkStart w:id="16" w:name="_Toc363227479"/>
      <w:bookmarkStart w:id="17" w:name="_Toc363227574"/>
      <w:bookmarkStart w:id="18" w:name="_Toc363454343"/>
      <w:bookmarkStart w:id="19" w:name="_Toc363630362"/>
      <w:bookmarkStart w:id="20" w:name="_Toc363631019"/>
      <w:bookmarkStart w:id="21" w:name="_Toc363807942"/>
      <w:bookmarkStart w:id="22" w:name="_Toc363808546"/>
      <w:bookmarkStart w:id="23" w:name="_Toc364261006"/>
      <w:bookmarkStart w:id="24" w:name="_Toc364268498"/>
      <w:bookmarkStart w:id="25" w:name="_Toc364272137"/>
      <w:bookmarkStart w:id="26" w:name="_Toc366243515"/>
      <w:bookmarkStart w:id="27" w:name="_Toc368313827"/>
      <w:bookmarkStart w:id="28" w:name="_Toc368315340"/>
      <w:bookmarkStart w:id="29" w:name="_Toc368315838"/>
      <w:bookmarkStart w:id="30" w:name="_Toc368316170"/>
      <w:bookmarkStart w:id="31" w:name="_Toc368316786"/>
      <w:bookmarkStart w:id="32" w:name="_Toc370893108"/>
      <w:bookmarkStart w:id="33" w:name="_Toc370895371"/>
      <w:bookmarkStart w:id="34" w:name="_Toc370895629"/>
      <w:bookmarkStart w:id="35" w:name="_Toc370903872"/>
      <w:bookmarkStart w:id="36" w:name="_Toc370904886"/>
      <w:bookmarkStart w:id="37" w:name="_Toc370905689"/>
      <w:bookmarkStart w:id="38" w:name="_Toc370905801"/>
      <w:bookmarkStart w:id="39" w:name="_Toc370906305"/>
      <w:bookmarkStart w:id="40" w:name="_Toc370908566"/>
      <w:bookmarkStart w:id="41" w:name="_Toc375646458"/>
      <w:bookmarkStart w:id="42" w:name="_Toc375646570"/>
      <w:bookmarkStart w:id="43" w:name="_Toc375646684"/>
      <w:bookmarkStart w:id="44" w:name="_Toc375647880"/>
      <w:bookmarkStart w:id="45" w:name="_Toc375662245"/>
      <w:bookmarkStart w:id="46" w:name="_Toc375662359"/>
      <w:bookmarkStart w:id="47" w:name="_Toc375662471"/>
      <w:bookmarkStart w:id="48" w:name="_Toc375662585"/>
      <w:bookmarkStart w:id="49" w:name="_Toc375662699"/>
      <w:bookmarkStart w:id="50" w:name="_Toc375662812"/>
      <w:bookmarkStart w:id="51" w:name="_Toc375662925"/>
      <w:bookmarkStart w:id="52" w:name="_Toc388355708"/>
      <w:bookmarkStart w:id="53" w:name="_Toc388355817"/>
      <w:bookmarkStart w:id="54" w:name="_Toc388368852"/>
      <w:bookmarkStart w:id="55" w:name="_Toc388369336"/>
      <w:bookmarkStart w:id="56" w:name="_Toc388862766"/>
      <w:bookmarkStart w:id="57" w:name="_Toc388865063"/>
      <w:bookmarkStart w:id="58" w:name="_Toc388869233"/>
      <w:bookmarkStart w:id="59" w:name="_Toc388872445"/>
      <w:bookmarkStart w:id="60" w:name="_Toc388872858"/>
      <w:bookmarkStart w:id="61" w:name="_Toc388873039"/>
      <w:bookmarkStart w:id="62" w:name="_Toc388943843"/>
      <w:bookmarkStart w:id="63" w:name="_Toc388943960"/>
      <w:bookmarkStart w:id="64" w:name="_Toc277860340"/>
      <w:bookmarkStart w:id="65" w:name="_Toc406153968"/>
      <w:bookmarkStart w:id="66" w:name="_Toc406154082"/>
      <w:bookmarkStart w:id="67" w:name="_Toc408839965"/>
      <w:bookmarkStart w:id="68" w:name="_Toc417480444"/>
      <w:bookmarkStart w:id="69" w:name="_Toc417481678"/>
      <w:bookmarkStart w:id="70" w:name="_Toc417484570"/>
      <w:bookmarkStart w:id="71" w:name="_Toc420913477"/>
      <w:bookmarkStart w:id="72" w:name="_Toc420913634"/>
      <w:bookmarkStart w:id="73" w:name="_Toc420914070"/>
      <w:bookmarkStart w:id="74" w:name="_Toc421714334"/>
      <w:bookmarkStart w:id="75" w:name="_Toc421714463"/>
      <w:bookmarkStart w:id="76" w:name="_Toc421715328"/>
      <w:bookmarkStart w:id="77" w:name="_Toc424826714"/>
      <w:bookmarkStart w:id="78" w:name="_Toc428352305"/>
      <w:bookmarkStart w:id="79" w:name="_Toc432408410"/>
      <w:bookmarkStart w:id="80" w:name="_Toc438818927"/>
      <w:bookmarkStart w:id="81" w:name="_Toc438821285"/>
      <w:bookmarkStart w:id="82" w:name="_Toc445306227"/>
      <w:bookmarkStart w:id="83" w:name="_Toc450272246"/>
      <w:bookmarkStart w:id="84" w:name="_Toc453841227"/>
      <w:bookmarkStart w:id="85" w:name="_Toc453841314"/>
      <w:bookmarkStart w:id="86" w:name="_Toc455471799"/>
      <w:bookmarkStart w:id="87" w:name="_Toc459035084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9133B4" w:rsidRDefault="009133B4">
      <w:pPr>
        <w:pStyle w:val="1f3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88" w:name="_Toc325022762"/>
      <w:bookmarkStart w:id="89" w:name="_Toc325564922"/>
      <w:bookmarkStart w:id="90" w:name="_Toc327346040"/>
      <w:bookmarkStart w:id="91" w:name="_Toc333157428"/>
      <w:bookmarkStart w:id="92" w:name="_Toc334538008"/>
      <w:bookmarkStart w:id="93" w:name="_Toc345401709"/>
      <w:bookmarkStart w:id="94" w:name="_Toc346892101"/>
      <w:bookmarkStart w:id="95" w:name="_Toc360522469"/>
      <w:bookmarkStart w:id="96" w:name="_Toc363216762"/>
      <w:bookmarkStart w:id="97" w:name="_Toc363217755"/>
      <w:bookmarkStart w:id="98" w:name="_Toc363226858"/>
      <w:bookmarkStart w:id="99" w:name="_Toc363226953"/>
      <w:bookmarkStart w:id="100" w:name="_Toc363227480"/>
      <w:bookmarkStart w:id="101" w:name="_Toc363227575"/>
      <w:bookmarkStart w:id="102" w:name="_Toc363454344"/>
      <w:bookmarkStart w:id="103" w:name="_Toc363630363"/>
      <w:bookmarkStart w:id="104" w:name="_Toc363631020"/>
      <w:bookmarkStart w:id="105" w:name="_Toc363807943"/>
      <w:bookmarkStart w:id="106" w:name="_Toc363808547"/>
      <w:bookmarkStart w:id="107" w:name="_Toc364261007"/>
      <w:bookmarkStart w:id="108" w:name="_Toc364268499"/>
      <w:bookmarkStart w:id="109" w:name="_Toc364272138"/>
      <w:bookmarkStart w:id="110" w:name="_Toc366243516"/>
      <w:bookmarkStart w:id="111" w:name="_Toc368313828"/>
      <w:bookmarkStart w:id="112" w:name="_Toc368315341"/>
      <w:bookmarkStart w:id="113" w:name="_Toc368315839"/>
      <w:bookmarkStart w:id="114" w:name="_Toc368316171"/>
      <w:bookmarkStart w:id="115" w:name="_Toc368316787"/>
      <w:bookmarkStart w:id="116" w:name="_Toc370893109"/>
      <w:bookmarkStart w:id="117" w:name="_Toc370895372"/>
      <w:bookmarkStart w:id="118" w:name="_Toc370895630"/>
      <w:bookmarkStart w:id="119" w:name="_Toc370903873"/>
      <w:bookmarkStart w:id="120" w:name="_Toc370904887"/>
      <w:bookmarkStart w:id="121" w:name="_Toc370905690"/>
      <w:bookmarkStart w:id="122" w:name="_Toc370905802"/>
      <w:bookmarkStart w:id="123" w:name="_Toc370906306"/>
      <w:bookmarkStart w:id="124" w:name="_Toc370908567"/>
      <w:bookmarkStart w:id="125" w:name="_Toc375646459"/>
      <w:bookmarkStart w:id="126" w:name="_Toc375646571"/>
      <w:bookmarkStart w:id="127" w:name="_Toc375646685"/>
      <w:bookmarkStart w:id="128" w:name="_Toc375647881"/>
      <w:bookmarkStart w:id="129" w:name="_Toc375662246"/>
      <w:bookmarkStart w:id="130" w:name="_Toc375662360"/>
      <w:bookmarkStart w:id="131" w:name="_Toc375662472"/>
      <w:bookmarkStart w:id="132" w:name="_Toc375662586"/>
      <w:bookmarkStart w:id="133" w:name="_Toc375662700"/>
      <w:bookmarkStart w:id="134" w:name="_Toc375662813"/>
      <w:bookmarkStart w:id="135" w:name="_Toc375662926"/>
      <w:bookmarkStart w:id="136" w:name="_Toc388355709"/>
      <w:bookmarkStart w:id="137" w:name="_Toc388355818"/>
      <w:bookmarkStart w:id="138" w:name="_Toc388368853"/>
      <w:bookmarkStart w:id="139" w:name="_Toc388369337"/>
      <w:bookmarkStart w:id="140" w:name="_Toc388862767"/>
      <w:bookmarkStart w:id="141" w:name="_Toc388865064"/>
      <w:bookmarkStart w:id="142" w:name="_Toc388869234"/>
      <w:bookmarkStart w:id="143" w:name="_Toc388872446"/>
      <w:bookmarkStart w:id="144" w:name="_Toc388872859"/>
      <w:bookmarkStart w:id="145" w:name="_Toc388873040"/>
      <w:bookmarkStart w:id="146" w:name="_Toc388943844"/>
      <w:bookmarkStart w:id="147" w:name="_Toc388943961"/>
      <w:bookmarkStart w:id="148" w:name="_Toc277860341"/>
      <w:bookmarkStart w:id="149" w:name="_Toc406153969"/>
      <w:bookmarkStart w:id="150" w:name="_Toc406154083"/>
      <w:bookmarkStart w:id="151" w:name="_Toc408839966"/>
      <w:bookmarkStart w:id="152" w:name="_Toc417480445"/>
      <w:bookmarkStart w:id="153" w:name="_Toc417481679"/>
      <w:bookmarkStart w:id="154" w:name="_Toc417484571"/>
      <w:bookmarkStart w:id="155" w:name="_Toc420913478"/>
      <w:bookmarkStart w:id="156" w:name="_Toc420913635"/>
      <w:bookmarkStart w:id="157" w:name="_Toc420914071"/>
      <w:bookmarkStart w:id="158" w:name="_Toc421714335"/>
      <w:bookmarkStart w:id="159" w:name="_Toc421714464"/>
      <w:bookmarkStart w:id="160" w:name="_Toc421715329"/>
      <w:bookmarkStart w:id="161" w:name="_Toc424826715"/>
      <w:bookmarkStart w:id="162" w:name="_Toc428352306"/>
      <w:bookmarkStart w:id="163" w:name="_Toc432408411"/>
      <w:bookmarkStart w:id="164" w:name="_Toc438818928"/>
      <w:bookmarkStart w:id="165" w:name="_Toc438821286"/>
      <w:bookmarkStart w:id="166" w:name="_Toc445306228"/>
      <w:bookmarkStart w:id="167" w:name="_Toc450272247"/>
      <w:bookmarkStart w:id="168" w:name="_Toc453841228"/>
      <w:bookmarkStart w:id="169" w:name="_Toc453841315"/>
      <w:bookmarkStart w:id="170" w:name="_Toc455471800"/>
      <w:bookmarkStart w:id="171" w:name="_Toc459035085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:rsidR="009133B4" w:rsidRDefault="009133B4">
      <w:pPr>
        <w:pStyle w:val="1f3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172" w:name="_Toc325022763"/>
      <w:bookmarkStart w:id="173" w:name="_Toc325564923"/>
      <w:bookmarkStart w:id="174" w:name="_Toc327346041"/>
      <w:bookmarkStart w:id="175" w:name="_Toc333157429"/>
      <w:bookmarkStart w:id="176" w:name="_Toc334538009"/>
      <w:bookmarkStart w:id="177" w:name="_Toc345401710"/>
      <w:bookmarkStart w:id="178" w:name="_Toc346892102"/>
      <w:bookmarkStart w:id="179" w:name="_Toc360522470"/>
      <w:bookmarkStart w:id="180" w:name="_Toc363216763"/>
      <w:bookmarkStart w:id="181" w:name="_Toc363217756"/>
      <w:bookmarkStart w:id="182" w:name="_Toc363226859"/>
      <w:bookmarkStart w:id="183" w:name="_Toc363226954"/>
      <w:bookmarkStart w:id="184" w:name="_Toc363227481"/>
      <w:bookmarkStart w:id="185" w:name="_Toc363227576"/>
      <w:bookmarkStart w:id="186" w:name="_Toc363454345"/>
      <w:bookmarkStart w:id="187" w:name="_Toc363630364"/>
      <w:bookmarkStart w:id="188" w:name="_Toc363631021"/>
      <w:bookmarkStart w:id="189" w:name="_Toc363807944"/>
      <w:bookmarkStart w:id="190" w:name="_Toc363808548"/>
      <w:bookmarkStart w:id="191" w:name="_Toc364261008"/>
      <w:bookmarkStart w:id="192" w:name="_Toc364268500"/>
      <w:bookmarkStart w:id="193" w:name="_Toc364272139"/>
      <w:bookmarkStart w:id="194" w:name="_Toc366243517"/>
      <w:bookmarkStart w:id="195" w:name="_Toc368313829"/>
      <w:bookmarkStart w:id="196" w:name="_Toc368315342"/>
      <w:bookmarkStart w:id="197" w:name="_Toc368315840"/>
      <w:bookmarkStart w:id="198" w:name="_Toc368316172"/>
      <w:bookmarkStart w:id="199" w:name="_Toc368316788"/>
      <w:bookmarkStart w:id="200" w:name="_Toc370893110"/>
      <w:bookmarkStart w:id="201" w:name="_Toc370895373"/>
      <w:bookmarkStart w:id="202" w:name="_Toc370895631"/>
      <w:bookmarkStart w:id="203" w:name="_Toc370903874"/>
      <w:bookmarkStart w:id="204" w:name="_Toc370904888"/>
      <w:bookmarkStart w:id="205" w:name="_Toc370905691"/>
      <w:bookmarkStart w:id="206" w:name="_Toc370905803"/>
      <w:bookmarkStart w:id="207" w:name="_Toc370906307"/>
      <w:bookmarkStart w:id="208" w:name="_Toc370908568"/>
      <w:bookmarkStart w:id="209" w:name="_Toc375646460"/>
      <w:bookmarkStart w:id="210" w:name="_Toc375646572"/>
      <w:bookmarkStart w:id="211" w:name="_Toc375646686"/>
      <w:bookmarkStart w:id="212" w:name="_Toc375647882"/>
      <w:bookmarkStart w:id="213" w:name="_Toc375662247"/>
      <w:bookmarkStart w:id="214" w:name="_Toc375662361"/>
      <w:bookmarkStart w:id="215" w:name="_Toc375662473"/>
      <w:bookmarkStart w:id="216" w:name="_Toc375662587"/>
      <w:bookmarkStart w:id="217" w:name="_Toc375662701"/>
      <w:bookmarkStart w:id="218" w:name="_Toc375662814"/>
      <w:bookmarkStart w:id="219" w:name="_Toc375662927"/>
      <w:bookmarkStart w:id="220" w:name="_Toc388355710"/>
      <w:bookmarkStart w:id="221" w:name="_Toc388355819"/>
      <w:bookmarkStart w:id="222" w:name="_Toc388368854"/>
      <w:bookmarkStart w:id="223" w:name="_Toc388369338"/>
      <w:bookmarkStart w:id="224" w:name="_Toc388862768"/>
      <w:bookmarkStart w:id="225" w:name="_Toc388865065"/>
      <w:bookmarkStart w:id="226" w:name="_Toc388869235"/>
      <w:bookmarkStart w:id="227" w:name="_Toc388872447"/>
      <w:bookmarkStart w:id="228" w:name="_Toc388872860"/>
      <w:bookmarkStart w:id="229" w:name="_Toc388873041"/>
      <w:bookmarkStart w:id="230" w:name="_Toc388943845"/>
      <w:bookmarkStart w:id="231" w:name="_Toc388943962"/>
      <w:bookmarkStart w:id="232" w:name="_Toc277860342"/>
      <w:bookmarkStart w:id="233" w:name="_Toc406153970"/>
      <w:bookmarkStart w:id="234" w:name="_Toc406154084"/>
      <w:bookmarkStart w:id="235" w:name="_Toc408839967"/>
      <w:bookmarkStart w:id="236" w:name="_Toc417480446"/>
      <w:bookmarkStart w:id="237" w:name="_Toc417481680"/>
      <w:bookmarkStart w:id="238" w:name="_Toc417484572"/>
      <w:bookmarkStart w:id="239" w:name="_Toc420913479"/>
      <w:bookmarkStart w:id="240" w:name="_Toc420913636"/>
      <w:bookmarkStart w:id="241" w:name="_Toc420914072"/>
      <w:bookmarkStart w:id="242" w:name="_Toc421714336"/>
      <w:bookmarkStart w:id="243" w:name="_Toc421714465"/>
      <w:bookmarkStart w:id="244" w:name="_Toc421715330"/>
      <w:bookmarkStart w:id="245" w:name="_Toc424826716"/>
      <w:bookmarkStart w:id="246" w:name="_Toc428352307"/>
      <w:bookmarkStart w:id="247" w:name="_Toc432408412"/>
      <w:bookmarkStart w:id="248" w:name="_Toc438818929"/>
      <w:bookmarkStart w:id="249" w:name="_Toc438821287"/>
      <w:bookmarkStart w:id="250" w:name="_Toc445306229"/>
      <w:bookmarkStart w:id="251" w:name="_Toc450272248"/>
      <w:bookmarkStart w:id="252" w:name="_Toc453841229"/>
      <w:bookmarkStart w:id="253" w:name="_Toc453841316"/>
      <w:bookmarkStart w:id="254" w:name="_Toc455471801"/>
      <w:bookmarkStart w:id="255" w:name="_Toc459035086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</w:p>
    <w:p w:rsidR="009133B4" w:rsidRDefault="00A21540">
      <w:pPr>
        <w:pStyle w:val="20"/>
        <w:numPr>
          <w:ilvl w:val="1"/>
          <w:numId w:val="13"/>
        </w:numPr>
        <w:spacing w:line="415" w:lineRule="auto"/>
        <w:ind w:left="851"/>
      </w:pPr>
      <w:bookmarkStart w:id="256" w:name="_Toc459035087"/>
      <w:r>
        <w:rPr>
          <w:rFonts w:hint="eastAsia"/>
        </w:rPr>
        <w:t>接口与其他系统关系</w:t>
      </w:r>
      <w:bookmarkEnd w:id="256"/>
    </w:p>
    <w:p w:rsidR="009133B4" w:rsidRDefault="009133B4">
      <w:r w:rsidRPr="009133B4">
        <w:object w:dxaOrig="7074" w:dyaOrig="2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pt;height:130pt" o:ole="">
            <v:imagedata r:id="rId8" o:title=""/>
          </v:shape>
          <o:OLEObject Type="Embed" ProgID="Visio.Drawing.11" ShapeID="_x0000_i1025" DrawAspect="Content" ObjectID="_1544273580" r:id="rId9"/>
        </w:object>
      </w:r>
    </w:p>
    <w:p w:rsidR="009133B4" w:rsidRDefault="00A21540">
      <w:r>
        <w:rPr>
          <w:rFonts w:hint="eastAsia"/>
        </w:rPr>
        <w:t>说明：</w:t>
      </w:r>
    </w:p>
    <w:p w:rsidR="009133B4" w:rsidRDefault="00A21540">
      <w:pPr>
        <w:pStyle w:val="1f3"/>
        <w:numPr>
          <w:ilvl w:val="0"/>
          <w:numId w:val="14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本</w:t>
      </w:r>
      <w:r>
        <w:rPr>
          <w:rFonts w:hint="eastAsia"/>
          <w:color w:val="000000"/>
        </w:rPr>
        <w:t>API</w:t>
      </w:r>
      <w:r>
        <w:rPr>
          <w:rFonts w:hint="eastAsia"/>
          <w:color w:val="000000"/>
        </w:rPr>
        <w:t>接口在客户端交易应用（简称客户端）与交易系统的通信时使用；</w:t>
      </w:r>
    </w:p>
    <w:p w:rsidR="009133B4" w:rsidRDefault="00A21540">
      <w:pPr>
        <w:pStyle w:val="1f3"/>
        <w:numPr>
          <w:ilvl w:val="0"/>
          <w:numId w:val="14"/>
        </w:numPr>
        <w:ind w:firstLineChars="0"/>
      </w:pPr>
      <w:r>
        <w:rPr>
          <w:rFonts w:hint="eastAsia"/>
        </w:rPr>
        <w:t>客户端可以是人工交易客户端或者程序化交易系统；</w:t>
      </w:r>
    </w:p>
    <w:p w:rsidR="009133B4" w:rsidRDefault="00A21540">
      <w:pPr>
        <w:pStyle w:val="1f3"/>
        <w:numPr>
          <w:ilvl w:val="0"/>
          <w:numId w:val="14"/>
        </w:numPr>
        <w:ind w:firstLineChars="0"/>
      </w:pPr>
      <w:r>
        <w:rPr>
          <w:rFonts w:hint="eastAsia"/>
        </w:rPr>
        <w:t>交易</w:t>
      </w:r>
      <w:r>
        <w:rPr>
          <w:rFonts w:hint="eastAsia"/>
        </w:rPr>
        <w:t>API</w:t>
      </w:r>
      <w:r>
        <w:rPr>
          <w:rFonts w:hint="eastAsia"/>
        </w:rPr>
        <w:t>接口负责与交易前置连接；</w:t>
      </w:r>
    </w:p>
    <w:p w:rsidR="009133B4" w:rsidRDefault="00A21540">
      <w:pPr>
        <w:pStyle w:val="20"/>
        <w:numPr>
          <w:ilvl w:val="1"/>
          <w:numId w:val="13"/>
        </w:numPr>
        <w:spacing w:line="415" w:lineRule="auto"/>
        <w:ind w:left="851"/>
      </w:pPr>
      <w:bookmarkStart w:id="257" w:name="_Toc459035088"/>
      <w:r>
        <w:rPr>
          <w:rFonts w:hint="eastAsia"/>
        </w:rPr>
        <w:lastRenderedPageBreak/>
        <w:t>通讯模式</w:t>
      </w:r>
      <w:bookmarkEnd w:id="257"/>
    </w:p>
    <w:p w:rsidR="009133B4" w:rsidRDefault="00A21540">
      <w:r>
        <w:rPr>
          <w:rFonts w:hint="eastAsia"/>
        </w:rPr>
        <w:t>API</w:t>
      </w:r>
      <w:r>
        <w:rPr>
          <w:rFonts w:hint="eastAsia"/>
        </w:rPr>
        <w:t>与前置的通讯协议是建立在</w:t>
      </w:r>
      <w:r>
        <w:rPr>
          <w:rFonts w:hint="eastAsia"/>
        </w:rPr>
        <w:t>TCP</w:t>
      </w:r>
      <w:r>
        <w:rPr>
          <w:rFonts w:hint="eastAsia"/>
        </w:rPr>
        <w:t>协议上的通讯协议，一旦建立</w:t>
      </w:r>
      <w:r>
        <w:rPr>
          <w:rFonts w:hint="eastAsia"/>
        </w:rPr>
        <w:t>TCP</w:t>
      </w:r>
      <w:r>
        <w:rPr>
          <w:rFonts w:hint="eastAsia"/>
        </w:rPr>
        <w:t>连接，双方将保持该连接（长连接）</w:t>
      </w:r>
    </w:p>
    <w:p w:rsidR="009133B4" w:rsidRDefault="00A21540">
      <w:pPr>
        <w:pStyle w:val="1f3"/>
        <w:numPr>
          <w:ilvl w:val="0"/>
          <w:numId w:val="15"/>
        </w:numPr>
        <w:ind w:firstLineChars="0"/>
      </w:pPr>
      <w:r>
        <w:rPr>
          <w:rFonts w:hint="eastAsia"/>
        </w:rPr>
        <w:t>对话通讯模式：客户端主动发起请求，前置机接收请求，并立即将应答返回给客户端；</w:t>
      </w:r>
    </w:p>
    <w:p w:rsidR="009133B4" w:rsidRDefault="00A21540">
      <w:pPr>
        <w:pStyle w:val="1f3"/>
        <w:numPr>
          <w:ilvl w:val="0"/>
          <w:numId w:val="15"/>
        </w:numPr>
        <w:ind w:firstLineChars="0"/>
      </w:pPr>
      <w:r>
        <w:rPr>
          <w:rFonts w:hint="eastAsia"/>
        </w:rPr>
        <w:t>私有通讯模式：由前置机主动发起，通过</w:t>
      </w:r>
      <w:r>
        <w:rPr>
          <w:rFonts w:hint="eastAsia"/>
        </w:rPr>
        <w:t>TCP</w:t>
      </w:r>
      <w:r>
        <w:rPr>
          <w:rFonts w:hint="eastAsia"/>
        </w:rPr>
        <w:t>长连接向客户端发送特定信息，比如委托回报，成交回报等等；</w:t>
      </w:r>
    </w:p>
    <w:p w:rsidR="009133B4" w:rsidRDefault="00A21540">
      <w:pPr>
        <w:pStyle w:val="20"/>
        <w:numPr>
          <w:ilvl w:val="1"/>
          <w:numId w:val="13"/>
        </w:numPr>
        <w:spacing w:line="415" w:lineRule="auto"/>
        <w:ind w:left="851"/>
      </w:pPr>
      <w:bookmarkStart w:id="258" w:name="_Toc459035089"/>
      <w:r>
        <w:rPr>
          <w:rFonts w:hint="eastAsia"/>
        </w:rPr>
        <w:t>接口模式</w:t>
      </w:r>
      <w:bookmarkEnd w:id="258"/>
    </w:p>
    <w:p w:rsidR="009133B4" w:rsidRDefault="00A21540">
      <w:pPr>
        <w:ind w:firstLine="420"/>
      </w:pPr>
      <w:r>
        <w:rPr>
          <w:rFonts w:hint="eastAsia"/>
        </w:rPr>
        <w:t>API</w:t>
      </w:r>
      <w:r>
        <w:rPr>
          <w:rFonts w:hint="eastAsia"/>
        </w:rPr>
        <w:t>封装了两个接口，分别为</w:t>
      </w:r>
      <w:r>
        <w:rPr>
          <w:rFonts w:hint="eastAsia"/>
        </w:rPr>
        <w:t>CX1FtdcTraderApi</w:t>
      </w:r>
      <w:r>
        <w:rPr>
          <w:rFonts w:hint="eastAsia"/>
        </w:rPr>
        <w:t>和</w:t>
      </w:r>
      <w:r>
        <w:rPr>
          <w:rFonts w:hint="eastAsia"/>
        </w:rPr>
        <w:t>CX1FtdcTraderSpi</w:t>
      </w:r>
      <w:r>
        <w:rPr>
          <w:rFonts w:hint="eastAsia"/>
        </w:rPr>
        <w:t>，两个接口对</w:t>
      </w:r>
      <w:r>
        <w:rPr>
          <w:rFonts w:hint="eastAsia"/>
        </w:rPr>
        <w:t>API</w:t>
      </w:r>
      <w:r>
        <w:rPr>
          <w:rFonts w:hint="eastAsia"/>
        </w:rPr>
        <w:t>与前置的通信及通信报文协议进行了封装，方便客户端应用程序的开发。客户端应用程序可以通过</w:t>
      </w:r>
      <w:r>
        <w:rPr>
          <w:rFonts w:hint="eastAsia"/>
        </w:rPr>
        <w:t>CX1FtdcTraderApi</w:t>
      </w:r>
      <w:r>
        <w:rPr>
          <w:rFonts w:hint="eastAsia"/>
        </w:rPr>
        <w:t>的接口发出操作请求，通过继承</w:t>
      </w:r>
      <w:r>
        <w:rPr>
          <w:rFonts w:hint="eastAsia"/>
        </w:rPr>
        <w:t>CX1FtdcTraderSpi</w:t>
      </w:r>
      <w:r>
        <w:rPr>
          <w:rFonts w:hint="eastAsia"/>
        </w:rPr>
        <w:t>并重载回调函数来处理后台服务的响应。</w:t>
      </w:r>
    </w:p>
    <w:p w:rsidR="009133B4" w:rsidRDefault="00A21540">
      <w:pPr>
        <w:pStyle w:val="40"/>
      </w:pPr>
      <w:r>
        <w:rPr>
          <w:rFonts w:hint="eastAsia"/>
        </w:rPr>
        <w:t xml:space="preserve">3.3.1 </w:t>
      </w:r>
      <w:r>
        <w:rPr>
          <w:rFonts w:hint="eastAsia"/>
        </w:rPr>
        <w:t>对话流和查询流编程接口通常如下：</w:t>
      </w:r>
    </w:p>
    <w:p w:rsidR="009133B4" w:rsidRDefault="00A21540">
      <w:pPr>
        <w:ind w:firstLine="420"/>
      </w:pPr>
      <w:r>
        <w:rPr>
          <w:rFonts w:hint="eastAsia"/>
        </w:rPr>
        <w:t>请求：</w:t>
      </w:r>
      <w:r>
        <w:rPr>
          <w:rFonts w:hint="eastAsia"/>
        </w:rPr>
        <w:t>int  CX1FtdcTraderApi::ReqXXX(CX1FtdcxxxField * pReqXXX)</w:t>
      </w:r>
    </w:p>
    <w:p w:rsidR="009133B4" w:rsidRDefault="00A21540">
      <w:pPr>
        <w:ind w:firstLine="420"/>
      </w:pPr>
      <w:r>
        <w:rPr>
          <w:rFonts w:hint="eastAsia"/>
        </w:rPr>
        <w:t>响应：</w:t>
      </w:r>
      <w:r>
        <w:rPr>
          <w:rFonts w:hint="eastAsia"/>
        </w:rPr>
        <w:t>void CX1FtdcTraderSpi::OnRspXXX(CX1FtdcxxxField * pRspXXX,</w:t>
      </w:r>
    </w:p>
    <w:p w:rsidR="009133B4" w:rsidRDefault="00A2154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CX1FtdcRspErrorField</w:t>
      </w:r>
      <w:r>
        <w:t xml:space="preserve"> * pErrorInfo</w:t>
      </w:r>
      <w:r>
        <w:rPr>
          <w:rFonts w:hint="eastAsia"/>
        </w:rPr>
        <w:t>,</w:t>
      </w:r>
    </w:p>
    <w:p w:rsidR="009133B4" w:rsidRDefault="00A2154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bool bIsLast);</w:t>
      </w:r>
    </w:p>
    <w:p w:rsidR="009133B4" w:rsidRDefault="00A21540">
      <w:pPr>
        <w:ind w:firstLine="420"/>
      </w:pPr>
      <w:r>
        <w:rPr>
          <w:rFonts w:hint="eastAsia"/>
        </w:rPr>
        <w:t>其中请求接口的参数内容不能为空，每次请求时，需要检查接口的返回值是否为</w:t>
      </w:r>
      <w:r>
        <w:rPr>
          <w:rFonts w:hint="eastAsia"/>
        </w:rPr>
        <w:t>0</w:t>
      </w:r>
      <w:r>
        <w:rPr>
          <w:rFonts w:hint="eastAsia"/>
        </w:rPr>
        <w:t>，每个结构体里包含了一个</w:t>
      </w:r>
      <w:r>
        <w:rPr>
          <w:rFonts w:hint="eastAsia"/>
        </w:rPr>
        <w:t>RequestID</w:t>
      </w:r>
      <w:r>
        <w:rPr>
          <w:rFonts w:hint="eastAsia"/>
        </w:rPr>
        <w:t>字段，当请求查询信息返回时，可以通过该字段将请求与响应对应起来。</w:t>
      </w:r>
    </w:p>
    <w:p w:rsidR="009133B4" w:rsidRDefault="00A21540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API</w:t>
      </w:r>
      <w:r>
        <w:rPr>
          <w:rFonts w:hint="eastAsia"/>
        </w:rPr>
        <w:t>收到后台服务应答时，</w:t>
      </w:r>
      <w:r>
        <w:rPr>
          <w:rFonts w:hint="eastAsia"/>
        </w:rPr>
        <w:t>CX1FtdcTraderSpi</w:t>
      </w:r>
      <w:r>
        <w:rPr>
          <w:rFonts w:hint="eastAsia"/>
        </w:rPr>
        <w:t>的回调函数将被调用，即会调用客户端继承并实现的</w:t>
      </w:r>
      <w:r>
        <w:rPr>
          <w:rFonts w:hint="eastAsia"/>
        </w:rPr>
        <w:t>Spi</w:t>
      </w:r>
      <w:r>
        <w:rPr>
          <w:rFonts w:hint="eastAsia"/>
        </w:rPr>
        <w:t>函数。如果响应数据不止一个，则回调函数会被多次调用。回调函数的第一个参数为响应的具体数据，第二个参数为处理结果，表明本次请求的处理结果是成功还是失败。当失败时该值不为</w:t>
      </w:r>
      <w:r>
        <w:rPr>
          <w:rFonts w:hint="eastAsia"/>
        </w:rPr>
        <w:t>NULL</w:t>
      </w:r>
      <w:r>
        <w:rPr>
          <w:rFonts w:hint="eastAsia"/>
        </w:rPr>
        <w:t>，所以当</w:t>
      </w:r>
      <w:r>
        <w:rPr>
          <w:rFonts w:hint="eastAsia"/>
        </w:rPr>
        <w:t>Spi</w:t>
      </w:r>
      <w:r>
        <w:rPr>
          <w:rFonts w:hint="eastAsia"/>
        </w:rPr>
        <w:t>函数被调用时，首先应该检测该值是否为</w:t>
      </w:r>
      <w:r>
        <w:rPr>
          <w:rFonts w:hint="eastAsia"/>
        </w:rPr>
        <w:t>NULL</w:t>
      </w:r>
      <w:r>
        <w:rPr>
          <w:rFonts w:hint="eastAsia"/>
        </w:rPr>
        <w:t>，并从中获取错误</w:t>
      </w:r>
      <w:r>
        <w:rPr>
          <w:rFonts w:hint="eastAsia"/>
        </w:rPr>
        <w:t>ID</w:t>
      </w:r>
      <w:r>
        <w:rPr>
          <w:rFonts w:hint="eastAsia"/>
        </w:rPr>
        <w:t>和错误信息。</w:t>
      </w:r>
    </w:p>
    <w:p w:rsidR="009133B4" w:rsidRDefault="00A21540">
      <w:pPr>
        <w:pStyle w:val="40"/>
      </w:pPr>
      <w:r>
        <w:rPr>
          <w:rFonts w:hint="eastAsia"/>
        </w:rPr>
        <w:t>3.3.2</w:t>
      </w:r>
      <w:r>
        <w:rPr>
          <w:rFonts w:hint="eastAsia"/>
        </w:rPr>
        <w:t>私有流编程接口</w:t>
      </w:r>
    </w:p>
    <w:p w:rsidR="009133B4" w:rsidRDefault="00A21540">
      <w:r>
        <w:rPr>
          <w:rFonts w:hint="eastAsia"/>
        </w:rPr>
        <w:t>私有流中的数据中有客户的私有信息，如委托回报、成交回报等</w:t>
      </w:r>
    </w:p>
    <w:p w:rsidR="009133B4" w:rsidRDefault="00A21540">
      <w:r>
        <w:rPr>
          <w:rFonts w:hint="eastAsia"/>
        </w:rPr>
        <w:t>通常私有流接收回报的编程如下：</w:t>
      </w:r>
    </w:p>
    <w:p w:rsidR="009133B4" w:rsidRDefault="00A21540">
      <w:r>
        <w:rPr>
          <w:rFonts w:hint="eastAsia"/>
        </w:rPr>
        <w:t>void CX1FtdcTraderSpi::OnRtnXXX(CX1FtdcxxxField * pRtnXXX);</w:t>
      </w:r>
    </w:p>
    <w:p w:rsidR="009133B4" w:rsidRDefault="00A21540">
      <w:r>
        <w:rPr>
          <w:rFonts w:hint="eastAsia"/>
        </w:rPr>
        <w:t>void CX1FtdcTraderSpi::</w:t>
      </w:r>
      <w:r>
        <w:t>OnRtnErrorMsg</w:t>
      </w:r>
      <w:r>
        <w:rPr>
          <w:rFonts w:hint="eastAsia"/>
        </w:rPr>
        <w:t>(CX1Ftdc</w:t>
      </w:r>
      <w:r>
        <w:t>ErrorRtnField * pErrorInfo</w:t>
      </w:r>
      <w:r>
        <w:rPr>
          <w:rFonts w:hint="eastAsia"/>
        </w:rPr>
        <w:t>);</w:t>
      </w:r>
    </w:p>
    <w:p w:rsidR="009133B4" w:rsidRDefault="00A21540">
      <w:r>
        <w:rPr>
          <w:rFonts w:hint="eastAsia"/>
        </w:rPr>
        <w:t>当收到交易所的确认时，该类接口将被调用，如委托回报，回调参数为具体内容。</w:t>
      </w:r>
    </w:p>
    <w:p w:rsidR="009133B4" w:rsidRDefault="00A21540">
      <w:pPr>
        <w:pStyle w:val="40"/>
      </w:pPr>
      <w:r>
        <w:rPr>
          <w:rFonts w:hint="eastAsia"/>
        </w:rPr>
        <w:lastRenderedPageBreak/>
        <w:t xml:space="preserve">3.3.3 </w:t>
      </w:r>
      <w:r>
        <w:rPr>
          <w:rFonts w:hint="eastAsia"/>
        </w:rPr>
        <w:t>线程说明</w:t>
      </w:r>
    </w:p>
    <w:p w:rsidR="009133B4" w:rsidRDefault="00A21540">
      <w:pPr>
        <w:ind w:firstLine="420"/>
      </w:pPr>
      <w:r>
        <w:rPr>
          <w:rFonts w:hint="eastAsia"/>
        </w:rPr>
        <w:t>与用户有关的</w:t>
      </w:r>
      <w:r>
        <w:rPr>
          <w:rFonts w:hint="eastAsia"/>
        </w:rPr>
        <w:t>API</w:t>
      </w:r>
      <w:r>
        <w:rPr>
          <w:rFonts w:hint="eastAsia"/>
        </w:rPr>
        <w:t>线程说明如下：</w:t>
      </w:r>
    </w:p>
    <w:p w:rsidR="009133B4" w:rsidRDefault="00A21540">
      <w:pPr>
        <w:numPr>
          <w:ilvl w:val="0"/>
          <w:numId w:val="16"/>
        </w:numPr>
        <w:ind w:firstLine="420"/>
      </w:pPr>
      <w:r>
        <w:rPr>
          <w:rFonts w:hint="eastAsia"/>
        </w:rPr>
        <w:t>发包线程：实例化</w:t>
      </w:r>
      <w:r>
        <w:rPr>
          <w:rFonts w:hint="eastAsia"/>
        </w:rPr>
        <w:t>CX1FtdcTraderApi(</w:t>
      </w:r>
      <w:r>
        <w:rPr>
          <w:rFonts w:hint="eastAsia"/>
        </w:rPr>
        <w:t>用户在自己的逻辑线程中进行</w:t>
      </w:r>
      <w:r>
        <w:rPr>
          <w:rFonts w:hint="eastAsia"/>
        </w:rPr>
        <w:t>)</w:t>
      </w:r>
    </w:p>
    <w:p w:rsidR="009133B4" w:rsidRDefault="00A21540">
      <w:pPr>
        <w:numPr>
          <w:ilvl w:val="0"/>
          <w:numId w:val="16"/>
        </w:numPr>
        <w:ind w:firstLine="420"/>
      </w:pPr>
      <w:r>
        <w:rPr>
          <w:rFonts w:hint="eastAsia"/>
        </w:rPr>
        <w:t>收包线程：</w:t>
      </w:r>
      <w:r>
        <w:rPr>
          <w:rFonts w:hint="eastAsia"/>
        </w:rPr>
        <w:t>CX1FtdcTraderApi</w:t>
      </w:r>
      <w:r>
        <w:rPr>
          <w:rFonts w:hint="eastAsia"/>
        </w:rPr>
        <w:t>对象初始化后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>Init</w:t>
      </w:r>
      <w:r>
        <w:rPr>
          <w:rFonts w:hint="eastAsia"/>
        </w:rPr>
        <w:t>函数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API</w:t>
      </w:r>
      <w:r>
        <w:rPr>
          <w:rFonts w:hint="eastAsia"/>
        </w:rPr>
        <w:t>后台会自动创建回报处理线程，当收到用户请求对应的回报时，该线程会调用</w:t>
      </w:r>
      <w:r>
        <w:rPr>
          <w:rFonts w:hint="eastAsia"/>
        </w:rPr>
        <w:t>CX1FtdcTraderSpi</w:t>
      </w:r>
      <w:r>
        <w:rPr>
          <w:rFonts w:hint="eastAsia"/>
        </w:rPr>
        <w:t>子类对象中重载的回调函数。</w:t>
      </w:r>
    </w:p>
    <w:p w:rsidR="009133B4" w:rsidRDefault="00A21540">
      <w:pPr>
        <w:numPr>
          <w:ilvl w:val="0"/>
          <w:numId w:val="16"/>
        </w:numPr>
        <w:ind w:firstLine="420"/>
      </w:pPr>
      <w:r>
        <w:rPr>
          <w:rFonts w:hint="eastAsia"/>
        </w:rPr>
        <w:t>CX1FtdcTraderApi</w:t>
      </w:r>
      <w:r>
        <w:rPr>
          <w:rFonts w:hint="eastAsia"/>
        </w:rPr>
        <w:t>对象中的接口是线程安全的。</w:t>
      </w:r>
    </w:p>
    <w:p w:rsidR="009133B4" w:rsidRDefault="00A21540">
      <w:r>
        <w:rPr>
          <w:rFonts w:hint="eastAsia"/>
        </w:rPr>
        <w:br w:type="page"/>
      </w:r>
    </w:p>
    <w:p w:rsidR="009133B4" w:rsidRDefault="009133B4">
      <w:pPr>
        <w:pStyle w:val="23"/>
        <w:numPr>
          <w:ilvl w:val="0"/>
          <w:numId w:val="17"/>
        </w:numPr>
        <w:ind w:firstLineChars="0"/>
        <w:rPr>
          <w:vanish/>
        </w:rPr>
      </w:pPr>
    </w:p>
    <w:p w:rsidR="009133B4" w:rsidRDefault="009133B4">
      <w:pPr>
        <w:pStyle w:val="23"/>
        <w:numPr>
          <w:ilvl w:val="0"/>
          <w:numId w:val="17"/>
        </w:numPr>
        <w:ind w:firstLineChars="0"/>
        <w:rPr>
          <w:vanish/>
        </w:rPr>
      </w:pPr>
    </w:p>
    <w:p w:rsidR="009133B4" w:rsidRDefault="009133B4">
      <w:pPr>
        <w:pStyle w:val="23"/>
        <w:numPr>
          <w:ilvl w:val="0"/>
          <w:numId w:val="17"/>
        </w:numPr>
        <w:ind w:firstLineChars="0"/>
        <w:rPr>
          <w:vanish/>
        </w:rPr>
      </w:pPr>
    </w:p>
    <w:p w:rsidR="009133B4" w:rsidRDefault="009133B4">
      <w:pPr>
        <w:pStyle w:val="23"/>
        <w:numPr>
          <w:ilvl w:val="1"/>
          <w:numId w:val="17"/>
        </w:numPr>
        <w:ind w:firstLineChars="0"/>
        <w:rPr>
          <w:vanish/>
        </w:rPr>
      </w:pPr>
    </w:p>
    <w:p w:rsidR="009133B4" w:rsidRDefault="009133B4">
      <w:pPr>
        <w:pStyle w:val="23"/>
        <w:numPr>
          <w:ilvl w:val="1"/>
          <w:numId w:val="17"/>
        </w:numPr>
        <w:ind w:firstLineChars="0"/>
        <w:rPr>
          <w:vanish/>
        </w:rPr>
      </w:pPr>
    </w:p>
    <w:p w:rsidR="009133B4" w:rsidRDefault="00A21540">
      <w:pPr>
        <w:pStyle w:val="1"/>
      </w:pPr>
      <w:bookmarkStart w:id="259" w:name="_Toc459035090"/>
      <w:r>
        <w:rPr>
          <w:rFonts w:hint="eastAsia"/>
        </w:rPr>
        <w:t>接口开发规范</w:t>
      </w:r>
      <w:bookmarkEnd w:id="259"/>
    </w:p>
    <w:p w:rsidR="009133B4" w:rsidRDefault="009133B4">
      <w:pPr>
        <w:pStyle w:val="1f3"/>
        <w:keepNext/>
        <w:keepLines/>
        <w:numPr>
          <w:ilvl w:val="0"/>
          <w:numId w:val="13"/>
        </w:numPr>
        <w:spacing w:before="260" w:after="260" w:line="415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260" w:name="_Toc325564927"/>
      <w:bookmarkStart w:id="261" w:name="_Toc327346045"/>
      <w:bookmarkStart w:id="262" w:name="_Toc333157433"/>
      <w:bookmarkStart w:id="263" w:name="_Toc334538013"/>
      <w:bookmarkStart w:id="264" w:name="_Toc345401714"/>
      <w:bookmarkStart w:id="265" w:name="_Toc346892106"/>
      <w:bookmarkStart w:id="266" w:name="_Toc360522474"/>
      <w:bookmarkStart w:id="267" w:name="_Toc363216767"/>
      <w:bookmarkStart w:id="268" w:name="_Toc363217760"/>
      <w:bookmarkStart w:id="269" w:name="_Toc363226863"/>
      <w:bookmarkStart w:id="270" w:name="_Toc363226958"/>
      <w:bookmarkStart w:id="271" w:name="_Toc363227485"/>
      <w:bookmarkStart w:id="272" w:name="_Toc363227580"/>
      <w:bookmarkStart w:id="273" w:name="_Toc363454349"/>
      <w:bookmarkStart w:id="274" w:name="_Toc363630368"/>
      <w:bookmarkStart w:id="275" w:name="_Toc363631025"/>
      <w:bookmarkStart w:id="276" w:name="_Toc363807948"/>
      <w:bookmarkStart w:id="277" w:name="_Toc363808552"/>
      <w:bookmarkStart w:id="278" w:name="_Toc364261012"/>
      <w:bookmarkStart w:id="279" w:name="_Toc364268504"/>
      <w:bookmarkStart w:id="280" w:name="_Toc364272143"/>
      <w:bookmarkStart w:id="281" w:name="_Toc366243521"/>
      <w:bookmarkStart w:id="282" w:name="_Toc368313833"/>
      <w:bookmarkStart w:id="283" w:name="_Toc368315346"/>
      <w:bookmarkStart w:id="284" w:name="_Toc368315844"/>
      <w:bookmarkStart w:id="285" w:name="_Toc368316176"/>
      <w:bookmarkStart w:id="286" w:name="_Toc368316792"/>
      <w:bookmarkStart w:id="287" w:name="_Toc370893114"/>
      <w:bookmarkStart w:id="288" w:name="_Toc370895377"/>
      <w:bookmarkStart w:id="289" w:name="_Toc370895635"/>
      <w:bookmarkStart w:id="290" w:name="_Toc370903878"/>
      <w:bookmarkStart w:id="291" w:name="_Toc370904892"/>
      <w:bookmarkStart w:id="292" w:name="_Toc370905695"/>
      <w:bookmarkStart w:id="293" w:name="_Toc370905807"/>
      <w:bookmarkStart w:id="294" w:name="_Toc370906311"/>
      <w:bookmarkStart w:id="295" w:name="_Toc370908572"/>
      <w:bookmarkStart w:id="296" w:name="_Toc375646464"/>
      <w:bookmarkStart w:id="297" w:name="_Toc375646576"/>
      <w:bookmarkStart w:id="298" w:name="_Toc375646690"/>
      <w:bookmarkStart w:id="299" w:name="_Toc375647886"/>
      <w:bookmarkStart w:id="300" w:name="_Toc375662251"/>
      <w:bookmarkStart w:id="301" w:name="_Toc375662365"/>
      <w:bookmarkStart w:id="302" w:name="_Toc375662477"/>
      <w:bookmarkStart w:id="303" w:name="_Toc375662591"/>
      <w:bookmarkStart w:id="304" w:name="_Toc375662705"/>
      <w:bookmarkStart w:id="305" w:name="_Toc375662818"/>
      <w:bookmarkStart w:id="306" w:name="_Toc375662931"/>
      <w:bookmarkStart w:id="307" w:name="_Toc388355714"/>
      <w:bookmarkStart w:id="308" w:name="_Toc388355823"/>
      <w:bookmarkStart w:id="309" w:name="_Toc388368858"/>
      <w:bookmarkStart w:id="310" w:name="_Toc388369342"/>
      <w:bookmarkStart w:id="311" w:name="_Toc388862772"/>
      <w:bookmarkStart w:id="312" w:name="_Toc388865069"/>
      <w:bookmarkStart w:id="313" w:name="_Toc388869239"/>
      <w:bookmarkStart w:id="314" w:name="_Toc388872451"/>
      <w:bookmarkStart w:id="315" w:name="_Toc388872864"/>
      <w:bookmarkStart w:id="316" w:name="_Toc388873045"/>
      <w:bookmarkStart w:id="317" w:name="_Toc388943849"/>
      <w:bookmarkStart w:id="318" w:name="_Toc388943966"/>
      <w:bookmarkStart w:id="319" w:name="_Toc277860346"/>
      <w:bookmarkStart w:id="320" w:name="_Toc406153974"/>
      <w:bookmarkStart w:id="321" w:name="_Toc406154088"/>
      <w:bookmarkStart w:id="322" w:name="_Toc408839972"/>
      <w:bookmarkStart w:id="323" w:name="_Toc417480451"/>
      <w:bookmarkStart w:id="324" w:name="_Toc417481685"/>
      <w:bookmarkStart w:id="325" w:name="_Toc417484577"/>
      <w:bookmarkStart w:id="326" w:name="_Toc420913484"/>
      <w:bookmarkStart w:id="327" w:name="_Toc420913641"/>
      <w:bookmarkStart w:id="328" w:name="_Toc420914077"/>
      <w:bookmarkStart w:id="329" w:name="_Toc421714341"/>
      <w:bookmarkStart w:id="330" w:name="_Toc421714470"/>
      <w:bookmarkStart w:id="331" w:name="_Toc421715335"/>
      <w:bookmarkStart w:id="332" w:name="_Toc424826721"/>
      <w:bookmarkStart w:id="333" w:name="_Toc428352312"/>
      <w:bookmarkStart w:id="334" w:name="_Toc432408417"/>
      <w:bookmarkStart w:id="335" w:name="_Toc438818934"/>
      <w:bookmarkStart w:id="336" w:name="_Toc438821292"/>
      <w:bookmarkStart w:id="337" w:name="_Toc445306234"/>
      <w:bookmarkStart w:id="338" w:name="_Toc450272253"/>
      <w:bookmarkStart w:id="339" w:name="_Toc453841234"/>
      <w:bookmarkStart w:id="340" w:name="_Toc453841321"/>
      <w:bookmarkStart w:id="341" w:name="_Toc455471806"/>
      <w:bookmarkStart w:id="342" w:name="_Toc459035091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</w:p>
    <w:p w:rsidR="009133B4" w:rsidRDefault="00A21540">
      <w:pPr>
        <w:pStyle w:val="20"/>
        <w:numPr>
          <w:ilvl w:val="1"/>
          <w:numId w:val="13"/>
        </w:numPr>
        <w:spacing w:line="415" w:lineRule="auto"/>
        <w:ind w:left="851"/>
      </w:pPr>
      <w:bookmarkStart w:id="343" w:name="_Toc459035092"/>
      <w:r>
        <w:rPr>
          <w:rFonts w:hint="eastAsia"/>
        </w:rPr>
        <w:t>命名空间</w:t>
      </w:r>
      <w:bookmarkEnd w:id="343"/>
    </w:p>
    <w:p w:rsidR="009133B4" w:rsidRDefault="00A21540">
      <w:r>
        <w:rPr>
          <w:rFonts w:hint="eastAsia"/>
        </w:rPr>
        <w:t>客户端交易</w:t>
      </w:r>
      <w:r>
        <w:rPr>
          <w:rFonts w:hint="eastAsia"/>
        </w:rPr>
        <w:t>API</w:t>
      </w:r>
      <w:r>
        <w:rPr>
          <w:rFonts w:hint="eastAsia"/>
        </w:rPr>
        <w:t>方法的命名空间为“</w:t>
      </w:r>
      <w:r>
        <w:rPr>
          <w:rFonts w:hint="eastAsia"/>
        </w:rPr>
        <w:t>x1ftdcapi</w:t>
      </w:r>
      <w:r>
        <w:rPr>
          <w:rFonts w:hint="eastAsia"/>
        </w:rPr>
        <w:t>”，使用该接口时，请添加命名空间的引用：</w:t>
      </w:r>
      <w:r>
        <w:rPr>
          <w:rFonts w:hint="eastAsia"/>
        </w:rPr>
        <w:t xml:space="preserve">using </w:t>
      </w:r>
      <w:r>
        <w:t>namespace</w:t>
      </w:r>
      <w:r>
        <w:rPr>
          <w:rFonts w:hint="eastAsia"/>
        </w:rPr>
        <w:t xml:space="preserve"> x1ftdcapi; </w:t>
      </w:r>
    </w:p>
    <w:p w:rsidR="009133B4" w:rsidRDefault="00537998">
      <w:pPr>
        <w:pStyle w:val="20"/>
        <w:numPr>
          <w:ilvl w:val="1"/>
          <w:numId w:val="13"/>
        </w:numPr>
        <w:spacing w:line="415" w:lineRule="auto"/>
        <w:ind w:left="851"/>
      </w:pPr>
      <w: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AutoShape 14" o:spid="_x0000_s1028" type="#_x0000_t117" style="position:absolute;left:0;text-align:left;margin-left:.3pt;margin-top:51.55pt;width:1in;height:26.9pt;z-index:9" o:preferrelative="t">
            <v:stroke miterlimit="2"/>
            <v:textbox>
              <w:txbxContent>
                <w:p w:rsidR="00E46231" w:rsidRDefault="00E46231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  <w:bookmarkStart w:id="344" w:name="_Toc459035093"/>
      <w:r w:rsidR="00A21540">
        <w:rPr>
          <w:rFonts w:hint="eastAsia"/>
        </w:rPr>
        <w:t>开发流程</w:t>
      </w:r>
      <w:bookmarkEnd w:id="344"/>
    </w:p>
    <w:p w:rsidR="009133B4" w:rsidRDefault="009133B4"/>
    <w:p w:rsidR="009133B4" w:rsidRDefault="00537998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9" type="#_x0000_t32" style="position:absolute;left:0;text-align:left;margin-left:36.3pt;margin-top:5.65pt;width:.05pt;height:12.6pt;z-index:1" o:preferrelative="t" filled="t">
            <v:stroke endarrow="block" miterlimit="2"/>
          </v:shape>
        </w:pict>
      </w:r>
    </w:p>
    <w:p w:rsidR="009133B4" w:rsidRDefault="00537998">
      <w:r>
        <w:pict>
          <v:roundrect id="AutoShape 13" o:spid="_x0000_s1030" style="position:absolute;left:0;text-align:left;margin-left:302.05pt;margin-top:2.65pt;width:85.15pt;height:61.5pt;z-index:8" arcsize="10923f" o:preferrelative="t">
            <v:stroke miterlimit="2"/>
            <v:textbox>
              <w:txbxContent>
                <w:p w:rsidR="00E46231" w:rsidRDefault="00E46231">
                  <w:r>
                    <w:rPr>
                      <w:rFonts w:hint="eastAsia"/>
                    </w:rPr>
                    <w:t>CX1FtdcTraderAPI</w:t>
                  </w:r>
                </w:p>
                <w:p w:rsidR="00E46231" w:rsidRDefault="00E46231">
                  <w:r>
                    <w:rPr>
                      <w:rFonts w:hint="eastAsia"/>
                    </w:rPr>
                    <w:t>报单、撤单、…</w:t>
                  </w:r>
                </w:p>
              </w:txbxContent>
            </v:textbox>
          </v:roundrect>
        </w:pict>
      </w:r>
      <w:r>
        <w:pict>
          <v:roundrect id="AutoShape 11" o:spid="_x0000_s1031" style="position:absolute;left:0;text-align:left;margin-left:198pt;margin-top:2.65pt;width:90.3pt;height:63pt;z-index:6" arcsize="10923f" o:preferrelative="t">
            <v:stroke miterlimit="2"/>
            <v:textbox>
              <w:txbxContent>
                <w:p w:rsidR="00E46231" w:rsidRDefault="00E46231">
                  <w:r>
                    <w:rPr>
                      <w:rFonts w:hint="eastAsia"/>
                    </w:rPr>
                    <w:t>CX1FtdcTraderAPI</w:t>
                  </w:r>
                  <w:r>
                    <w:rPr>
                      <w:rFonts w:hint="eastAsia"/>
                    </w:rPr>
                    <w:t>资金账号登录</w:t>
                  </w:r>
                </w:p>
                <w:p w:rsidR="00E46231" w:rsidRDefault="00E46231"/>
              </w:txbxContent>
            </v:textbox>
          </v:roundrect>
        </w:pict>
      </w:r>
      <w:r>
        <w:pict>
          <v:roundrect id="AutoShape 7" o:spid="_x0000_s1032" style="position:absolute;left:0;text-align:left;margin-left:1.05pt;margin-top:2.65pt;width:87.4pt;height:64.5pt;z-index:2" arcsize="10923f" o:preferrelative="t">
            <v:stroke miterlimit="2"/>
            <v:textbox>
              <w:txbxContent>
                <w:p w:rsidR="00E46231" w:rsidRDefault="00E46231">
                  <w:r>
                    <w:rPr>
                      <w:rFonts w:hint="eastAsia"/>
                    </w:rPr>
                    <w:t>CX1FtdcTraderAPI</w:t>
                  </w:r>
                </w:p>
                <w:p w:rsidR="00E46231" w:rsidRDefault="00E46231">
                  <w:r>
                    <w:rPr>
                      <w:rFonts w:hint="eastAsia"/>
                    </w:rPr>
                    <w:t>初始化</w:t>
                  </w:r>
                </w:p>
              </w:txbxContent>
            </v:textbox>
          </v:roundrect>
        </w:pict>
      </w:r>
      <w:r>
        <w:pict>
          <v:roundrect id="AutoShape 9" o:spid="_x0000_s1033" style="position:absolute;left:0;text-align:left;margin-left:99.7pt;margin-top:2.8pt;width:86.3pt;height:62.15pt;z-index:4" arcsize="10923f" o:preferrelative="t">
            <v:stroke miterlimit="2"/>
            <v:textbox>
              <w:txbxContent>
                <w:p w:rsidR="00E46231" w:rsidRDefault="00E46231">
                  <w:r>
                    <w:rPr>
                      <w:rFonts w:hint="eastAsia"/>
                    </w:rPr>
                    <w:t>CX1FtdcTraderAPI</w:t>
                  </w:r>
                </w:p>
                <w:p w:rsidR="00E46231" w:rsidRDefault="00E46231">
                  <w:r>
                    <w:rPr>
                      <w:rFonts w:hint="eastAsia"/>
                    </w:rPr>
                    <w:t>注册回调函数</w:t>
                  </w:r>
                </w:p>
              </w:txbxContent>
            </v:textbox>
          </v:roundrect>
        </w:pict>
      </w:r>
    </w:p>
    <w:p w:rsidR="009133B4" w:rsidRDefault="00537998">
      <w:r>
        <w:pict>
          <v:shape id="AutoShape 12" o:spid="_x0000_s1034" type="#_x0000_t32" style="position:absolute;left:0;text-align:left;margin-left:288.3pt;margin-top:6.45pt;width:13.7pt;height:.05pt;z-index:7" o:preferrelative="t" filled="t">
            <v:stroke endarrow="block" miterlimit="2"/>
          </v:shape>
        </w:pict>
      </w:r>
      <w:r>
        <w:pict>
          <v:shape id="AutoShape 10" o:spid="_x0000_s1035" type="#_x0000_t32" style="position:absolute;left:0;text-align:left;margin-left:186pt;margin-top:6.45pt;width:12pt;height:.05pt;z-index:5" o:preferrelative="t" filled="t">
            <v:stroke endarrow="block" miterlimit="2"/>
          </v:shape>
        </w:pict>
      </w:r>
      <w:r>
        <w:pict>
          <v:shape id="AutoShape 8" o:spid="_x0000_s1036" type="#_x0000_t32" style="position:absolute;left:0;text-align:left;margin-left:87.7pt;margin-top:6.45pt;width:12pt;height:.6pt;z-index:3" o:preferrelative="t" filled="t">
            <v:stroke endarrow="block" miterlimit="2"/>
          </v:shape>
        </w:pict>
      </w:r>
    </w:p>
    <w:p w:rsidR="009133B4" w:rsidRDefault="009133B4"/>
    <w:p w:rsidR="009133B4" w:rsidRDefault="009133B4"/>
    <w:p w:rsidR="009133B4" w:rsidRDefault="00537998">
      <w:r>
        <w:pict>
          <v:shape id="AutoShape 15" o:spid="_x0000_s1037" type="#_x0000_t32" style="position:absolute;left:0;text-align:left;margin-left:344.3pt;margin-top:5.35pt;width:.05pt;height:13.05pt;z-index:10" o:preferrelative="t" filled="t">
            <v:stroke endarrow="block" miterlimit="2"/>
          </v:shape>
        </w:pict>
      </w:r>
    </w:p>
    <w:p w:rsidR="009133B4" w:rsidRDefault="00537998">
      <w: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19" o:spid="_x0000_s1038" type="#_x0000_t176" style="position:absolute;left:0;text-align:left;margin-left:200.9pt;margin-top:1.45pt;width:87.45pt;height:64.2pt;z-index:13" o:preferrelative="t">
            <v:stroke miterlimit="2"/>
            <v:textbox>
              <w:txbxContent>
                <w:p w:rsidR="00E46231" w:rsidRDefault="00E46231">
                  <w:r>
                    <w:rPr>
                      <w:rFonts w:hint="eastAsia"/>
                    </w:rPr>
                    <w:t>CX1FtdcTraderAPI</w:t>
                  </w:r>
                </w:p>
                <w:p w:rsidR="00E46231" w:rsidRDefault="00E46231">
                  <w:r>
                    <w:rPr>
                      <w:rFonts w:hint="eastAsia"/>
                    </w:rPr>
                    <w:t>登出</w:t>
                  </w:r>
                </w:p>
              </w:txbxContent>
            </v:textbox>
          </v:shape>
        </w:pict>
      </w:r>
      <w:r>
        <w:pict>
          <v:shape id="AutoShape 16" o:spid="_x0000_s1039" type="#_x0000_t176" style="position:absolute;left:0;text-align:left;margin-left:300.2pt;margin-top:2.8pt;width:98.35pt;height:44pt;z-index:11" o:preferrelative="t">
            <v:stroke miterlimit="2"/>
            <v:textbox>
              <w:txbxContent>
                <w:p w:rsidR="00E46231" w:rsidRDefault="00E46231">
                  <w:r>
                    <w:rPr>
                      <w:rFonts w:hint="eastAsia"/>
                    </w:rPr>
                    <w:t>CX1Ftdc</w:t>
                  </w:r>
                  <w:r>
                    <w:t>TraderSpi</w:t>
                  </w:r>
                  <w:r>
                    <w:rPr>
                      <w:rFonts w:hint="eastAsia"/>
                    </w:rPr>
                    <w:t>响应回调函数处理</w:t>
                  </w:r>
                </w:p>
              </w:txbxContent>
            </v:textbox>
          </v:shape>
        </w:pict>
      </w:r>
      <w: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AutoShape 21" o:spid="_x0000_s1040" type="#_x0000_t116" style="position:absolute;left:0;text-align:left;margin-left:137.8pt;margin-top:8.4pt;width:50.9pt;height:32pt;z-index:15" o:preferrelative="t">
            <v:stroke miterlimit="2"/>
            <v:textbox>
              <w:txbxContent>
                <w:p w:rsidR="00E46231" w:rsidRDefault="00E46231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</w:p>
    <w:p w:rsidR="009133B4" w:rsidRDefault="00537998">
      <w:r>
        <w:pict>
          <v:shape id="AutoShape 18" o:spid="_x0000_s1041" type="#_x0000_t32" style="position:absolute;left:0;text-align:left;margin-left:288.3pt;margin-top:8.7pt;width:11.9pt;height:.55pt;flip:x;z-index:12" o:preferrelative="t" filled="t">
            <v:stroke endarrow="block" miterlimit="2"/>
          </v:shape>
        </w:pict>
      </w:r>
      <w:r>
        <w:pict>
          <v:shape id="AutoShape 20" o:spid="_x0000_s1042" type="#_x0000_t32" style="position:absolute;left:0;text-align:left;margin-left:189.45pt;margin-top:6.3pt;width:10.3pt;height:.05pt;flip:x;z-index:14" o:preferrelative="t" filled="t">
            <v:stroke endarrow="block" miterlimit="2"/>
          </v:shape>
        </w:pict>
      </w:r>
    </w:p>
    <w:p w:rsidR="009133B4" w:rsidRDefault="009133B4"/>
    <w:p w:rsidR="009133B4" w:rsidRDefault="00A21540">
      <w:pPr>
        <w:pStyle w:val="20"/>
        <w:numPr>
          <w:ilvl w:val="1"/>
          <w:numId w:val="13"/>
        </w:numPr>
        <w:spacing w:line="415" w:lineRule="auto"/>
        <w:ind w:left="851"/>
      </w:pPr>
      <w:bookmarkStart w:id="345" w:name="_Toc459035094"/>
      <w:r>
        <w:rPr>
          <w:rFonts w:hint="eastAsia"/>
        </w:rPr>
        <w:t>CX1Ftdc</w:t>
      </w:r>
      <w:r>
        <w:t>TraderSpi</w:t>
      </w:r>
      <w:r>
        <w:rPr>
          <w:rFonts w:hint="eastAsia"/>
        </w:rPr>
        <w:t>接口</w:t>
      </w:r>
      <w:bookmarkEnd w:id="345"/>
    </w:p>
    <w:p w:rsidR="009133B4" w:rsidRDefault="00A21540">
      <w:pPr>
        <w:pStyle w:val="1f3"/>
        <w:numPr>
          <w:ilvl w:val="0"/>
          <w:numId w:val="18"/>
        </w:numPr>
        <w:ind w:firstLineChars="0"/>
      </w:pPr>
      <w:r>
        <w:rPr>
          <w:rFonts w:hint="eastAsia"/>
        </w:rPr>
        <w:t>CX1Ftdc</w:t>
      </w:r>
      <w:r>
        <w:t>TraderSpi</w:t>
      </w:r>
      <w:r>
        <w:rPr>
          <w:rFonts w:hint="eastAsia"/>
        </w:rPr>
        <w:t>接口定义了事件通知接口，开发人员必须正确继承并实现</w:t>
      </w:r>
      <w:r>
        <w:rPr>
          <w:rFonts w:hint="eastAsia"/>
        </w:rPr>
        <w:t>CX1Ftdc</w:t>
      </w:r>
      <w:r>
        <w:t>TraderSpi</w:t>
      </w:r>
      <w:r>
        <w:rPr>
          <w:rFonts w:hint="eastAsia"/>
        </w:rPr>
        <w:t>接口，编写对应的事件处理方法。注意，在</w:t>
      </w:r>
      <w:r>
        <w:rPr>
          <w:rFonts w:hint="eastAsia"/>
        </w:rPr>
        <w:t>Spi</w:t>
      </w:r>
      <w:r>
        <w:rPr>
          <w:rFonts w:hint="eastAsia"/>
        </w:rPr>
        <w:t>函数接口中有</w:t>
      </w:r>
      <w:r>
        <w:rPr>
          <w:rFonts w:hint="eastAsia"/>
        </w:rPr>
        <w:t>CX1FtdcRspErrorField</w:t>
      </w:r>
      <w:r>
        <w:t xml:space="preserve"> </w:t>
      </w:r>
      <w:r>
        <w:rPr>
          <w:rFonts w:hint="eastAsia"/>
        </w:rPr>
        <w:t>的参数时，若该参数不</w:t>
      </w:r>
      <w:r>
        <w:rPr>
          <w:rFonts w:hint="eastAsia"/>
        </w:rPr>
        <w:t>NULL</w:t>
      </w:r>
      <w:r>
        <w:rPr>
          <w:rFonts w:hint="eastAsia"/>
        </w:rPr>
        <w:t>表示有错误产生。其它参数在任何时候，均不会为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133B4" w:rsidRDefault="00A21540">
      <w:pPr>
        <w:pStyle w:val="20"/>
        <w:numPr>
          <w:ilvl w:val="1"/>
          <w:numId w:val="13"/>
        </w:numPr>
        <w:spacing w:line="415" w:lineRule="auto"/>
        <w:ind w:left="851"/>
      </w:pPr>
      <w:bookmarkStart w:id="346" w:name="_Toc459035095"/>
      <w:r>
        <w:t>RequestID</w:t>
      </w:r>
      <w:r>
        <w:rPr>
          <w:rFonts w:hint="eastAsia"/>
        </w:rPr>
        <w:t>字段</w:t>
      </w:r>
      <w:bookmarkEnd w:id="346"/>
    </w:p>
    <w:p w:rsidR="009133B4" w:rsidRDefault="00A21540">
      <w:pPr>
        <w:pStyle w:val="1f3"/>
        <w:numPr>
          <w:ilvl w:val="0"/>
          <w:numId w:val="18"/>
        </w:numPr>
        <w:ind w:firstLineChars="0"/>
      </w:pPr>
      <w:r>
        <w:rPr>
          <w:rFonts w:hint="eastAsia"/>
        </w:rPr>
        <w:t>接口定义了每次请求与响应报文的唯一标识：</w:t>
      </w:r>
      <w:r>
        <w:t>RequestID</w:t>
      </w:r>
      <w:r>
        <w:rPr>
          <w:rFonts w:hint="eastAsia"/>
        </w:rPr>
        <w:t>字段，客户端应用通过该字段，将请求报文与响应报文对应起来，该</w:t>
      </w:r>
      <w:r>
        <w:rPr>
          <w:rFonts w:hint="eastAsia"/>
        </w:rPr>
        <w:t>id</w:t>
      </w:r>
      <w:r>
        <w:rPr>
          <w:rFonts w:hint="eastAsia"/>
        </w:rPr>
        <w:t>由客户应用产生并维护。</w:t>
      </w:r>
    </w:p>
    <w:p w:rsidR="009133B4" w:rsidRDefault="009133B4">
      <w:pPr>
        <w:pStyle w:val="1f3"/>
        <w:ind w:left="420" w:firstLineChars="0" w:firstLine="0"/>
      </w:pPr>
    </w:p>
    <w:p w:rsidR="009133B4" w:rsidRDefault="00A21540">
      <w:pPr>
        <w:pStyle w:val="20"/>
        <w:numPr>
          <w:ilvl w:val="1"/>
          <w:numId w:val="13"/>
        </w:numPr>
        <w:spacing w:line="415" w:lineRule="auto"/>
        <w:ind w:left="851"/>
      </w:pPr>
      <w:bookmarkStart w:id="347" w:name="_Toc459035096"/>
      <w:r>
        <w:rPr>
          <w:rFonts w:hint="eastAsia"/>
        </w:rPr>
        <w:t>LocalOrderID</w:t>
      </w:r>
      <w:r>
        <w:rPr>
          <w:rFonts w:hint="eastAsia"/>
        </w:rPr>
        <w:t>本地委托号字段</w:t>
      </w:r>
      <w:bookmarkEnd w:id="347"/>
    </w:p>
    <w:p w:rsidR="009133B4" w:rsidRDefault="00A21540">
      <w:pPr>
        <w:pStyle w:val="1f3"/>
        <w:numPr>
          <w:ilvl w:val="0"/>
          <w:numId w:val="18"/>
        </w:numPr>
        <w:ind w:firstLineChars="0"/>
      </w:pPr>
      <w:r>
        <w:rPr>
          <w:rFonts w:hint="eastAsia"/>
        </w:rPr>
        <w:t>本地委托号唯一标识了一个会话中的每次报单，以及关联该报单的后续委托、成交、撤单等回报信息。在一个资金账号的一次登录会话范围内，本地委托号不能重复，</w:t>
      </w:r>
      <w:r>
        <w:rPr>
          <w:rFonts w:hint="eastAsia"/>
          <w:color w:val="FF0000"/>
        </w:rPr>
        <w:t>且必须</w:t>
      </w:r>
      <w:r>
        <w:rPr>
          <w:rFonts w:hint="eastAsia"/>
          <w:color w:val="FF0000"/>
        </w:rPr>
        <w:lastRenderedPageBreak/>
        <w:t>是大于等于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的数字</w:t>
      </w:r>
      <w:r>
        <w:rPr>
          <w:rFonts w:hint="eastAsia"/>
        </w:rPr>
        <w:t>，可选的处理方式：每次报单在上一本地委托号基础上加</w:t>
      </w:r>
      <w:r>
        <w:rPr>
          <w:rFonts w:hint="eastAsia"/>
        </w:rPr>
        <w:t>1</w:t>
      </w:r>
      <w:r>
        <w:rPr>
          <w:rFonts w:hint="eastAsia"/>
        </w:rPr>
        <w:t>。注意，本地委托号应该每次递增</w:t>
      </w:r>
      <w:r>
        <w:rPr>
          <w:rFonts w:hint="eastAsia"/>
        </w:rPr>
        <w:t>,</w:t>
      </w:r>
      <w:r>
        <w:rPr>
          <w:rFonts w:hint="eastAsia"/>
        </w:rPr>
        <w:t>如果输入负数会被强转为无符号</w:t>
      </w:r>
      <w:r>
        <w:rPr>
          <w:rFonts w:hint="eastAsia"/>
        </w:rPr>
        <w:t>4</w:t>
      </w:r>
      <w:r>
        <w:rPr>
          <w:rFonts w:hint="eastAsia"/>
        </w:rPr>
        <w:t>字节整数。</w:t>
      </w:r>
    </w:p>
    <w:p w:rsidR="009133B4" w:rsidRDefault="00A21540">
      <w:pPr>
        <w:pStyle w:val="20"/>
        <w:numPr>
          <w:ilvl w:val="1"/>
          <w:numId w:val="13"/>
        </w:numPr>
        <w:spacing w:line="415" w:lineRule="auto"/>
        <w:ind w:left="851"/>
      </w:pPr>
      <w:bookmarkStart w:id="348" w:name="_Toc459035097"/>
      <w:r>
        <w:rPr>
          <w:rFonts w:hint="eastAsia"/>
        </w:rPr>
        <w:t>X1OrderID</w:t>
      </w:r>
      <w:r>
        <w:rPr>
          <w:rFonts w:hint="eastAsia"/>
        </w:rPr>
        <w:t>柜台委托号字段</w:t>
      </w:r>
      <w:bookmarkEnd w:id="348"/>
    </w:p>
    <w:p w:rsidR="009133B4" w:rsidRDefault="00A21540">
      <w:pPr>
        <w:pStyle w:val="1f3"/>
        <w:numPr>
          <w:ilvl w:val="0"/>
          <w:numId w:val="18"/>
        </w:numPr>
        <w:ind w:firstLineChars="0"/>
      </w:pPr>
      <w:r>
        <w:rPr>
          <w:rFonts w:hint="eastAsia"/>
        </w:rPr>
        <w:t>柜台委托号在</w:t>
      </w:r>
      <w:r>
        <w:rPr>
          <w:rFonts w:hint="eastAsia"/>
        </w:rPr>
        <w:t>x1</w:t>
      </w:r>
      <w:r>
        <w:rPr>
          <w:rFonts w:hint="eastAsia"/>
        </w:rPr>
        <w:t>系统里唯一标识了一笔报单，该笔报单在每个交易日里不会重复，且一般总是从</w:t>
      </w:r>
      <w:r>
        <w:rPr>
          <w:rFonts w:hint="eastAsia"/>
        </w:rPr>
        <w:t>1</w:t>
      </w:r>
      <w:r>
        <w:rPr>
          <w:rFonts w:hint="eastAsia"/>
        </w:rPr>
        <w:t>开始递增的（</w:t>
      </w:r>
      <w:r>
        <w:rPr>
          <w:rFonts w:hint="eastAsia"/>
        </w:rPr>
        <w:t>0</w:t>
      </w:r>
      <w:r>
        <w:rPr>
          <w:rFonts w:hint="eastAsia"/>
        </w:rPr>
        <w:t>为无效的柜台委托号）。该委托号在</w:t>
      </w:r>
      <w:r w:rsidR="00E77FBC">
        <w:rPr>
          <w:rFonts w:hint="eastAsia"/>
        </w:rPr>
        <w:t>委托回报</w:t>
      </w:r>
      <w:r>
        <w:rPr>
          <w:rFonts w:hint="eastAsia"/>
        </w:rPr>
        <w:t>成功时，会返回。</w:t>
      </w:r>
    </w:p>
    <w:p w:rsidR="009133B4" w:rsidRDefault="00A21540">
      <w:pPr>
        <w:pStyle w:val="20"/>
        <w:numPr>
          <w:ilvl w:val="1"/>
          <w:numId w:val="13"/>
        </w:numPr>
        <w:spacing w:line="415" w:lineRule="auto"/>
        <w:ind w:left="851"/>
      </w:pPr>
      <w:bookmarkStart w:id="349" w:name="_Toc459035098"/>
      <w:r>
        <w:rPr>
          <w:rFonts w:hint="eastAsia"/>
        </w:rPr>
        <w:t>连接断开与重连</w:t>
      </w:r>
      <w:bookmarkEnd w:id="349"/>
    </w:p>
    <w:p w:rsidR="009133B4" w:rsidRDefault="00A21540">
      <w:pPr>
        <w:pStyle w:val="1f3"/>
        <w:numPr>
          <w:ilvl w:val="0"/>
          <w:numId w:val="18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TCP</w:t>
      </w:r>
      <w:r>
        <w:rPr>
          <w:rFonts w:hint="eastAsia"/>
          <w:color w:val="000000"/>
        </w:rPr>
        <w:t>连接断开时，将使用</w:t>
      </w:r>
      <w:r>
        <w:rPr>
          <w:rFonts w:hint="eastAsia"/>
          <w:color w:val="000000"/>
        </w:rPr>
        <w:t>OnFrontDisconnected</w:t>
      </w:r>
      <w:r>
        <w:rPr>
          <w:rFonts w:hint="eastAsia"/>
          <w:color w:val="000000"/>
        </w:rPr>
        <w:t>（）回调方法通知客户端；此时客户端</w:t>
      </w:r>
      <w:r>
        <w:rPr>
          <w:rFonts w:hint="eastAsia"/>
          <w:color w:val="000000"/>
        </w:rPr>
        <w:t>API</w:t>
      </w:r>
      <w:r>
        <w:rPr>
          <w:rFonts w:hint="eastAsia"/>
          <w:color w:val="000000"/>
        </w:rPr>
        <w:t>也会自动检测与前置机之间的连接，当网络可用，将自动建立连接，并使用</w:t>
      </w:r>
      <w:r>
        <w:rPr>
          <w:rFonts w:hint="eastAsia"/>
          <w:color w:val="000000"/>
        </w:rPr>
        <w:t>OnFrontConnected</w:t>
      </w:r>
      <w:r>
        <w:rPr>
          <w:rFonts w:hint="eastAsia"/>
          <w:color w:val="000000"/>
        </w:rPr>
        <w:t>（）方法通知客户端，客户端可以在该方法中完成登录请求任务。</w:t>
      </w:r>
    </w:p>
    <w:p w:rsidR="009133B4" w:rsidRDefault="00A21540">
      <w:pPr>
        <w:pStyle w:val="20"/>
        <w:numPr>
          <w:ilvl w:val="1"/>
          <w:numId w:val="13"/>
        </w:numPr>
        <w:spacing w:line="415" w:lineRule="auto"/>
        <w:ind w:left="851"/>
      </w:pPr>
      <w:bookmarkStart w:id="350" w:name="_Toc459035099"/>
      <w:r>
        <w:rPr>
          <w:rFonts w:hint="eastAsia"/>
        </w:rPr>
        <w:t>pErrorInfo</w:t>
      </w:r>
      <w:r>
        <w:rPr>
          <w:rFonts w:hint="eastAsia"/>
        </w:rPr>
        <w:t>异常信息数据结构</w:t>
      </w:r>
      <w:r>
        <w:rPr>
          <w:rFonts w:hint="eastAsia"/>
        </w:rPr>
        <w:t>(</w:t>
      </w:r>
      <w:r>
        <w:rPr>
          <w:rFonts w:hint="eastAsia"/>
        </w:rPr>
        <w:t>错误码</w:t>
      </w:r>
      <w:r>
        <w:rPr>
          <w:rFonts w:hint="eastAsia"/>
        </w:rPr>
        <w:t>)</w:t>
      </w:r>
      <w:bookmarkEnd w:id="350"/>
    </w:p>
    <w:p w:rsidR="009133B4" w:rsidRDefault="00A21540">
      <w:pPr>
        <w:numPr>
          <w:ilvl w:val="0"/>
          <w:numId w:val="18"/>
        </w:numPr>
      </w:pPr>
      <w:r>
        <w:rPr>
          <w:rFonts w:hint="eastAsia"/>
        </w:rPr>
        <w:t>pErrorInfo:</w:t>
      </w:r>
      <w:r>
        <w:rPr>
          <w:rFonts w:hint="eastAsia"/>
        </w:rPr>
        <w:t>返回异常信息的地址。在</w:t>
      </w:r>
      <w:r>
        <w:rPr>
          <w:rFonts w:hint="eastAsia"/>
        </w:rPr>
        <w:t>Spi</w:t>
      </w:r>
      <w:r>
        <w:rPr>
          <w:rFonts w:hint="eastAsia"/>
        </w:rPr>
        <w:t>函数进入时，若该指针不为</w:t>
      </w:r>
      <w:r>
        <w:rPr>
          <w:rFonts w:hint="eastAsia"/>
        </w:rPr>
        <w:t>NULL</w:t>
      </w:r>
      <w:r>
        <w:rPr>
          <w:rFonts w:hint="eastAsia"/>
        </w:rPr>
        <w:t>，表示有错误，此时应处理错误信息，对于正确的调用，该变量值为</w:t>
      </w:r>
      <w:r>
        <w:rPr>
          <w:rFonts w:hint="eastAsia"/>
        </w:rPr>
        <w:t>NULL</w:t>
      </w:r>
      <w:r>
        <w:rPr>
          <w:rFonts w:hint="eastAsia"/>
        </w:rPr>
        <w:t>。一般情况下，程序可先判断该变量是否为</w:t>
      </w:r>
      <w:r>
        <w:rPr>
          <w:rFonts w:hint="eastAsia"/>
        </w:rPr>
        <w:t>NULL</w:t>
      </w:r>
      <w:r>
        <w:rPr>
          <w:rFonts w:hint="eastAsia"/>
        </w:rPr>
        <w:t>，再根据情况进行后续处理。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9133B4" w:rsidTr="00E46231">
        <w:trPr>
          <w:trHeight w:val="1815"/>
        </w:trPr>
        <w:tc>
          <w:tcPr>
            <w:tcW w:w="8647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CX1FtdcRspErrorField</w:t>
            </w:r>
            <w:r>
              <w:t xml:space="preserve"> 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TX1FtdcSessionIDType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SessionID;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会话标识</w:t>
            </w:r>
          </w:p>
          <w:p w:rsidR="009133B4" w:rsidRDefault="00A21540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资金账号</w:t>
            </w:r>
          </w:p>
          <w:p w:rsidR="009133B4" w:rsidRDefault="00A21540">
            <w:r>
              <w:rPr>
                <w:rFonts w:hint="eastAsia"/>
              </w:rPr>
              <w:tab/>
              <w:t>TX1FtdcErrorIDType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//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TX1FtdcX1OrderIDType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X1OrderID;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柜台委托号</w:t>
            </w:r>
          </w:p>
          <w:p w:rsidR="009133B4" w:rsidRDefault="00A21540">
            <w:r>
              <w:rPr>
                <w:rFonts w:hint="eastAsia"/>
              </w:rPr>
              <w:tab/>
              <w:t>TX1FtdcLocalOrderIDType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LocalOrderID;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//</w:t>
            </w:r>
            <w:r>
              <w:rPr>
                <w:rFonts w:hint="eastAsia"/>
              </w:rPr>
              <w:t>本地委托号</w:t>
            </w:r>
          </w:p>
          <w:p w:rsidR="009133B4" w:rsidRDefault="00A21540">
            <w:r>
              <w:rPr>
                <w:rFonts w:hint="eastAsia"/>
              </w:rPr>
              <w:tab/>
              <w:t>TX1FtdcErrorMsgInfoType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ErrorMsg;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错误信息</w:t>
            </w:r>
          </w:p>
          <w:p w:rsidR="009133B4" w:rsidRDefault="00A21540">
            <w:r>
              <w:rPr>
                <w:rFonts w:hint="eastAsia"/>
              </w:rPr>
              <w:tab/>
              <w:t>TX1Ftdc</w:t>
            </w:r>
            <w:r>
              <w:t xml:space="preserve">InstrumentIDType       </w:t>
            </w:r>
            <w:r>
              <w:rPr>
                <w:rFonts w:hint="eastAsia"/>
              </w:rPr>
              <w:t>I</w:t>
            </w:r>
            <w:r>
              <w:t>nstrumentID;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9133B4" w:rsidRDefault="00A21540">
            <w:r>
              <w:t xml:space="preserve"> };</w:t>
            </w:r>
          </w:p>
        </w:tc>
      </w:tr>
    </w:tbl>
    <w:p w:rsidR="009133B4" w:rsidRDefault="00A21540">
      <w:pPr>
        <w:numPr>
          <w:ilvl w:val="0"/>
          <w:numId w:val="18"/>
        </w:numPr>
      </w:pPr>
      <w:r>
        <w:rPr>
          <w:rFonts w:hint="eastAsia"/>
        </w:rPr>
        <w:t>错误</w:t>
      </w:r>
      <w:r>
        <w:rPr>
          <w:rFonts w:hint="eastAsia"/>
        </w:rPr>
        <w:t>ID</w:t>
      </w:r>
      <w:r>
        <w:rPr>
          <w:rFonts w:hint="eastAsia"/>
        </w:rPr>
        <w:t>和错误信息对应关系</w:t>
      </w:r>
    </w:p>
    <w:p w:rsidR="009133B4" w:rsidRDefault="009133B4">
      <w:pPr>
        <w:pStyle w:val="1f3"/>
        <w:ind w:firstLineChars="0" w:firstLine="0"/>
      </w:pPr>
    </w:p>
    <w:tbl>
      <w:tblPr>
        <w:tblW w:w="867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33"/>
        <w:gridCol w:w="2663"/>
        <w:gridCol w:w="3382"/>
        <w:gridCol w:w="1892"/>
      </w:tblGrid>
      <w:tr w:rsidR="009133B4">
        <w:trPr>
          <w:trHeight w:val="270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错误码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错误信息</w:t>
            </w:r>
          </w:p>
        </w:tc>
        <w:tc>
          <w:tcPr>
            <w:tcW w:w="3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对应措施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success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操作成功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user name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登录账号非法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passwd incorrect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登录密码非法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insert order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委托响应返回失败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insert order rtn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交易所委托回报返回失败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cancel order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 w:rsidP="00D725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撤单失败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internal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内部错误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client ptr is null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交易编码为空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account in client  ptr is null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资金指针非法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client is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交易编码非法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x1 is disabled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 被disable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 not find contract 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未找到合约号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local number is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本地委托号非法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 w:rsidP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investor id is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投资者号非法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X1 internal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 内部错误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check money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资金检查错误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check open buy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 买错误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check open sell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 卖错误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check close sell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平 卖错误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check close buy 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平 买错误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input bs </w:t>
            </w:r>
            <w:r w:rsidR="00914D5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输入 买卖标志错误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input oc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输入开平标志错误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can not find contract info in risk control info or contract is forbidden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风控表中未找到该账号下对应的合约信息或合约是禁用的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local order id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本地号非法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local order info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本地信息非法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check x1 state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检查x1状态失败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flow control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流控错误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cancel order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撤单失败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insert order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下单失败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strategy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策略错误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login already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已经登录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vio </w:t>
            </w:r>
            <w:r w:rsidR="00914D5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put data error when order match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io存数据错误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vio put data number error when order </w:t>
            </w:r>
            <w:r w:rsidR="00914D5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match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io存数据错误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user is not login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用户未登录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34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exceed x1 max order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超过x1最大下单数量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query server connect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查询服务连接失败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query server login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查询服务登录失败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query server logout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查询服务登出失败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buy sell flag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买卖标志错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open close flag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开平标志错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speculate hedge flag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投保标志错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No trade code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交易编码不存在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trade code has been frozen, cannot trade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交易编码被冻结，不能交易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无效合约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order price mismatches the float-price of the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价格最小变动单位不符合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order amount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下单数量不在合理范围内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trade code was forbidden trading this kind of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交易编码交易权限检查，合约不可以交易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order price is out of price cap or floor,cannot trade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价位不在涨跌幅度内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Placed close-position order failed since no enough positions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平仓数量超过可平数量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Not suport market price order in the exchange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该品种不支持市价单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combination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套利合约不存在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local order ID already used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本地报单号重复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52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order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无效订单类型 市价、限价等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contract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无效合约类型，期货、期权、互换等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order property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无效的订单属性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profit(loss)price must be less than the principal price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买止盈(损)价格必须小于委托价格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Sell the surplus(loss) than the entrusted price price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卖止盈(损)价格必须大于委托价格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order already canceled,cannot cancel it again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重复撤单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force-close order does not allow to cancel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强平单不可以撤单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max_margin value is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合约的每手最大保证金设置不合法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联系期货公司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Invalid exchange member_no or trade_no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交易所会员号或者席位号无效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联系期货公司，柜台配置错误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trader address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柜台服务地址无效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用户检查地址信息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param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参数输入错误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用户检查接口调用的实参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query api ret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查询接口返回错误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order rtn, but not find contract 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委托回报或成交回报返回时没有找到合约信息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order rtn, but not find exchange 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委托回报或成交回报返回时没有找到交易所id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open position amount reach upper limit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开仓数量超过客户限制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open position amount reach proprietary trading upper limit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开仓超过会员自营限仓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cancel order failed, x1_order_id and local_order_id are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撤单失败，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柜台委托号和本地委托号均为无效值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trader client check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lastRenderedPageBreak/>
              <w:t>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会员客户检查不通过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client without position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客户无持仓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trader money deficiency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资金不够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order status checked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订单状态检查不合法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sorry, x1 no server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X1柜台订单达到上限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open position exceed member agent position limit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大商所：70004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speculator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投保类型不合法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openclose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开平标志不合法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buysell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买卖标志不合法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order property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订单属性不合法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min match cnt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最小成交手数不合法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instrument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合约类型不合法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user account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用户账号不合法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order is wait to be canceled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撤单中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session id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连接ID不合法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x1 order info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订单信息非法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order cnt less min open cnt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少于订单最小开仓手数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 w:rsidP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order cnt less min close cnt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少于最小平仓手数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contract type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订单类型非法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limit order cnt max limit each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超出限价单每笔最多下单手数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market order cnt max limit each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超出市价单每笔最多下单手数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API 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lowmeter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限流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erver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flowmeter limit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服务器限流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send cancel all orders to exchange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发送批量撤单请求给交易所失败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the buy price must be less than the sell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lastRenderedPageBreak/>
              <w:t>price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双边报单，卖价必须大于买价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send for quote to exchange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发送询价请求给交易所失败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api version does not match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API版本不支持当前服务端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Exchange non tradable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交易所不能交易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not al</w:t>
            </w:r>
            <w:r w:rsidR="00914D58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low cancel order in this moment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当前交易状态下不允许撤单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have reasona</w:t>
            </w:r>
            <w:r w:rsidR="00914D58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ble quotation, cannot for quote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场上有合理报价，不能询价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market maker not allow for quote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做市商不允许询价。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server config error,member_no and trader_no are not match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服务配置错误，会员号和席位号不匹配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variety status is not in trading state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交易品种不再交易状态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cancel order failed, x1_order_id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撤单失败，柜台号无效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cancel order failed, spd_order_id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撤单失败，柜台号无效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quote interval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无效的询价间隔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Invalid qu</w:t>
            </w:r>
            <w:r w:rsidR="00914D58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ote contract or no market maker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无效询价合约或者没有做市商做市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full matched, can not cancel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完全成交，不能撤单。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exchange is not supported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交易所不支持该操作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4D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api duplicate init is forbidden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API禁止重复初始化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9133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D008C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4D0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4D0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008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mmap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024D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map失败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4D0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D008C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4D0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4D0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008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conf of cpu core id is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024D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pu 核心配置错误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4D0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D008C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4D0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4D0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008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login too often, please try again later...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024D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频繁登陆，稍后尝试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4D0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D008C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4D0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4D0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008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exceed x1 auto max order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024D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超过自动单数量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4D0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D008C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4D0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4D0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008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access control </w:t>
            </w:r>
            <w:r w:rsidRPr="004D008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lastRenderedPageBreak/>
              <w:t>forbidden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024D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权限访问禁止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4D0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D008C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4D0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4D0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008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x1 order id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024D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 柜台委托号错误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008C" w:rsidRDefault="004D0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Unknown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length of the account ID is longer than 12, please input again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%s contains invalid charactor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%s is invalid price value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command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Query frequency is too fast, this query operation is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85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frequency of placing or canceling order is too fast, this order request operation is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Receive multiple invalid command requests, front will close this connection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API version is too low, please upgrade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version of the connected front is too low, please use correct API version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Try to connect to md front using trade api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Try to connect to trade front using md api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md front doesnot configure multicasting market data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connected md front does not support custom market data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connected trader front does not support market maker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Not market maker user, prohibit the operation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Max session number limit by this account:%d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Not login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This user ID [%s] already login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This kind user ID [%s] has approached max login limit, please use other IDs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Query exchange time failed, please login again to get exchange time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Not login or already logout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Logout failed or already logout, please check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trade server performance reaches to upper limit, please try again later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Empty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Not subscribed or already unsubscribed the contract:%s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Not subscribed or already unsubscribed the exchange:%s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Cannot find the order ID (%d) corresponding to the account 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The contract is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incorrect to the order 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Cannot find the order ID for the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Cannot find the order info by the local order 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local order ID is incorrect to the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Both order ID and local ID are empty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Cannot find any valid trade code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Please check the condition order configure file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Cannot find the order info by the algorithm order 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algorithm order ID is incorrect to the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order is in placing, please try to cancel it again later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exchange does not support batch cancellation orders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transaction time, banned mass cancellation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Cannot find the matched order info for the specified contract and order 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local order ID already used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order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contract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Arbitrage or roll over exchange order doesnot support the order within property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investment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buy-sell flag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open-close flag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auto order flag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order property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local order ID must be positive number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order type does not match the given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contract type is incorrect to this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During the continuous trading, banned under open automatically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Buy only the profit (loss) price must be less than the principal price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Sell the surplus (loss) than the entrusted price price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Option not surpport profit (loss) price order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Only the CFFEX market orders to support the order property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Inquiry instruction only support options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Please use the common order insert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interface for unilateral quotation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Send error data to trade front, please check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Not support trading order at this optimized-xspeed system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This account cannot open a new position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comparison flag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price reference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correlation property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association number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order amount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effective date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freezing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breakdown number is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order price mismatches the float-price of the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breakdown type is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Conditional order type is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limit number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exchange code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contract is not from the specified exchange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Cannot find the contract info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Invalid or empty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trade code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Please check the order 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password length is longer than 16, and it must be digits or letters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Queried empty data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Empty date when request confirm bill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Please input correct confirm date, form:yyyy.mm.dd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confirm flag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210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delegate state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211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query command does not support arbitrage contracts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212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Query frequency is too fast or the last querying was not finished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213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X1OrderID is incorrect to the accountID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230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transfer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231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transfer money amount:%lf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3B4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110CE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154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Front communication exception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B4" w:rsidRDefault="00A215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133B4" w:rsidRDefault="009133B4">
      <w:pPr>
        <w:pStyle w:val="1f3"/>
        <w:ind w:firstLineChars="0" w:firstLine="0"/>
      </w:pPr>
    </w:p>
    <w:p w:rsidR="009133B4" w:rsidRDefault="00A21540">
      <w:pPr>
        <w:pStyle w:val="1"/>
      </w:pPr>
      <w:bookmarkStart w:id="351" w:name="_Toc459035100"/>
      <w:r>
        <w:rPr>
          <w:rFonts w:hint="eastAsia"/>
        </w:rPr>
        <w:t>业务与接口对照表</w:t>
      </w:r>
      <w:bookmarkEnd w:id="351"/>
    </w:p>
    <w:tbl>
      <w:tblPr>
        <w:tblW w:w="11482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135"/>
        <w:gridCol w:w="4110"/>
        <w:gridCol w:w="4253"/>
        <w:gridCol w:w="992"/>
      </w:tblGrid>
      <w:tr w:rsidR="009133B4">
        <w:trPr>
          <w:trHeight w:val="619"/>
        </w:trPr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1135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业务</w:t>
            </w:r>
          </w:p>
        </w:tc>
        <w:tc>
          <w:tcPr>
            <w:tcW w:w="4110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请求接口</w:t>
            </w:r>
          </w:p>
        </w:tc>
        <w:tc>
          <w:tcPr>
            <w:tcW w:w="4253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响应接口</w:t>
            </w:r>
          </w:p>
        </w:tc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数据流</w:t>
            </w:r>
          </w:p>
        </w:tc>
      </w:tr>
      <w:tr w:rsidR="009133B4">
        <w:trPr>
          <w:trHeight w:val="410"/>
        </w:trPr>
        <w:tc>
          <w:tcPr>
            <w:tcW w:w="992" w:type="dxa"/>
            <w:vMerge w:val="restart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135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4110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TraderApi::ReqUserLogin</w:t>
            </w:r>
          </w:p>
        </w:tc>
        <w:tc>
          <w:tcPr>
            <w:tcW w:w="4253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pi::OnRspUserLogin</w:t>
            </w:r>
          </w:p>
        </w:tc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对话流</w:t>
            </w:r>
          </w:p>
        </w:tc>
      </w:tr>
      <w:tr w:rsidR="009133B4">
        <w:trPr>
          <w:trHeight w:val="144"/>
        </w:trPr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9133B4" w:rsidRDefault="009133B4">
            <w:pPr>
              <w:jc w:val="left"/>
            </w:pPr>
          </w:p>
        </w:tc>
        <w:tc>
          <w:tcPr>
            <w:tcW w:w="1135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登出</w:t>
            </w:r>
          </w:p>
        </w:tc>
        <w:tc>
          <w:tcPr>
            <w:tcW w:w="4110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TraderApi::ReqUserLogout</w:t>
            </w:r>
          </w:p>
        </w:tc>
        <w:tc>
          <w:tcPr>
            <w:tcW w:w="4253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pi::OnRspUserLog</w:t>
            </w:r>
            <w:r>
              <w:rPr>
                <w:rFonts w:hint="eastAsia"/>
              </w:rPr>
              <w:t>out</w:t>
            </w:r>
          </w:p>
        </w:tc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对话流</w:t>
            </w:r>
          </w:p>
        </w:tc>
      </w:tr>
      <w:tr w:rsidR="009133B4">
        <w:trPr>
          <w:trHeight w:val="310"/>
        </w:trPr>
        <w:tc>
          <w:tcPr>
            <w:tcW w:w="992" w:type="dxa"/>
            <w:tcBorders>
              <w:bottom w:val="nil"/>
            </w:tcBorders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lastRenderedPageBreak/>
              <w:t>交易</w:t>
            </w:r>
          </w:p>
        </w:tc>
        <w:tc>
          <w:tcPr>
            <w:tcW w:w="1135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下单</w:t>
            </w:r>
          </w:p>
        </w:tc>
        <w:tc>
          <w:tcPr>
            <w:tcW w:w="4110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 ReqInsertOrder</w:t>
            </w:r>
          </w:p>
        </w:tc>
        <w:tc>
          <w:tcPr>
            <w:tcW w:w="4253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</w:t>
            </w:r>
            <w:r>
              <w:rPr>
                <w:rFonts w:hint="eastAsia"/>
              </w:rPr>
              <w:t>Insert</w:t>
            </w:r>
            <w:r>
              <w:t>Order</w:t>
            </w:r>
          </w:p>
        </w:tc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对话流</w:t>
            </w:r>
          </w:p>
        </w:tc>
      </w:tr>
      <w:tr w:rsidR="009133B4">
        <w:trPr>
          <w:trHeight w:val="310"/>
        </w:trPr>
        <w:tc>
          <w:tcPr>
            <w:tcW w:w="992" w:type="dxa"/>
            <w:tcBorders>
              <w:top w:val="nil"/>
              <w:bottom w:val="nil"/>
            </w:tcBorders>
          </w:tcPr>
          <w:p w:rsidR="009133B4" w:rsidRDefault="009133B4">
            <w:pPr>
              <w:jc w:val="left"/>
            </w:pPr>
          </w:p>
        </w:tc>
        <w:tc>
          <w:tcPr>
            <w:tcW w:w="1135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撤单</w:t>
            </w:r>
          </w:p>
        </w:tc>
        <w:tc>
          <w:tcPr>
            <w:tcW w:w="4110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TraderApi::ReqCancelOrder</w:t>
            </w:r>
          </w:p>
        </w:tc>
        <w:tc>
          <w:tcPr>
            <w:tcW w:w="4253" w:type="dxa"/>
          </w:tcPr>
          <w:p w:rsidR="009133B4" w:rsidRDefault="00A21540">
            <w:pPr>
              <w:jc w:val="left"/>
            </w:pPr>
            <w:bookmarkStart w:id="352" w:name="OLE_LINK107"/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 xml:space="preserve">pi:: </w:t>
            </w:r>
            <w:bookmarkEnd w:id="352"/>
            <w:r>
              <w:t>OnRspCancelOrder</w:t>
            </w:r>
          </w:p>
        </w:tc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对话流</w:t>
            </w:r>
          </w:p>
        </w:tc>
      </w:tr>
      <w:tr w:rsidR="009133B4">
        <w:trPr>
          <w:trHeight w:val="310"/>
        </w:trPr>
        <w:tc>
          <w:tcPr>
            <w:tcW w:w="992" w:type="dxa"/>
            <w:vMerge w:val="restart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私有回报</w:t>
            </w:r>
          </w:p>
        </w:tc>
        <w:tc>
          <w:tcPr>
            <w:tcW w:w="1135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错误回报</w:t>
            </w:r>
          </w:p>
        </w:tc>
        <w:tc>
          <w:tcPr>
            <w:tcW w:w="4110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N/A</w:t>
            </w:r>
          </w:p>
        </w:tc>
        <w:tc>
          <w:tcPr>
            <w:tcW w:w="4253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pi::OnRtnErrorMsg</w:t>
            </w:r>
          </w:p>
        </w:tc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私有流</w:t>
            </w:r>
          </w:p>
        </w:tc>
      </w:tr>
      <w:tr w:rsidR="009133B4">
        <w:trPr>
          <w:trHeight w:val="310"/>
        </w:trPr>
        <w:tc>
          <w:tcPr>
            <w:tcW w:w="992" w:type="dxa"/>
            <w:vMerge/>
          </w:tcPr>
          <w:p w:rsidR="009133B4" w:rsidRDefault="009133B4">
            <w:pPr>
              <w:jc w:val="left"/>
            </w:pPr>
          </w:p>
        </w:tc>
        <w:tc>
          <w:tcPr>
            <w:tcW w:w="1135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成交回报</w:t>
            </w:r>
          </w:p>
        </w:tc>
        <w:tc>
          <w:tcPr>
            <w:tcW w:w="4110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N/A</w:t>
            </w:r>
          </w:p>
        </w:tc>
        <w:tc>
          <w:tcPr>
            <w:tcW w:w="4253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pi::OnRtn</w:t>
            </w:r>
            <w:r>
              <w:rPr>
                <w:rFonts w:hint="eastAsia"/>
              </w:rPr>
              <w:t>Matched</w:t>
            </w:r>
            <w:r>
              <w:t>Info</w:t>
            </w:r>
          </w:p>
        </w:tc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私有流</w:t>
            </w:r>
          </w:p>
        </w:tc>
      </w:tr>
      <w:tr w:rsidR="009133B4">
        <w:trPr>
          <w:trHeight w:val="310"/>
        </w:trPr>
        <w:tc>
          <w:tcPr>
            <w:tcW w:w="992" w:type="dxa"/>
            <w:vMerge/>
          </w:tcPr>
          <w:p w:rsidR="009133B4" w:rsidRDefault="009133B4">
            <w:pPr>
              <w:jc w:val="left"/>
            </w:pPr>
          </w:p>
        </w:tc>
        <w:tc>
          <w:tcPr>
            <w:tcW w:w="1135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委托回报</w:t>
            </w:r>
          </w:p>
        </w:tc>
        <w:tc>
          <w:tcPr>
            <w:tcW w:w="4110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N/A</w:t>
            </w:r>
          </w:p>
        </w:tc>
        <w:tc>
          <w:tcPr>
            <w:tcW w:w="4253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 OnRtnOrder</w:t>
            </w:r>
          </w:p>
        </w:tc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私有流</w:t>
            </w:r>
          </w:p>
        </w:tc>
      </w:tr>
      <w:tr w:rsidR="009133B4">
        <w:trPr>
          <w:trHeight w:val="310"/>
        </w:trPr>
        <w:tc>
          <w:tcPr>
            <w:tcW w:w="992" w:type="dxa"/>
            <w:vMerge/>
            <w:tcBorders>
              <w:bottom w:val="nil"/>
            </w:tcBorders>
          </w:tcPr>
          <w:p w:rsidR="009133B4" w:rsidRDefault="009133B4">
            <w:pPr>
              <w:jc w:val="left"/>
            </w:pPr>
          </w:p>
        </w:tc>
        <w:tc>
          <w:tcPr>
            <w:tcW w:w="1135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撤单回报</w:t>
            </w:r>
          </w:p>
        </w:tc>
        <w:tc>
          <w:tcPr>
            <w:tcW w:w="4110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N/A</w:t>
            </w:r>
          </w:p>
        </w:tc>
        <w:tc>
          <w:tcPr>
            <w:tcW w:w="4253" w:type="dxa"/>
          </w:tcPr>
          <w:p w:rsidR="009133B4" w:rsidRDefault="00A21540">
            <w:pPr>
              <w:jc w:val="left"/>
              <w:rPr>
                <w:rFonts w:ascii="新宋体" w:eastAsia="新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353" w:name="OLE_LINK108"/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</w:t>
            </w:r>
            <w:bookmarkStart w:id="354" w:name="OLE_LINK109"/>
            <w:bookmarkEnd w:id="353"/>
            <w:r>
              <w:t>::</w:t>
            </w:r>
            <w:bookmarkEnd w:id="354"/>
            <w:r>
              <w:t xml:space="preserve"> OnRtnCancelOrder</w:t>
            </w:r>
          </w:p>
        </w:tc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私有流</w:t>
            </w:r>
          </w:p>
        </w:tc>
      </w:tr>
      <w:tr w:rsidR="009133B4">
        <w:trPr>
          <w:trHeight w:val="310"/>
        </w:trPr>
        <w:tc>
          <w:tcPr>
            <w:tcW w:w="992" w:type="dxa"/>
            <w:vMerge w:val="restart"/>
            <w:tcBorders>
              <w:top w:val="single" w:sz="4" w:space="0" w:color="auto"/>
              <w:bottom w:val="nil"/>
            </w:tcBorders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135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委托查询</w:t>
            </w:r>
          </w:p>
        </w:tc>
        <w:tc>
          <w:tcPr>
            <w:tcW w:w="4110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TraderApi::ReqQryOrderInfo</w:t>
            </w:r>
          </w:p>
        </w:tc>
        <w:tc>
          <w:tcPr>
            <w:tcW w:w="4253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pi::OnRspQryOrderInfo</w:t>
            </w:r>
          </w:p>
        </w:tc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查询流</w:t>
            </w:r>
          </w:p>
        </w:tc>
      </w:tr>
      <w:tr w:rsidR="009133B4">
        <w:trPr>
          <w:trHeight w:val="310"/>
        </w:trPr>
        <w:tc>
          <w:tcPr>
            <w:tcW w:w="992" w:type="dxa"/>
            <w:vMerge/>
            <w:tcBorders>
              <w:bottom w:val="nil"/>
            </w:tcBorders>
          </w:tcPr>
          <w:p w:rsidR="009133B4" w:rsidRDefault="009133B4">
            <w:pPr>
              <w:jc w:val="left"/>
            </w:pPr>
          </w:p>
        </w:tc>
        <w:tc>
          <w:tcPr>
            <w:tcW w:w="1135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成交查询</w:t>
            </w:r>
          </w:p>
        </w:tc>
        <w:tc>
          <w:tcPr>
            <w:tcW w:w="4110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TraderApi::ReqQry</w:t>
            </w:r>
            <w:r>
              <w:rPr>
                <w:rFonts w:hint="eastAsia"/>
              </w:rPr>
              <w:t>Match</w:t>
            </w:r>
            <w:r>
              <w:t>Info</w:t>
            </w:r>
          </w:p>
        </w:tc>
        <w:tc>
          <w:tcPr>
            <w:tcW w:w="4253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pi::OnRspQryMatchInfo</w:t>
            </w:r>
          </w:p>
        </w:tc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查询流</w:t>
            </w:r>
          </w:p>
        </w:tc>
      </w:tr>
      <w:tr w:rsidR="009133B4">
        <w:trPr>
          <w:trHeight w:val="310"/>
        </w:trPr>
        <w:tc>
          <w:tcPr>
            <w:tcW w:w="992" w:type="dxa"/>
            <w:vMerge/>
            <w:tcBorders>
              <w:bottom w:val="nil"/>
            </w:tcBorders>
          </w:tcPr>
          <w:p w:rsidR="009133B4" w:rsidRDefault="009133B4">
            <w:pPr>
              <w:jc w:val="left"/>
            </w:pPr>
          </w:p>
        </w:tc>
        <w:tc>
          <w:tcPr>
            <w:tcW w:w="1135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持仓查询</w:t>
            </w:r>
          </w:p>
        </w:tc>
        <w:tc>
          <w:tcPr>
            <w:tcW w:w="4110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 xml:space="preserve">TraderApi:: </w:t>
            </w:r>
            <w:r>
              <w:rPr>
                <w:rFonts w:hint="eastAsia"/>
              </w:rPr>
              <w:t>Req</w:t>
            </w:r>
            <w:r>
              <w:t>QryPosition</w:t>
            </w:r>
          </w:p>
        </w:tc>
        <w:tc>
          <w:tcPr>
            <w:tcW w:w="4253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pi::OnRspQryPosition</w:t>
            </w:r>
          </w:p>
        </w:tc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查询流</w:t>
            </w:r>
          </w:p>
        </w:tc>
      </w:tr>
      <w:tr w:rsidR="009133B4">
        <w:trPr>
          <w:trHeight w:val="310"/>
        </w:trPr>
        <w:tc>
          <w:tcPr>
            <w:tcW w:w="992" w:type="dxa"/>
            <w:vMerge/>
            <w:tcBorders>
              <w:bottom w:val="nil"/>
            </w:tcBorders>
          </w:tcPr>
          <w:p w:rsidR="009133B4" w:rsidRDefault="009133B4">
            <w:pPr>
              <w:jc w:val="left"/>
            </w:pPr>
          </w:p>
        </w:tc>
        <w:tc>
          <w:tcPr>
            <w:tcW w:w="1135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持仓明细查询</w:t>
            </w:r>
          </w:p>
        </w:tc>
        <w:tc>
          <w:tcPr>
            <w:tcW w:w="4110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</w:t>
            </w:r>
            <w:bookmarkStart w:id="355" w:name="OLE_LINK1"/>
            <w:bookmarkStart w:id="356" w:name="OLE_LINK2"/>
            <w:r>
              <w:t>ReqQryPositionDetail</w:t>
            </w:r>
            <w:bookmarkEnd w:id="355"/>
            <w:bookmarkEnd w:id="356"/>
          </w:p>
        </w:tc>
        <w:tc>
          <w:tcPr>
            <w:tcW w:w="4253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pi::OnRspQryPositionDetail</w:t>
            </w:r>
          </w:p>
        </w:tc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查询流</w:t>
            </w:r>
          </w:p>
        </w:tc>
      </w:tr>
      <w:tr w:rsidR="009133B4">
        <w:trPr>
          <w:trHeight w:val="323"/>
        </w:trPr>
        <w:tc>
          <w:tcPr>
            <w:tcW w:w="992" w:type="dxa"/>
            <w:vMerge/>
            <w:tcBorders>
              <w:bottom w:val="nil"/>
            </w:tcBorders>
          </w:tcPr>
          <w:p w:rsidR="009133B4" w:rsidRDefault="009133B4">
            <w:pPr>
              <w:jc w:val="left"/>
            </w:pPr>
          </w:p>
        </w:tc>
        <w:tc>
          <w:tcPr>
            <w:tcW w:w="1135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资金查询</w:t>
            </w:r>
          </w:p>
        </w:tc>
        <w:tc>
          <w:tcPr>
            <w:tcW w:w="4110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 xml:space="preserve">TraderApi:: </w:t>
            </w:r>
            <w:r>
              <w:rPr>
                <w:rFonts w:hint="eastAsia"/>
              </w:rPr>
              <w:t>Req</w:t>
            </w:r>
            <w:r>
              <w:t>QryCustomerCapital</w:t>
            </w:r>
          </w:p>
        </w:tc>
        <w:tc>
          <w:tcPr>
            <w:tcW w:w="4253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pi::OnRspCustomerCapital</w:t>
            </w:r>
          </w:p>
        </w:tc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查询流</w:t>
            </w:r>
          </w:p>
        </w:tc>
      </w:tr>
      <w:tr w:rsidR="009133B4">
        <w:trPr>
          <w:trHeight w:val="323"/>
        </w:trPr>
        <w:tc>
          <w:tcPr>
            <w:tcW w:w="992" w:type="dxa"/>
            <w:vMerge/>
            <w:tcBorders>
              <w:bottom w:val="nil"/>
            </w:tcBorders>
          </w:tcPr>
          <w:p w:rsidR="009133B4" w:rsidRDefault="009133B4">
            <w:pPr>
              <w:jc w:val="left"/>
            </w:pPr>
          </w:p>
        </w:tc>
        <w:tc>
          <w:tcPr>
            <w:tcW w:w="1135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交易所合约查询</w:t>
            </w:r>
          </w:p>
        </w:tc>
        <w:tc>
          <w:tcPr>
            <w:tcW w:w="4110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 ReqQryExchangeInstrument</w:t>
            </w:r>
          </w:p>
        </w:tc>
        <w:tc>
          <w:tcPr>
            <w:tcW w:w="4253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pi::OnRspQryExchangeInstrument</w:t>
            </w:r>
          </w:p>
        </w:tc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查询流</w:t>
            </w:r>
          </w:p>
        </w:tc>
      </w:tr>
      <w:tr w:rsidR="009133B4">
        <w:trPr>
          <w:trHeight w:val="323"/>
        </w:trPr>
        <w:tc>
          <w:tcPr>
            <w:tcW w:w="992" w:type="dxa"/>
            <w:tcBorders>
              <w:top w:val="nil"/>
              <w:bottom w:val="nil"/>
            </w:tcBorders>
          </w:tcPr>
          <w:p w:rsidR="009133B4" w:rsidRDefault="009133B4">
            <w:pPr>
              <w:jc w:val="left"/>
            </w:pPr>
          </w:p>
        </w:tc>
        <w:tc>
          <w:tcPr>
            <w:tcW w:w="1135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指定合约查询</w:t>
            </w:r>
          </w:p>
        </w:tc>
        <w:tc>
          <w:tcPr>
            <w:tcW w:w="4110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TraderApi::ReqQrySpecifyInstrument</w:t>
            </w:r>
          </w:p>
        </w:tc>
        <w:tc>
          <w:tcPr>
            <w:tcW w:w="4253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pi::OnRspQrySpecifyInstrument</w:t>
            </w:r>
          </w:p>
        </w:tc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查询流</w:t>
            </w:r>
          </w:p>
        </w:tc>
      </w:tr>
      <w:tr w:rsidR="009133B4">
        <w:trPr>
          <w:trHeight w:val="323"/>
        </w:trPr>
        <w:tc>
          <w:tcPr>
            <w:tcW w:w="992" w:type="dxa"/>
            <w:tcBorders>
              <w:top w:val="nil"/>
              <w:bottom w:val="nil"/>
            </w:tcBorders>
          </w:tcPr>
          <w:p w:rsidR="009133B4" w:rsidRDefault="009133B4">
            <w:pPr>
              <w:jc w:val="left"/>
            </w:pPr>
          </w:p>
        </w:tc>
        <w:tc>
          <w:tcPr>
            <w:tcW w:w="1135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交易所状态查询</w:t>
            </w:r>
          </w:p>
        </w:tc>
        <w:tc>
          <w:tcPr>
            <w:tcW w:w="4110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TraderApi::ReqQryExchangeStatus</w:t>
            </w:r>
          </w:p>
        </w:tc>
        <w:tc>
          <w:tcPr>
            <w:tcW w:w="4253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CX1Ftdc</w:t>
            </w:r>
            <w:r>
              <w:t>Trader</w:t>
            </w:r>
            <w:r>
              <w:rPr>
                <w:rFonts w:hint="eastAsia"/>
              </w:rPr>
              <w:t>S</w:t>
            </w:r>
            <w:r>
              <w:t>pi::OnRspQryExchangeStatus</w:t>
            </w:r>
          </w:p>
        </w:tc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查询流</w:t>
            </w:r>
          </w:p>
        </w:tc>
      </w:tr>
      <w:tr w:rsidR="009133B4">
        <w:trPr>
          <w:trHeight w:val="323"/>
        </w:trPr>
        <w:tc>
          <w:tcPr>
            <w:tcW w:w="992" w:type="dxa"/>
            <w:tcBorders>
              <w:top w:val="nil"/>
              <w:bottom w:val="nil"/>
            </w:tcBorders>
          </w:tcPr>
          <w:p w:rsidR="009133B4" w:rsidRDefault="009133B4">
            <w:pPr>
              <w:jc w:val="left"/>
            </w:pPr>
          </w:p>
        </w:tc>
        <w:tc>
          <w:tcPr>
            <w:tcW w:w="1135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交易所状态通知</w:t>
            </w:r>
          </w:p>
        </w:tc>
        <w:tc>
          <w:tcPr>
            <w:tcW w:w="4110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N/A</w:t>
            </w:r>
          </w:p>
        </w:tc>
        <w:tc>
          <w:tcPr>
            <w:tcW w:w="4253" w:type="dxa"/>
          </w:tcPr>
          <w:p w:rsidR="009133B4" w:rsidRDefault="00A21540">
            <w:pPr>
              <w:jc w:val="left"/>
            </w:pPr>
            <w:r>
              <w:t>CX1FtdcXspeedTraderSpi::OnRtnExchangeStatus</w:t>
            </w:r>
          </w:p>
        </w:tc>
        <w:tc>
          <w:tcPr>
            <w:tcW w:w="992" w:type="dxa"/>
          </w:tcPr>
          <w:p w:rsidR="009133B4" w:rsidRDefault="00A21540">
            <w:pPr>
              <w:jc w:val="left"/>
            </w:pPr>
            <w:r>
              <w:rPr>
                <w:rFonts w:hint="eastAsia"/>
              </w:rPr>
              <w:t>对话流</w:t>
            </w:r>
          </w:p>
        </w:tc>
      </w:tr>
    </w:tbl>
    <w:p w:rsidR="009133B4" w:rsidRDefault="009133B4">
      <w:pPr>
        <w:jc w:val="left"/>
      </w:pPr>
    </w:p>
    <w:p w:rsidR="009133B4" w:rsidRDefault="00A21540">
      <w:pPr>
        <w:pStyle w:val="1"/>
      </w:pPr>
      <w:bookmarkStart w:id="357" w:name="_Toc459035101"/>
      <w:r>
        <w:rPr>
          <w:rFonts w:hint="eastAsia"/>
        </w:rPr>
        <w:t>CX1FtdcTraderAPI</w:t>
      </w:r>
      <w:r>
        <w:rPr>
          <w:rFonts w:hint="eastAsia"/>
        </w:rPr>
        <w:t>使用参考手册</w:t>
      </w:r>
      <w:bookmarkEnd w:id="357"/>
    </w:p>
    <w:p w:rsidR="009133B4" w:rsidRDefault="00A21540">
      <w:pPr>
        <w:rPr>
          <w:color w:val="FF0000"/>
        </w:rPr>
      </w:pPr>
      <w:r>
        <w:rPr>
          <w:rFonts w:hint="eastAsia"/>
          <w:color w:val="FF0000"/>
        </w:rPr>
        <w:t>约定：</w:t>
      </w:r>
      <w:r>
        <w:rPr>
          <w:rFonts w:hint="eastAsia"/>
          <w:color w:val="FF0000"/>
        </w:rPr>
        <w:t xml:space="preserve">  m/M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必填</w:t>
      </w:r>
    </w:p>
    <w:p w:rsidR="009133B4" w:rsidRDefault="00A21540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NM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不需要必填</w:t>
      </w:r>
    </w:p>
    <w:p w:rsidR="009133B4" w:rsidRDefault="00A21540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BLK/BLANK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填空格</w:t>
      </w:r>
    </w:p>
    <w:p w:rsidR="009133B4" w:rsidRDefault="00A21540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ZERO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填</w:t>
      </w:r>
      <w:r>
        <w:rPr>
          <w:rFonts w:hint="eastAsia"/>
          <w:color w:val="FF0000"/>
        </w:rPr>
        <w:t>0</w:t>
      </w:r>
    </w:p>
    <w:p w:rsidR="009133B4" w:rsidRDefault="00A21540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N/A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不关系，不修改，不使用</w:t>
      </w:r>
    </w:p>
    <w:p w:rsidR="009133B4" w:rsidRDefault="009133B4">
      <w:pPr>
        <w:pStyle w:val="1f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358" w:name="_Toc325564933"/>
      <w:bookmarkStart w:id="359" w:name="_Toc327346051"/>
      <w:bookmarkStart w:id="360" w:name="_Toc333157442"/>
      <w:bookmarkStart w:id="361" w:name="_Toc334538022"/>
      <w:bookmarkStart w:id="362" w:name="_Toc345401723"/>
      <w:bookmarkStart w:id="363" w:name="_Toc346892115"/>
      <w:bookmarkStart w:id="364" w:name="_Toc360522484"/>
      <w:bookmarkStart w:id="365" w:name="_Toc363216777"/>
      <w:bookmarkStart w:id="366" w:name="_Toc363217770"/>
      <w:bookmarkStart w:id="367" w:name="_Toc363226873"/>
      <w:bookmarkStart w:id="368" w:name="_Toc363226968"/>
      <w:bookmarkStart w:id="369" w:name="_Toc363227495"/>
      <w:bookmarkStart w:id="370" w:name="_Toc363227590"/>
      <w:bookmarkStart w:id="371" w:name="_Toc363454359"/>
      <w:bookmarkStart w:id="372" w:name="_Toc363630378"/>
      <w:bookmarkStart w:id="373" w:name="_Toc363631035"/>
      <w:bookmarkStart w:id="374" w:name="_Toc363807958"/>
      <w:bookmarkStart w:id="375" w:name="_Toc363808562"/>
      <w:bookmarkStart w:id="376" w:name="_Toc364261022"/>
      <w:bookmarkStart w:id="377" w:name="_Toc364268514"/>
      <w:bookmarkStart w:id="378" w:name="_Toc364272153"/>
      <w:bookmarkStart w:id="379" w:name="_Toc366243531"/>
      <w:bookmarkStart w:id="380" w:name="_Toc368313843"/>
      <w:bookmarkStart w:id="381" w:name="_Toc368315356"/>
      <w:bookmarkStart w:id="382" w:name="_Toc368315854"/>
      <w:bookmarkStart w:id="383" w:name="_Toc368316186"/>
      <w:bookmarkStart w:id="384" w:name="_Toc368316802"/>
      <w:bookmarkStart w:id="385" w:name="_Toc370893124"/>
      <w:bookmarkStart w:id="386" w:name="_Toc370895387"/>
      <w:bookmarkStart w:id="387" w:name="_Toc370895645"/>
      <w:bookmarkStart w:id="388" w:name="_Toc370903888"/>
      <w:bookmarkStart w:id="389" w:name="_Toc370904902"/>
      <w:bookmarkStart w:id="390" w:name="_Toc370905705"/>
      <w:bookmarkStart w:id="391" w:name="_Toc370905817"/>
      <w:bookmarkStart w:id="392" w:name="_Toc370906321"/>
      <w:bookmarkStart w:id="393" w:name="_Toc370908582"/>
      <w:bookmarkStart w:id="394" w:name="_Toc375646474"/>
      <w:bookmarkStart w:id="395" w:name="_Toc375646586"/>
      <w:bookmarkStart w:id="396" w:name="_Toc375646700"/>
      <w:bookmarkStart w:id="397" w:name="_Toc375647896"/>
      <w:bookmarkStart w:id="398" w:name="_Toc375662261"/>
      <w:bookmarkStart w:id="399" w:name="_Toc375662375"/>
      <w:bookmarkStart w:id="400" w:name="_Toc375662487"/>
      <w:bookmarkStart w:id="401" w:name="_Toc375662601"/>
      <w:bookmarkStart w:id="402" w:name="_Toc375662715"/>
      <w:bookmarkStart w:id="403" w:name="_Toc375662828"/>
      <w:bookmarkStart w:id="404" w:name="_Toc375662941"/>
      <w:bookmarkStart w:id="405" w:name="_Toc388355724"/>
      <w:bookmarkStart w:id="406" w:name="_Toc388355833"/>
      <w:bookmarkStart w:id="407" w:name="_Toc388368868"/>
      <w:bookmarkStart w:id="408" w:name="_Toc388369352"/>
      <w:bookmarkStart w:id="409" w:name="_Toc388862782"/>
      <w:bookmarkStart w:id="410" w:name="_Toc388865079"/>
      <w:bookmarkStart w:id="411" w:name="_Toc388869249"/>
      <w:bookmarkStart w:id="412" w:name="_Toc388872461"/>
      <w:bookmarkStart w:id="413" w:name="_Toc388872874"/>
      <w:bookmarkStart w:id="414" w:name="_Toc388873055"/>
      <w:bookmarkStart w:id="415" w:name="_Toc388943859"/>
      <w:bookmarkStart w:id="416" w:name="_Toc388943976"/>
      <w:bookmarkStart w:id="417" w:name="_Toc277860356"/>
      <w:bookmarkStart w:id="418" w:name="_Toc406153984"/>
      <w:bookmarkStart w:id="419" w:name="_Toc406154098"/>
      <w:bookmarkStart w:id="420" w:name="_Toc408839982"/>
      <w:bookmarkStart w:id="421" w:name="_Toc417480461"/>
      <w:bookmarkStart w:id="422" w:name="_Toc417481695"/>
      <w:bookmarkStart w:id="423" w:name="_Toc417484587"/>
      <w:bookmarkStart w:id="424" w:name="_Toc420913494"/>
      <w:bookmarkStart w:id="425" w:name="_Toc420913651"/>
      <w:bookmarkStart w:id="426" w:name="_Toc420914087"/>
      <w:bookmarkStart w:id="427" w:name="_Toc421714352"/>
      <w:bookmarkStart w:id="428" w:name="_Toc421714481"/>
      <w:bookmarkStart w:id="429" w:name="_Toc421715347"/>
      <w:bookmarkStart w:id="430" w:name="_Toc424826733"/>
      <w:bookmarkStart w:id="431" w:name="_Toc428352324"/>
      <w:bookmarkStart w:id="432" w:name="_Toc432408428"/>
      <w:bookmarkStart w:id="433" w:name="_Toc438818945"/>
      <w:bookmarkStart w:id="434" w:name="_Toc438821303"/>
      <w:bookmarkStart w:id="435" w:name="_Toc445306245"/>
      <w:bookmarkStart w:id="436" w:name="_Toc450272264"/>
      <w:bookmarkStart w:id="437" w:name="_Toc453841245"/>
      <w:bookmarkStart w:id="438" w:name="_Toc453841332"/>
      <w:bookmarkStart w:id="439" w:name="_Toc455471817"/>
      <w:bookmarkStart w:id="440" w:name="_Toc459035102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</w:p>
    <w:p w:rsidR="009133B4" w:rsidRDefault="009133B4">
      <w:pPr>
        <w:pStyle w:val="1f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441" w:name="_Toc325564934"/>
      <w:bookmarkStart w:id="442" w:name="_Toc327346052"/>
      <w:bookmarkStart w:id="443" w:name="_Toc333157443"/>
      <w:bookmarkStart w:id="444" w:name="_Toc334538023"/>
      <w:bookmarkStart w:id="445" w:name="_Toc345401724"/>
      <w:bookmarkStart w:id="446" w:name="_Toc346892116"/>
      <w:bookmarkStart w:id="447" w:name="_Toc360522485"/>
      <w:bookmarkStart w:id="448" w:name="_Toc363216778"/>
      <w:bookmarkStart w:id="449" w:name="_Toc363217771"/>
      <w:bookmarkStart w:id="450" w:name="_Toc363226874"/>
      <w:bookmarkStart w:id="451" w:name="_Toc363226969"/>
      <w:bookmarkStart w:id="452" w:name="_Toc363227496"/>
      <w:bookmarkStart w:id="453" w:name="_Toc363227591"/>
      <w:bookmarkStart w:id="454" w:name="_Toc363454360"/>
      <w:bookmarkStart w:id="455" w:name="_Toc363630379"/>
      <w:bookmarkStart w:id="456" w:name="_Toc363631036"/>
      <w:bookmarkStart w:id="457" w:name="_Toc363807959"/>
      <w:bookmarkStart w:id="458" w:name="_Toc363808563"/>
      <w:bookmarkStart w:id="459" w:name="_Toc364261023"/>
      <w:bookmarkStart w:id="460" w:name="_Toc364268515"/>
      <w:bookmarkStart w:id="461" w:name="_Toc364272154"/>
      <w:bookmarkStart w:id="462" w:name="_Toc366243532"/>
      <w:bookmarkStart w:id="463" w:name="_Toc368313844"/>
      <w:bookmarkStart w:id="464" w:name="_Toc368315357"/>
      <w:bookmarkStart w:id="465" w:name="_Toc368315855"/>
      <w:bookmarkStart w:id="466" w:name="_Toc368316187"/>
      <w:bookmarkStart w:id="467" w:name="_Toc368316803"/>
      <w:bookmarkStart w:id="468" w:name="_Toc370893125"/>
      <w:bookmarkStart w:id="469" w:name="_Toc370895388"/>
      <w:bookmarkStart w:id="470" w:name="_Toc370895646"/>
      <w:bookmarkStart w:id="471" w:name="_Toc370903889"/>
      <w:bookmarkStart w:id="472" w:name="_Toc370904903"/>
      <w:bookmarkStart w:id="473" w:name="_Toc370905706"/>
      <w:bookmarkStart w:id="474" w:name="_Toc370905818"/>
      <w:bookmarkStart w:id="475" w:name="_Toc370906322"/>
      <w:bookmarkStart w:id="476" w:name="_Toc370908583"/>
      <w:bookmarkStart w:id="477" w:name="_Toc375646475"/>
      <w:bookmarkStart w:id="478" w:name="_Toc375646587"/>
      <w:bookmarkStart w:id="479" w:name="_Toc375646701"/>
      <w:bookmarkStart w:id="480" w:name="_Toc375647897"/>
      <w:bookmarkStart w:id="481" w:name="_Toc375662262"/>
      <w:bookmarkStart w:id="482" w:name="_Toc375662376"/>
      <w:bookmarkStart w:id="483" w:name="_Toc375662488"/>
      <w:bookmarkStart w:id="484" w:name="_Toc375662602"/>
      <w:bookmarkStart w:id="485" w:name="_Toc375662716"/>
      <w:bookmarkStart w:id="486" w:name="_Toc375662829"/>
      <w:bookmarkStart w:id="487" w:name="_Toc375662942"/>
      <w:bookmarkStart w:id="488" w:name="_Toc388355725"/>
      <w:bookmarkStart w:id="489" w:name="_Toc388355834"/>
      <w:bookmarkStart w:id="490" w:name="_Toc388368869"/>
      <w:bookmarkStart w:id="491" w:name="_Toc388369353"/>
      <w:bookmarkStart w:id="492" w:name="_Toc388862783"/>
      <w:bookmarkStart w:id="493" w:name="_Toc388865080"/>
      <w:bookmarkStart w:id="494" w:name="_Toc388869250"/>
      <w:bookmarkStart w:id="495" w:name="_Toc388872462"/>
      <w:bookmarkStart w:id="496" w:name="_Toc388872875"/>
      <w:bookmarkStart w:id="497" w:name="_Toc388873056"/>
      <w:bookmarkStart w:id="498" w:name="_Toc388943860"/>
      <w:bookmarkStart w:id="499" w:name="_Toc388943977"/>
      <w:bookmarkStart w:id="500" w:name="_Toc277860357"/>
      <w:bookmarkStart w:id="501" w:name="_Toc406153985"/>
      <w:bookmarkStart w:id="502" w:name="_Toc406154099"/>
      <w:bookmarkStart w:id="503" w:name="_Toc408839983"/>
      <w:bookmarkStart w:id="504" w:name="_Toc417480462"/>
      <w:bookmarkStart w:id="505" w:name="_Toc417481696"/>
      <w:bookmarkStart w:id="506" w:name="_Toc417484588"/>
      <w:bookmarkStart w:id="507" w:name="_Toc420913495"/>
      <w:bookmarkStart w:id="508" w:name="_Toc420913652"/>
      <w:bookmarkStart w:id="509" w:name="_Toc420914088"/>
      <w:bookmarkStart w:id="510" w:name="_Toc421714353"/>
      <w:bookmarkStart w:id="511" w:name="_Toc421714482"/>
      <w:bookmarkStart w:id="512" w:name="_Toc421715348"/>
      <w:bookmarkStart w:id="513" w:name="_Toc424826734"/>
      <w:bookmarkStart w:id="514" w:name="_Toc428352325"/>
      <w:bookmarkStart w:id="515" w:name="_Toc432408429"/>
      <w:bookmarkStart w:id="516" w:name="_Toc438818946"/>
      <w:bookmarkStart w:id="517" w:name="_Toc438821304"/>
      <w:bookmarkStart w:id="518" w:name="_Toc445306246"/>
      <w:bookmarkStart w:id="519" w:name="_Toc450272265"/>
      <w:bookmarkStart w:id="520" w:name="_Toc453841246"/>
      <w:bookmarkStart w:id="521" w:name="_Toc453841333"/>
      <w:bookmarkStart w:id="522" w:name="_Toc455471818"/>
      <w:bookmarkStart w:id="523" w:name="_Toc459035103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</w:p>
    <w:p w:rsidR="009133B4" w:rsidRDefault="009133B4">
      <w:pPr>
        <w:pStyle w:val="1f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524" w:name="_Toc325564935"/>
      <w:bookmarkStart w:id="525" w:name="_Toc327346053"/>
      <w:bookmarkStart w:id="526" w:name="_Toc333157444"/>
      <w:bookmarkStart w:id="527" w:name="_Toc334538024"/>
      <w:bookmarkStart w:id="528" w:name="_Toc345401725"/>
      <w:bookmarkStart w:id="529" w:name="_Toc346892117"/>
      <w:bookmarkStart w:id="530" w:name="_Toc360522486"/>
      <w:bookmarkStart w:id="531" w:name="_Toc363216779"/>
      <w:bookmarkStart w:id="532" w:name="_Toc363217772"/>
      <w:bookmarkStart w:id="533" w:name="_Toc363226875"/>
      <w:bookmarkStart w:id="534" w:name="_Toc363226970"/>
      <w:bookmarkStart w:id="535" w:name="_Toc363227497"/>
      <w:bookmarkStart w:id="536" w:name="_Toc363227592"/>
      <w:bookmarkStart w:id="537" w:name="_Toc363454361"/>
      <w:bookmarkStart w:id="538" w:name="_Toc363630380"/>
      <w:bookmarkStart w:id="539" w:name="_Toc363631037"/>
      <w:bookmarkStart w:id="540" w:name="_Toc363807960"/>
      <w:bookmarkStart w:id="541" w:name="_Toc363808564"/>
      <w:bookmarkStart w:id="542" w:name="_Toc364261024"/>
      <w:bookmarkStart w:id="543" w:name="_Toc364268516"/>
      <w:bookmarkStart w:id="544" w:name="_Toc364272155"/>
      <w:bookmarkStart w:id="545" w:name="_Toc366243533"/>
      <w:bookmarkStart w:id="546" w:name="_Toc368313845"/>
      <w:bookmarkStart w:id="547" w:name="_Toc368315358"/>
      <w:bookmarkStart w:id="548" w:name="_Toc368315856"/>
      <w:bookmarkStart w:id="549" w:name="_Toc368316188"/>
      <w:bookmarkStart w:id="550" w:name="_Toc368316804"/>
      <w:bookmarkStart w:id="551" w:name="_Toc370893126"/>
      <w:bookmarkStart w:id="552" w:name="_Toc370895389"/>
      <w:bookmarkStart w:id="553" w:name="_Toc370895647"/>
      <w:bookmarkStart w:id="554" w:name="_Toc370903890"/>
      <w:bookmarkStart w:id="555" w:name="_Toc370904904"/>
      <w:bookmarkStart w:id="556" w:name="_Toc370905707"/>
      <w:bookmarkStart w:id="557" w:name="_Toc370905819"/>
      <w:bookmarkStart w:id="558" w:name="_Toc370906323"/>
      <w:bookmarkStart w:id="559" w:name="_Toc370908584"/>
      <w:bookmarkStart w:id="560" w:name="_Toc375646476"/>
      <w:bookmarkStart w:id="561" w:name="_Toc375646588"/>
      <w:bookmarkStart w:id="562" w:name="_Toc375646702"/>
      <w:bookmarkStart w:id="563" w:name="_Toc375647898"/>
      <w:bookmarkStart w:id="564" w:name="_Toc375662263"/>
      <w:bookmarkStart w:id="565" w:name="_Toc375662377"/>
      <w:bookmarkStart w:id="566" w:name="_Toc375662489"/>
      <w:bookmarkStart w:id="567" w:name="_Toc375662603"/>
      <w:bookmarkStart w:id="568" w:name="_Toc375662717"/>
      <w:bookmarkStart w:id="569" w:name="_Toc375662830"/>
      <w:bookmarkStart w:id="570" w:name="_Toc375662943"/>
      <w:bookmarkStart w:id="571" w:name="_Toc388355726"/>
      <w:bookmarkStart w:id="572" w:name="_Toc388355835"/>
      <w:bookmarkStart w:id="573" w:name="_Toc388368870"/>
      <w:bookmarkStart w:id="574" w:name="_Toc388369354"/>
      <w:bookmarkStart w:id="575" w:name="_Toc388862784"/>
      <w:bookmarkStart w:id="576" w:name="_Toc388865081"/>
      <w:bookmarkStart w:id="577" w:name="_Toc388869251"/>
      <w:bookmarkStart w:id="578" w:name="_Toc388872463"/>
      <w:bookmarkStart w:id="579" w:name="_Toc388872876"/>
      <w:bookmarkStart w:id="580" w:name="_Toc388873057"/>
      <w:bookmarkStart w:id="581" w:name="_Toc388943861"/>
      <w:bookmarkStart w:id="582" w:name="_Toc388943978"/>
      <w:bookmarkStart w:id="583" w:name="_Toc277860358"/>
      <w:bookmarkStart w:id="584" w:name="_Toc406153986"/>
      <w:bookmarkStart w:id="585" w:name="_Toc406154100"/>
      <w:bookmarkStart w:id="586" w:name="_Toc408839984"/>
      <w:bookmarkStart w:id="587" w:name="_Toc417480463"/>
      <w:bookmarkStart w:id="588" w:name="_Toc417481697"/>
      <w:bookmarkStart w:id="589" w:name="_Toc417484589"/>
      <w:bookmarkStart w:id="590" w:name="_Toc420913496"/>
      <w:bookmarkStart w:id="591" w:name="_Toc420913653"/>
      <w:bookmarkStart w:id="592" w:name="_Toc420914089"/>
      <w:bookmarkStart w:id="593" w:name="_Toc421714354"/>
      <w:bookmarkStart w:id="594" w:name="_Toc421714483"/>
      <w:bookmarkStart w:id="595" w:name="_Toc421715349"/>
      <w:bookmarkStart w:id="596" w:name="_Toc424826735"/>
      <w:bookmarkStart w:id="597" w:name="_Toc428352326"/>
      <w:bookmarkStart w:id="598" w:name="_Toc432408430"/>
      <w:bookmarkStart w:id="599" w:name="_Toc438818947"/>
      <w:bookmarkStart w:id="600" w:name="_Toc438821305"/>
      <w:bookmarkStart w:id="601" w:name="_Toc445306247"/>
      <w:bookmarkStart w:id="602" w:name="_Toc450272266"/>
      <w:bookmarkStart w:id="603" w:name="_Toc453841247"/>
      <w:bookmarkStart w:id="604" w:name="_Toc453841334"/>
      <w:bookmarkStart w:id="605" w:name="_Toc455471819"/>
      <w:bookmarkStart w:id="606" w:name="_Toc459035104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</w:p>
    <w:p w:rsidR="009133B4" w:rsidRDefault="009133B4">
      <w:pPr>
        <w:pStyle w:val="1f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607" w:name="_Toc325564936"/>
      <w:bookmarkStart w:id="608" w:name="_Toc327346054"/>
      <w:bookmarkStart w:id="609" w:name="_Toc333157445"/>
      <w:bookmarkStart w:id="610" w:name="_Toc334538025"/>
      <w:bookmarkStart w:id="611" w:name="_Toc345401726"/>
      <w:bookmarkStart w:id="612" w:name="_Toc346892118"/>
      <w:bookmarkStart w:id="613" w:name="_Toc360522487"/>
      <w:bookmarkStart w:id="614" w:name="_Toc363216780"/>
      <w:bookmarkStart w:id="615" w:name="_Toc363217773"/>
      <w:bookmarkStart w:id="616" w:name="_Toc363226876"/>
      <w:bookmarkStart w:id="617" w:name="_Toc363226971"/>
      <w:bookmarkStart w:id="618" w:name="_Toc363227498"/>
      <w:bookmarkStart w:id="619" w:name="_Toc363227593"/>
      <w:bookmarkStart w:id="620" w:name="_Toc363454362"/>
      <w:bookmarkStart w:id="621" w:name="_Toc363630381"/>
      <w:bookmarkStart w:id="622" w:name="_Toc363631038"/>
      <w:bookmarkStart w:id="623" w:name="_Toc363807961"/>
      <w:bookmarkStart w:id="624" w:name="_Toc363808565"/>
      <w:bookmarkStart w:id="625" w:name="_Toc364261025"/>
      <w:bookmarkStart w:id="626" w:name="_Toc364268517"/>
      <w:bookmarkStart w:id="627" w:name="_Toc364272156"/>
      <w:bookmarkStart w:id="628" w:name="_Toc366243534"/>
      <w:bookmarkStart w:id="629" w:name="_Toc368313846"/>
      <w:bookmarkStart w:id="630" w:name="_Toc368315359"/>
      <w:bookmarkStart w:id="631" w:name="_Toc368315857"/>
      <w:bookmarkStart w:id="632" w:name="_Toc368316189"/>
      <w:bookmarkStart w:id="633" w:name="_Toc368316805"/>
      <w:bookmarkStart w:id="634" w:name="_Toc370893127"/>
      <w:bookmarkStart w:id="635" w:name="_Toc370895390"/>
      <w:bookmarkStart w:id="636" w:name="_Toc370895648"/>
      <w:bookmarkStart w:id="637" w:name="_Toc370903891"/>
      <w:bookmarkStart w:id="638" w:name="_Toc370904905"/>
      <w:bookmarkStart w:id="639" w:name="_Toc370905708"/>
      <w:bookmarkStart w:id="640" w:name="_Toc370905820"/>
      <w:bookmarkStart w:id="641" w:name="_Toc370906324"/>
      <w:bookmarkStart w:id="642" w:name="_Toc370908585"/>
      <w:bookmarkStart w:id="643" w:name="_Toc375646477"/>
      <w:bookmarkStart w:id="644" w:name="_Toc375646589"/>
      <w:bookmarkStart w:id="645" w:name="_Toc375646703"/>
      <w:bookmarkStart w:id="646" w:name="_Toc375647899"/>
      <w:bookmarkStart w:id="647" w:name="_Toc375662264"/>
      <w:bookmarkStart w:id="648" w:name="_Toc375662378"/>
      <w:bookmarkStart w:id="649" w:name="_Toc375662490"/>
      <w:bookmarkStart w:id="650" w:name="_Toc375662604"/>
      <w:bookmarkStart w:id="651" w:name="_Toc375662718"/>
      <w:bookmarkStart w:id="652" w:name="_Toc375662831"/>
      <w:bookmarkStart w:id="653" w:name="_Toc375662944"/>
      <w:bookmarkStart w:id="654" w:name="_Toc388355727"/>
      <w:bookmarkStart w:id="655" w:name="_Toc388355836"/>
      <w:bookmarkStart w:id="656" w:name="_Toc388368871"/>
      <w:bookmarkStart w:id="657" w:name="_Toc388369355"/>
      <w:bookmarkStart w:id="658" w:name="_Toc388862785"/>
      <w:bookmarkStart w:id="659" w:name="_Toc388865082"/>
      <w:bookmarkStart w:id="660" w:name="_Toc388869252"/>
      <w:bookmarkStart w:id="661" w:name="_Toc388872464"/>
      <w:bookmarkStart w:id="662" w:name="_Toc388872877"/>
      <w:bookmarkStart w:id="663" w:name="_Toc388873058"/>
      <w:bookmarkStart w:id="664" w:name="_Toc388943862"/>
      <w:bookmarkStart w:id="665" w:name="_Toc388943979"/>
      <w:bookmarkStart w:id="666" w:name="_Toc277860359"/>
      <w:bookmarkStart w:id="667" w:name="_Toc406153987"/>
      <w:bookmarkStart w:id="668" w:name="_Toc406154101"/>
      <w:bookmarkStart w:id="669" w:name="_Toc408839985"/>
      <w:bookmarkStart w:id="670" w:name="_Toc417480464"/>
      <w:bookmarkStart w:id="671" w:name="_Toc417481698"/>
      <w:bookmarkStart w:id="672" w:name="_Toc417484590"/>
      <w:bookmarkStart w:id="673" w:name="_Toc420913497"/>
      <w:bookmarkStart w:id="674" w:name="_Toc420913654"/>
      <w:bookmarkStart w:id="675" w:name="_Toc420914090"/>
      <w:bookmarkStart w:id="676" w:name="_Toc421714355"/>
      <w:bookmarkStart w:id="677" w:name="_Toc421714484"/>
      <w:bookmarkStart w:id="678" w:name="_Toc421715350"/>
      <w:bookmarkStart w:id="679" w:name="_Toc424826736"/>
      <w:bookmarkStart w:id="680" w:name="_Toc428352327"/>
      <w:bookmarkStart w:id="681" w:name="_Toc432408431"/>
      <w:bookmarkStart w:id="682" w:name="_Toc438818948"/>
      <w:bookmarkStart w:id="683" w:name="_Toc438821306"/>
      <w:bookmarkStart w:id="684" w:name="_Toc445306248"/>
      <w:bookmarkStart w:id="685" w:name="_Toc450272267"/>
      <w:bookmarkStart w:id="686" w:name="_Toc453841248"/>
      <w:bookmarkStart w:id="687" w:name="_Toc453841335"/>
      <w:bookmarkStart w:id="688" w:name="_Toc455471820"/>
      <w:bookmarkStart w:id="689" w:name="_Toc459035105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</w:p>
    <w:p w:rsidR="009133B4" w:rsidRDefault="009133B4">
      <w:pPr>
        <w:pStyle w:val="1f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690" w:name="_Toc325564937"/>
      <w:bookmarkStart w:id="691" w:name="_Toc327346055"/>
      <w:bookmarkStart w:id="692" w:name="_Toc333157446"/>
      <w:bookmarkStart w:id="693" w:name="_Toc334538026"/>
      <w:bookmarkStart w:id="694" w:name="_Toc345401727"/>
      <w:bookmarkStart w:id="695" w:name="_Toc346892119"/>
      <w:bookmarkStart w:id="696" w:name="_Toc360522488"/>
      <w:bookmarkStart w:id="697" w:name="_Toc363216781"/>
      <w:bookmarkStart w:id="698" w:name="_Toc363217774"/>
      <w:bookmarkStart w:id="699" w:name="_Toc363226877"/>
      <w:bookmarkStart w:id="700" w:name="_Toc363226972"/>
      <w:bookmarkStart w:id="701" w:name="_Toc363227499"/>
      <w:bookmarkStart w:id="702" w:name="_Toc363227594"/>
      <w:bookmarkStart w:id="703" w:name="_Toc363454363"/>
      <w:bookmarkStart w:id="704" w:name="_Toc363630382"/>
      <w:bookmarkStart w:id="705" w:name="_Toc363631039"/>
      <w:bookmarkStart w:id="706" w:name="_Toc363807962"/>
      <w:bookmarkStart w:id="707" w:name="_Toc363808566"/>
      <w:bookmarkStart w:id="708" w:name="_Toc364261026"/>
      <w:bookmarkStart w:id="709" w:name="_Toc364268518"/>
      <w:bookmarkStart w:id="710" w:name="_Toc364272157"/>
      <w:bookmarkStart w:id="711" w:name="_Toc366243535"/>
      <w:bookmarkStart w:id="712" w:name="_Toc368313847"/>
      <w:bookmarkStart w:id="713" w:name="_Toc368315360"/>
      <w:bookmarkStart w:id="714" w:name="_Toc368315858"/>
      <w:bookmarkStart w:id="715" w:name="_Toc368316190"/>
      <w:bookmarkStart w:id="716" w:name="_Toc368316806"/>
      <w:bookmarkStart w:id="717" w:name="_Toc370893128"/>
      <w:bookmarkStart w:id="718" w:name="_Toc370895391"/>
      <w:bookmarkStart w:id="719" w:name="_Toc370895649"/>
      <w:bookmarkStart w:id="720" w:name="_Toc370903892"/>
      <w:bookmarkStart w:id="721" w:name="_Toc370904906"/>
      <w:bookmarkStart w:id="722" w:name="_Toc370905709"/>
      <w:bookmarkStart w:id="723" w:name="_Toc370905821"/>
      <w:bookmarkStart w:id="724" w:name="_Toc370906325"/>
      <w:bookmarkStart w:id="725" w:name="_Toc370908586"/>
      <w:bookmarkStart w:id="726" w:name="_Toc375646478"/>
      <w:bookmarkStart w:id="727" w:name="_Toc375646590"/>
      <w:bookmarkStart w:id="728" w:name="_Toc375646704"/>
      <w:bookmarkStart w:id="729" w:name="_Toc375647900"/>
      <w:bookmarkStart w:id="730" w:name="_Toc375662265"/>
      <w:bookmarkStart w:id="731" w:name="_Toc375662379"/>
      <w:bookmarkStart w:id="732" w:name="_Toc375662491"/>
      <w:bookmarkStart w:id="733" w:name="_Toc375662605"/>
      <w:bookmarkStart w:id="734" w:name="_Toc375662719"/>
      <w:bookmarkStart w:id="735" w:name="_Toc375662832"/>
      <w:bookmarkStart w:id="736" w:name="_Toc375662945"/>
      <w:bookmarkStart w:id="737" w:name="_Toc388355728"/>
      <w:bookmarkStart w:id="738" w:name="_Toc388355837"/>
      <w:bookmarkStart w:id="739" w:name="_Toc388368872"/>
      <w:bookmarkStart w:id="740" w:name="_Toc388369356"/>
      <w:bookmarkStart w:id="741" w:name="_Toc388862786"/>
      <w:bookmarkStart w:id="742" w:name="_Toc388865083"/>
      <w:bookmarkStart w:id="743" w:name="_Toc388869253"/>
      <w:bookmarkStart w:id="744" w:name="_Toc388872465"/>
      <w:bookmarkStart w:id="745" w:name="_Toc388872878"/>
      <w:bookmarkStart w:id="746" w:name="_Toc388873059"/>
      <w:bookmarkStart w:id="747" w:name="_Toc388943863"/>
      <w:bookmarkStart w:id="748" w:name="_Toc388943980"/>
      <w:bookmarkStart w:id="749" w:name="_Toc277860360"/>
      <w:bookmarkStart w:id="750" w:name="_Toc406153988"/>
      <w:bookmarkStart w:id="751" w:name="_Toc406154102"/>
      <w:bookmarkStart w:id="752" w:name="_Toc408839986"/>
      <w:bookmarkStart w:id="753" w:name="_Toc417480465"/>
      <w:bookmarkStart w:id="754" w:name="_Toc417481699"/>
      <w:bookmarkStart w:id="755" w:name="_Toc417484591"/>
      <w:bookmarkStart w:id="756" w:name="_Toc420913498"/>
      <w:bookmarkStart w:id="757" w:name="_Toc420913655"/>
      <w:bookmarkStart w:id="758" w:name="_Toc420914091"/>
      <w:bookmarkStart w:id="759" w:name="_Toc421714356"/>
      <w:bookmarkStart w:id="760" w:name="_Toc421714485"/>
      <w:bookmarkStart w:id="761" w:name="_Toc421715351"/>
      <w:bookmarkStart w:id="762" w:name="_Toc424826737"/>
      <w:bookmarkStart w:id="763" w:name="_Toc428352328"/>
      <w:bookmarkStart w:id="764" w:name="_Toc432408432"/>
      <w:bookmarkStart w:id="765" w:name="_Toc438818949"/>
      <w:bookmarkStart w:id="766" w:name="_Toc438821307"/>
      <w:bookmarkStart w:id="767" w:name="_Toc445306249"/>
      <w:bookmarkStart w:id="768" w:name="_Toc450272268"/>
      <w:bookmarkStart w:id="769" w:name="_Toc453841249"/>
      <w:bookmarkStart w:id="770" w:name="_Toc453841336"/>
      <w:bookmarkStart w:id="771" w:name="_Toc455471821"/>
      <w:bookmarkStart w:id="772" w:name="_Toc459035106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</w:p>
    <w:p w:rsidR="009133B4" w:rsidRDefault="009133B4">
      <w:pPr>
        <w:pStyle w:val="1f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773" w:name="_Toc325564938"/>
      <w:bookmarkStart w:id="774" w:name="_Toc327346056"/>
      <w:bookmarkStart w:id="775" w:name="_Toc333157447"/>
      <w:bookmarkStart w:id="776" w:name="_Toc334538027"/>
      <w:bookmarkStart w:id="777" w:name="_Toc345401728"/>
      <w:bookmarkStart w:id="778" w:name="_Toc346892120"/>
      <w:bookmarkStart w:id="779" w:name="_Toc360522489"/>
      <w:bookmarkStart w:id="780" w:name="_Toc363216782"/>
      <w:bookmarkStart w:id="781" w:name="_Toc363217775"/>
      <w:bookmarkStart w:id="782" w:name="_Toc363226878"/>
      <w:bookmarkStart w:id="783" w:name="_Toc363226973"/>
      <w:bookmarkStart w:id="784" w:name="_Toc363227500"/>
      <w:bookmarkStart w:id="785" w:name="_Toc363227595"/>
      <w:bookmarkStart w:id="786" w:name="_Toc363454364"/>
      <w:bookmarkStart w:id="787" w:name="_Toc363630383"/>
      <w:bookmarkStart w:id="788" w:name="_Toc363631040"/>
      <w:bookmarkStart w:id="789" w:name="_Toc363807963"/>
      <w:bookmarkStart w:id="790" w:name="_Toc363808567"/>
      <w:bookmarkStart w:id="791" w:name="_Toc364261027"/>
      <w:bookmarkStart w:id="792" w:name="_Toc364268519"/>
      <w:bookmarkStart w:id="793" w:name="_Toc364272158"/>
      <w:bookmarkStart w:id="794" w:name="_Toc366243536"/>
      <w:bookmarkStart w:id="795" w:name="_Toc368313848"/>
      <w:bookmarkStart w:id="796" w:name="_Toc368315361"/>
      <w:bookmarkStart w:id="797" w:name="_Toc368315859"/>
      <w:bookmarkStart w:id="798" w:name="_Toc368316191"/>
      <w:bookmarkStart w:id="799" w:name="_Toc368316807"/>
      <w:bookmarkStart w:id="800" w:name="_Toc370893129"/>
      <w:bookmarkStart w:id="801" w:name="_Toc370895392"/>
      <w:bookmarkStart w:id="802" w:name="_Toc370895650"/>
      <w:bookmarkStart w:id="803" w:name="_Toc370903893"/>
      <w:bookmarkStart w:id="804" w:name="_Toc370904907"/>
      <w:bookmarkStart w:id="805" w:name="_Toc370905710"/>
      <w:bookmarkStart w:id="806" w:name="_Toc370905822"/>
      <w:bookmarkStart w:id="807" w:name="_Toc370906326"/>
      <w:bookmarkStart w:id="808" w:name="_Toc370908587"/>
      <w:bookmarkStart w:id="809" w:name="_Toc375646479"/>
      <w:bookmarkStart w:id="810" w:name="_Toc375646591"/>
      <w:bookmarkStart w:id="811" w:name="_Toc375646705"/>
      <w:bookmarkStart w:id="812" w:name="_Toc375647901"/>
      <w:bookmarkStart w:id="813" w:name="_Toc375662266"/>
      <w:bookmarkStart w:id="814" w:name="_Toc375662380"/>
      <w:bookmarkStart w:id="815" w:name="_Toc375662492"/>
      <w:bookmarkStart w:id="816" w:name="_Toc375662606"/>
      <w:bookmarkStart w:id="817" w:name="_Toc375662720"/>
      <w:bookmarkStart w:id="818" w:name="_Toc375662833"/>
      <w:bookmarkStart w:id="819" w:name="_Toc375662946"/>
      <w:bookmarkStart w:id="820" w:name="_Toc388355729"/>
      <w:bookmarkStart w:id="821" w:name="_Toc388355838"/>
      <w:bookmarkStart w:id="822" w:name="_Toc388368873"/>
      <w:bookmarkStart w:id="823" w:name="_Toc388369357"/>
      <w:bookmarkStart w:id="824" w:name="_Toc388862787"/>
      <w:bookmarkStart w:id="825" w:name="_Toc388865084"/>
      <w:bookmarkStart w:id="826" w:name="_Toc388869254"/>
      <w:bookmarkStart w:id="827" w:name="_Toc388872466"/>
      <w:bookmarkStart w:id="828" w:name="_Toc388872879"/>
      <w:bookmarkStart w:id="829" w:name="_Toc388873060"/>
      <w:bookmarkStart w:id="830" w:name="_Toc388943864"/>
      <w:bookmarkStart w:id="831" w:name="_Toc388943981"/>
      <w:bookmarkStart w:id="832" w:name="_Toc277860361"/>
      <w:bookmarkStart w:id="833" w:name="_Toc406153989"/>
      <w:bookmarkStart w:id="834" w:name="_Toc406154103"/>
      <w:bookmarkStart w:id="835" w:name="_Toc408839987"/>
      <w:bookmarkStart w:id="836" w:name="_Toc417480466"/>
      <w:bookmarkStart w:id="837" w:name="_Toc417481700"/>
      <w:bookmarkStart w:id="838" w:name="_Toc417484592"/>
      <w:bookmarkStart w:id="839" w:name="_Toc420913499"/>
      <w:bookmarkStart w:id="840" w:name="_Toc420913656"/>
      <w:bookmarkStart w:id="841" w:name="_Toc420914092"/>
      <w:bookmarkStart w:id="842" w:name="_Toc421714357"/>
      <w:bookmarkStart w:id="843" w:name="_Toc421714486"/>
      <w:bookmarkStart w:id="844" w:name="_Toc421715352"/>
      <w:bookmarkStart w:id="845" w:name="_Toc424826738"/>
      <w:bookmarkStart w:id="846" w:name="_Toc428352329"/>
      <w:bookmarkStart w:id="847" w:name="_Toc432408433"/>
      <w:bookmarkStart w:id="848" w:name="_Toc438818950"/>
      <w:bookmarkStart w:id="849" w:name="_Toc438821308"/>
      <w:bookmarkStart w:id="850" w:name="_Toc445306250"/>
      <w:bookmarkStart w:id="851" w:name="_Toc450272269"/>
      <w:bookmarkStart w:id="852" w:name="_Toc453841250"/>
      <w:bookmarkStart w:id="853" w:name="_Toc453841337"/>
      <w:bookmarkStart w:id="854" w:name="_Toc455471822"/>
      <w:bookmarkStart w:id="855" w:name="_Toc459035107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</w:p>
    <w:p w:rsidR="009133B4" w:rsidRDefault="00A21540">
      <w:pPr>
        <w:pStyle w:val="20"/>
        <w:numPr>
          <w:ilvl w:val="1"/>
          <w:numId w:val="19"/>
        </w:numPr>
      </w:pPr>
      <w:bookmarkStart w:id="856" w:name="_Toc459035108"/>
      <w:r>
        <w:rPr>
          <w:rFonts w:hint="eastAsia"/>
        </w:rPr>
        <w:t>CX1FtdcTraderApi</w:t>
      </w:r>
      <w:r>
        <w:rPr>
          <w:rFonts w:hint="eastAsia"/>
        </w:rPr>
        <w:t>接口</w:t>
      </w:r>
      <w:bookmarkEnd w:id="856"/>
    </w:p>
    <w:p w:rsidR="009133B4" w:rsidRDefault="00A21540">
      <w:r>
        <w:rPr>
          <w:rFonts w:hint="eastAsia"/>
        </w:rPr>
        <w:t>注意事项：</w:t>
      </w:r>
    </w:p>
    <w:p w:rsidR="009133B4" w:rsidRDefault="00A21540">
      <w:r>
        <w:rPr>
          <w:rFonts w:hint="eastAsia"/>
        </w:rPr>
        <w:t>1</w:t>
      </w:r>
      <w:r>
        <w:rPr>
          <w:rFonts w:hint="eastAsia"/>
        </w:rPr>
        <w:t>）用户调用接口前，需要进行</w:t>
      </w:r>
      <w:r>
        <w:rPr>
          <w:rFonts w:hint="eastAsia"/>
        </w:rPr>
        <w:t>memset</w:t>
      </w:r>
      <w:r>
        <w:rPr>
          <w:rFonts w:hint="eastAsia"/>
        </w:rPr>
        <w:t>清空结构体内容，再填写需要的字段信息。</w:t>
      </w:r>
    </w:p>
    <w:p w:rsidR="009133B4" w:rsidRPr="00DB414E" w:rsidRDefault="00A21540">
      <w:r w:rsidRPr="00DB414E">
        <w:rPr>
          <w:rFonts w:hint="eastAsia"/>
        </w:rPr>
        <w:t>2</w:t>
      </w:r>
      <w:r w:rsidRPr="00DB414E">
        <w:rPr>
          <w:rFonts w:hint="eastAsia"/>
        </w:rPr>
        <w:t>）接口线程安全</w:t>
      </w:r>
    </w:p>
    <w:p w:rsidR="009133B4" w:rsidRDefault="00A21540">
      <w:r w:rsidRPr="00DB414E">
        <w:rPr>
          <w:rFonts w:hint="eastAsia"/>
        </w:rPr>
        <w:t>3</w:t>
      </w:r>
      <w:r w:rsidRPr="00DB414E">
        <w:rPr>
          <w:rFonts w:hint="eastAsia"/>
        </w:rPr>
        <w:t>）</w:t>
      </w:r>
      <w:r>
        <w:rPr>
          <w:rFonts w:hint="eastAsia"/>
        </w:rPr>
        <w:t>买卖，开平、投保、订单类型、订单属性这些字段因为使用了位域处理，在</w:t>
      </w:r>
      <w:r>
        <w:rPr>
          <w:rFonts w:hint="eastAsia"/>
        </w:rPr>
        <w:t>API</w:t>
      </w:r>
      <w:r>
        <w:rPr>
          <w:rFonts w:hint="eastAsia"/>
        </w:rPr>
        <w:t>端不做数值有效性检查判断，按照头文件指定数值输入，输入其他值也会被转换为不确定数值。</w:t>
      </w:r>
    </w:p>
    <w:p w:rsidR="009133B4" w:rsidRDefault="009133B4">
      <w:pPr>
        <w:rPr>
          <w:color w:val="FF0000"/>
        </w:rPr>
      </w:pPr>
    </w:p>
    <w:p w:rsidR="009133B4" w:rsidRDefault="00A21540">
      <w:r>
        <w:rPr>
          <w:rFonts w:hint="eastAsia"/>
        </w:rPr>
        <w:t>注：本节所示接口的委托响应均有可能晚于委托回报返回。</w:t>
      </w:r>
    </w:p>
    <w:p w:rsidR="009133B4" w:rsidRDefault="00A21540">
      <w:pPr>
        <w:pStyle w:val="30"/>
        <w:numPr>
          <w:ilvl w:val="2"/>
          <w:numId w:val="19"/>
        </w:numPr>
      </w:pPr>
      <w:bookmarkStart w:id="857" w:name="_Toc459035109"/>
      <w:r>
        <w:lastRenderedPageBreak/>
        <w:t>Create</w:t>
      </w:r>
      <w:r>
        <w:rPr>
          <w:rFonts w:hint="eastAsia"/>
        </w:rPr>
        <w:t>CX1Ftdc</w:t>
      </w:r>
      <w:r>
        <w:t>TraderApi</w:t>
      </w:r>
      <w:r>
        <w:rPr>
          <w:rFonts w:hint="eastAsia"/>
        </w:rPr>
        <w:t>方法</w:t>
      </w:r>
      <w:bookmarkEnd w:id="857"/>
    </w:p>
    <w:p w:rsidR="009133B4" w:rsidRDefault="00A21540">
      <w:r>
        <w:rPr>
          <w:rFonts w:hint="eastAsia"/>
        </w:rPr>
        <w:t>产生一个</w:t>
      </w:r>
      <w:r>
        <w:rPr>
          <w:rFonts w:hint="eastAsia"/>
        </w:rPr>
        <w:t>CX1FtdcTraderApi</w:t>
      </w:r>
      <w:r>
        <w:rPr>
          <w:rFonts w:hint="eastAsia"/>
        </w:rPr>
        <w:t>实例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6"/>
      </w:tblGrid>
      <w:tr w:rsidR="009133B4" w:rsidTr="00DB414E">
        <w:trPr>
          <w:trHeight w:val="256"/>
        </w:trPr>
        <w:tc>
          <w:tcPr>
            <w:tcW w:w="8536" w:type="dxa"/>
          </w:tcPr>
          <w:p w:rsidR="009133B4" w:rsidRDefault="00A21540">
            <w:r>
              <w:t xml:space="preserve">static </w:t>
            </w:r>
            <w:r>
              <w:rPr>
                <w:rFonts w:hint="eastAsia"/>
              </w:rPr>
              <w:t>CX1Ftdc</w:t>
            </w:r>
            <w:r>
              <w:t>TraderApi *Create</w:t>
            </w:r>
            <w:r>
              <w:rPr>
                <w:rFonts w:hint="eastAsia"/>
              </w:rPr>
              <w:t>CX1Ftdc</w:t>
            </w:r>
            <w:r>
              <w:t>TraderApi();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r>
        <w:rPr>
          <w:rFonts w:hint="eastAsia"/>
        </w:rPr>
        <w:t>返回一个指向</w:t>
      </w:r>
      <w:r>
        <w:rPr>
          <w:rFonts w:hint="eastAsia"/>
        </w:rPr>
        <w:t>CX1FtdcTraderApi</w:t>
      </w:r>
      <w:r>
        <w:rPr>
          <w:rFonts w:hint="eastAsia"/>
        </w:rPr>
        <w:t>实例的指针。</w:t>
      </w:r>
    </w:p>
    <w:p w:rsidR="009133B4" w:rsidRDefault="00A21540">
      <w:pPr>
        <w:pStyle w:val="30"/>
        <w:numPr>
          <w:ilvl w:val="2"/>
          <w:numId w:val="19"/>
        </w:numPr>
      </w:pPr>
      <w:bookmarkStart w:id="858" w:name="_Toc459035110"/>
      <w:r>
        <w:t>Init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858"/>
    </w:p>
    <w:p w:rsidR="009133B4" w:rsidRDefault="00A21540">
      <w:r>
        <w:rPr>
          <w:rFonts w:hint="eastAsia"/>
        </w:rPr>
        <w:t>该方法会和交易服务器建立连接，并启动一个接收线程，同时该方法注册一个回调函数集。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6"/>
      </w:tblGrid>
      <w:tr w:rsidR="009133B4" w:rsidTr="00DB414E">
        <w:trPr>
          <w:trHeight w:val="281"/>
        </w:trPr>
        <w:tc>
          <w:tcPr>
            <w:tcW w:w="8536" w:type="dxa"/>
          </w:tcPr>
          <w:p w:rsidR="009133B4" w:rsidRDefault="00A21540">
            <w:r>
              <w:t>int Init( char *pszFrontAddr,</w:t>
            </w:r>
            <w:r>
              <w:rPr>
                <w:rFonts w:hint="eastAsia"/>
              </w:rPr>
              <w:t xml:space="preserve"> CX1Ftdc</w:t>
            </w:r>
            <w:r>
              <w:t>TraderSpi *pSp</w:t>
            </w:r>
            <w:r>
              <w:rPr>
                <w:rFonts w:hint="eastAsia"/>
              </w:rPr>
              <w:t>i, int output_core, int input_core)</w:t>
            </w:r>
            <w:r>
              <w:t>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pszFrontAddr</w:t>
      </w:r>
      <w:r>
        <w:rPr>
          <w:rFonts w:hint="eastAsia"/>
        </w:rPr>
        <w:t>：前置机地址。采用如下的格式：</w:t>
      </w:r>
      <w:r>
        <w:rPr>
          <w:rFonts w:ascii="新宋体" w:eastAsia="新宋体" w:hAnsi="新宋体"/>
          <w:color w:val="000000"/>
          <w:kern w:val="0"/>
          <w:szCs w:val="21"/>
        </w:rPr>
        <w:t>"</w:t>
      </w:r>
      <w:r>
        <w:rPr>
          <w:rFonts w:ascii="新宋体" w:eastAsia="新宋体" w:hAnsi="新宋体" w:hint="eastAsia"/>
          <w:color w:val="000000"/>
          <w:kern w:val="0"/>
          <w:szCs w:val="21"/>
        </w:rPr>
        <w:t>tcp://</w:t>
      </w:r>
      <w:r>
        <w:rPr>
          <w:rFonts w:ascii="新宋体" w:eastAsia="新宋体" w:hAnsi="新宋体"/>
          <w:color w:val="000000"/>
          <w:kern w:val="0"/>
          <w:szCs w:val="21"/>
        </w:rPr>
        <w:t>172.16.0.31:</w:t>
      </w:r>
      <w:r>
        <w:rPr>
          <w:rFonts w:ascii="新宋体" w:eastAsia="新宋体" w:hAnsi="新宋体" w:hint="eastAsia"/>
          <w:color w:val="000000"/>
          <w:kern w:val="0"/>
          <w:szCs w:val="21"/>
        </w:rPr>
        <w:t>10910</w:t>
      </w:r>
      <w:r>
        <w:rPr>
          <w:rFonts w:ascii="新宋体" w:eastAsia="新宋体" w:hAnsi="新宋体"/>
          <w:color w:val="000000"/>
          <w:kern w:val="0"/>
          <w:szCs w:val="21"/>
        </w:rPr>
        <w:t xml:space="preserve"> "</w:t>
      </w:r>
      <w:r>
        <w:rPr>
          <w:rFonts w:ascii="新宋体" w:eastAsia="新宋体" w:hAnsi="新宋体" w:hint="eastAsia"/>
          <w:color w:val="000000"/>
          <w:kern w:val="0"/>
          <w:szCs w:val="21"/>
        </w:rPr>
        <w:t>的形式</w:t>
      </w:r>
    </w:p>
    <w:p w:rsidR="009133B4" w:rsidRDefault="00A21540">
      <w:r>
        <w:rPr>
          <w:rFonts w:hint="eastAsia"/>
        </w:rPr>
        <w:tab/>
      </w:r>
      <w:r>
        <w:t>pSpi</w:t>
      </w:r>
      <w:r>
        <w:rPr>
          <w:rFonts w:hint="eastAsia"/>
        </w:rPr>
        <w:t>：指向回调函数集的指针。</w:t>
      </w:r>
    </w:p>
    <w:p w:rsidR="009133B4" w:rsidRDefault="00A21540">
      <w:r>
        <w:rPr>
          <w:rFonts w:hint="eastAsia"/>
        </w:rPr>
        <w:t xml:space="preserve"> </w:t>
      </w:r>
      <w:r>
        <w:rPr>
          <w:rFonts w:hint="eastAsia"/>
        </w:rPr>
        <w:tab/>
        <w:t>output_core</w:t>
      </w:r>
      <w:r>
        <w:rPr>
          <w:rFonts w:hint="eastAsia"/>
        </w:rPr>
        <w:t>：输出线程绑定的</w:t>
      </w:r>
      <w:r>
        <w:rPr>
          <w:rFonts w:hint="eastAsia"/>
        </w:rPr>
        <w:t>cpu core id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表示不绑定</w:t>
      </w:r>
    </w:p>
    <w:p w:rsidR="009133B4" w:rsidRDefault="00A21540">
      <w:r>
        <w:rPr>
          <w:rFonts w:hint="eastAsia"/>
        </w:rPr>
        <w:t xml:space="preserve"> </w:t>
      </w:r>
      <w:r>
        <w:rPr>
          <w:rFonts w:hint="eastAsia"/>
        </w:rPr>
        <w:tab/>
        <w:t>input_core</w:t>
      </w:r>
      <w:r>
        <w:rPr>
          <w:rFonts w:hint="eastAsia"/>
        </w:rPr>
        <w:t>：输入线程绑定的</w:t>
      </w:r>
      <w:r>
        <w:rPr>
          <w:rFonts w:hint="eastAsia"/>
        </w:rPr>
        <w:t>cpu core id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表示不绑定</w:t>
      </w:r>
    </w:p>
    <w:p w:rsidR="009133B4" w:rsidRPr="00DB414E" w:rsidRDefault="00DB414E">
      <w:pPr>
        <w:ind w:firstLine="420"/>
      </w:pPr>
      <w:r w:rsidRPr="00DB414E">
        <w:rPr>
          <w:rFonts w:hint="eastAsia"/>
        </w:rPr>
        <w:t>Input_core,</w:t>
      </w:r>
      <w:r w:rsidR="00A21540" w:rsidRPr="00DB414E">
        <w:rPr>
          <w:rFonts w:hint="eastAsia"/>
        </w:rPr>
        <w:t>output_core</w:t>
      </w:r>
      <w:r w:rsidR="00A21540" w:rsidRPr="00DB414E">
        <w:rPr>
          <w:rFonts w:hint="eastAsia"/>
        </w:rPr>
        <w:t>不支持仅有一个参数为</w:t>
      </w:r>
      <w:r w:rsidR="00A21540" w:rsidRPr="00DB414E">
        <w:rPr>
          <w:rFonts w:hint="eastAsia"/>
        </w:rPr>
        <w:t>-1</w:t>
      </w:r>
      <w:r w:rsidR="00A21540" w:rsidRPr="00DB414E">
        <w:rPr>
          <w:rFonts w:hint="eastAsia"/>
        </w:rPr>
        <w:t>的情形</w:t>
      </w:r>
    </w:p>
    <w:p w:rsidR="009133B4" w:rsidRDefault="009133B4">
      <w:pPr>
        <w:ind w:firstLine="420"/>
      </w:pPr>
    </w:p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pPr>
        <w:ind w:firstLineChars="196" w:firstLine="412"/>
      </w:pPr>
      <w:r>
        <w:rPr>
          <w:rFonts w:hint="eastAsia"/>
        </w:rPr>
        <w:tab/>
        <w:t xml:space="preserve"> 0: </w:t>
      </w:r>
      <w:r>
        <w:rPr>
          <w:rFonts w:hint="eastAsia"/>
        </w:rPr>
        <w:t>初始化成功</w:t>
      </w:r>
    </w:p>
    <w:p w:rsidR="009133B4" w:rsidRDefault="00A21540">
      <w:pPr>
        <w:ind w:firstLineChars="196" w:firstLine="412"/>
      </w:pPr>
      <w:r>
        <w:rPr>
          <w:rFonts w:hint="eastAsia"/>
        </w:rPr>
        <w:tab/>
        <w:t>-1</w:t>
      </w:r>
      <w:r>
        <w:rPr>
          <w:rFonts w:hint="eastAsia"/>
        </w:rPr>
        <w:t>：初始化失败，此时需要检查</w:t>
      </w:r>
      <w:r>
        <w:t>OnRtnErrorMsg</w:t>
      </w:r>
      <w:r>
        <w:rPr>
          <w:rFonts w:hint="eastAsia"/>
        </w:rPr>
        <w:t>给出的错误信息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Init</w:t>
      </w:r>
      <w:r>
        <w:rPr>
          <w:rFonts w:hint="eastAsia"/>
          <w:b/>
        </w:rPr>
        <w:t>失败原因可能：</w:t>
      </w:r>
    </w:p>
    <w:p w:rsidR="009133B4" w:rsidRDefault="00A21540">
      <w:pPr>
        <w:pStyle w:val="23"/>
        <w:numPr>
          <w:ilvl w:val="0"/>
          <w:numId w:val="20"/>
        </w:numPr>
        <w:ind w:firstLineChars="0"/>
      </w:pPr>
      <w:r>
        <w:rPr>
          <w:rFonts w:hint="eastAsia"/>
        </w:rPr>
        <w:t>填写的</w:t>
      </w:r>
      <w:r>
        <w:rPr>
          <w:rFonts w:hint="eastAsia"/>
        </w:rPr>
        <w:t>addr</w:t>
      </w:r>
      <w:r>
        <w:rPr>
          <w:rFonts w:hint="eastAsia"/>
        </w:rPr>
        <w:t>格式不正确或者</w:t>
      </w:r>
      <w:r>
        <w:rPr>
          <w:rFonts w:hint="eastAsia"/>
        </w:rPr>
        <w:t>addr</w:t>
      </w:r>
      <w:r>
        <w:rPr>
          <w:rFonts w:hint="eastAsia"/>
        </w:rPr>
        <w:t>中的</w:t>
      </w:r>
      <w:r>
        <w:rPr>
          <w:rFonts w:hint="eastAsia"/>
        </w:rPr>
        <w:t>ip</w:t>
      </w:r>
      <w:r>
        <w:rPr>
          <w:rFonts w:hint="eastAsia"/>
        </w:rPr>
        <w:t>地址及端口不正确，如使用交易</w:t>
      </w:r>
      <w:r>
        <w:rPr>
          <w:rFonts w:hint="eastAsia"/>
        </w:rPr>
        <w:t>API</w:t>
      </w:r>
      <w:r>
        <w:rPr>
          <w:rFonts w:hint="eastAsia"/>
        </w:rPr>
        <w:t>连接到了行情前置的端口</w:t>
      </w:r>
    </w:p>
    <w:p w:rsidR="009133B4" w:rsidRDefault="00A21540">
      <w:pPr>
        <w:pStyle w:val="23"/>
        <w:numPr>
          <w:ilvl w:val="0"/>
          <w:numId w:val="20"/>
        </w:numPr>
        <w:ind w:firstLineChars="0"/>
      </w:pPr>
      <w:r>
        <w:rPr>
          <w:rFonts w:hint="eastAsia"/>
        </w:rPr>
        <w:t>网络问题，可</w:t>
      </w:r>
      <w:r>
        <w:rPr>
          <w:rFonts w:hint="eastAsia"/>
        </w:rPr>
        <w:t>telnet</w:t>
      </w:r>
      <w:r>
        <w:rPr>
          <w:rFonts w:hint="eastAsia"/>
        </w:rPr>
        <w:t>连接</w:t>
      </w:r>
      <w:r>
        <w:rPr>
          <w:rFonts w:hint="eastAsia"/>
        </w:rPr>
        <w:t>ip</w:t>
      </w:r>
      <w:r>
        <w:rPr>
          <w:rFonts w:hint="eastAsia"/>
        </w:rPr>
        <w:t>及</w:t>
      </w:r>
      <w:r>
        <w:rPr>
          <w:rFonts w:hint="eastAsia"/>
        </w:rPr>
        <w:t>port</w:t>
      </w:r>
      <w:r>
        <w:rPr>
          <w:rFonts w:hint="eastAsia"/>
        </w:rPr>
        <w:t>，检查是否畅通</w:t>
      </w:r>
    </w:p>
    <w:p w:rsidR="009133B4" w:rsidRDefault="00A21540">
      <w:pPr>
        <w:pStyle w:val="30"/>
        <w:numPr>
          <w:ilvl w:val="2"/>
          <w:numId w:val="19"/>
        </w:numPr>
      </w:pPr>
      <w:bookmarkStart w:id="859" w:name="_Toc459035111"/>
      <w:r>
        <w:t xml:space="preserve">Join </w:t>
      </w:r>
      <w:r>
        <w:rPr>
          <w:rFonts w:hint="eastAsia"/>
        </w:rPr>
        <w:t>方法</w:t>
      </w:r>
      <w:bookmarkEnd w:id="859"/>
    </w:p>
    <w:p w:rsidR="009133B4" w:rsidRDefault="00A21540">
      <w:pPr>
        <w:rPr>
          <w:b/>
        </w:rPr>
      </w:pPr>
      <w:r>
        <w:rPr>
          <w:rFonts w:hint="eastAsia"/>
        </w:rPr>
        <w:t>等待接口线程结束运行</w:t>
      </w:r>
      <w:r>
        <w:br/>
      </w: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6"/>
      </w:tblGrid>
      <w:tr w:rsidR="009133B4" w:rsidTr="00D72590">
        <w:trPr>
          <w:trHeight w:val="346"/>
        </w:trPr>
        <w:tc>
          <w:tcPr>
            <w:tcW w:w="8536" w:type="dxa"/>
          </w:tcPr>
          <w:p w:rsidR="009133B4" w:rsidRDefault="00A21540">
            <w:r>
              <w:t>int Join(void)</w:t>
            </w:r>
            <w:r>
              <w:rPr>
                <w:rFonts w:hint="eastAsia"/>
              </w:rPr>
              <w:t>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pPr>
        <w:ind w:firstLineChars="196" w:firstLine="412"/>
      </w:pPr>
      <w:r>
        <w:rPr>
          <w:rFonts w:hint="eastAsia"/>
        </w:rPr>
        <w:tab/>
        <w:t xml:space="preserve"> 0</w:t>
      </w:r>
      <w:r>
        <w:rPr>
          <w:rFonts w:hint="eastAsia"/>
        </w:rPr>
        <w:t>：线程退出成功</w:t>
      </w:r>
    </w:p>
    <w:p w:rsidR="009133B4" w:rsidRDefault="00A21540">
      <w:pPr>
        <w:ind w:firstLineChars="196" w:firstLine="412"/>
      </w:pPr>
      <w:r>
        <w:rPr>
          <w:rFonts w:hint="eastAsia"/>
        </w:rPr>
        <w:tab/>
        <w:t>-1</w:t>
      </w:r>
      <w:r>
        <w:rPr>
          <w:rFonts w:hint="eastAsia"/>
        </w:rPr>
        <w:t>：线程退出失败</w:t>
      </w:r>
    </w:p>
    <w:p w:rsidR="009133B4" w:rsidRDefault="00A21540">
      <w:pPr>
        <w:pStyle w:val="30"/>
        <w:numPr>
          <w:ilvl w:val="2"/>
          <w:numId w:val="19"/>
        </w:numPr>
      </w:pPr>
      <w:bookmarkStart w:id="860" w:name="_Toc428352334"/>
      <w:bookmarkStart w:id="861" w:name="_Toc459035112"/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方法</w:t>
      </w:r>
      <w:bookmarkEnd w:id="860"/>
      <w:bookmarkEnd w:id="861"/>
    </w:p>
    <w:p w:rsidR="009133B4" w:rsidRDefault="00A21540">
      <w:pPr>
        <w:rPr>
          <w:b/>
        </w:rPr>
      </w:pPr>
      <w:r>
        <w:rPr>
          <w:rFonts w:hint="eastAsia"/>
        </w:rPr>
        <w:t>退出</w:t>
      </w:r>
      <w:r>
        <w:rPr>
          <w:rFonts w:hint="eastAsia"/>
        </w:rPr>
        <w:t>API</w:t>
      </w:r>
      <w:r>
        <w:rPr>
          <w:rFonts w:hint="eastAsia"/>
        </w:rPr>
        <w:t>各线程，释放</w:t>
      </w:r>
      <w:r>
        <w:rPr>
          <w:rFonts w:hint="eastAsia"/>
        </w:rPr>
        <w:t>API</w:t>
      </w:r>
      <w:r>
        <w:rPr>
          <w:rFonts w:hint="eastAsia"/>
        </w:rPr>
        <w:t>的各项资源</w:t>
      </w:r>
      <w:r>
        <w:br/>
      </w: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6"/>
      </w:tblGrid>
      <w:tr w:rsidR="009133B4" w:rsidTr="00D72590">
        <w:trPr>
          <w:trHeight w:val="366"/>
        </w:trPr>
        <w:tc>
          <w:tcPr>
            <w:tcW w:w="8536" w:type="dxa"/>
          </w:tcPr>
          <w:p w:rsidR="009133B4" w:rsidRDefault="00A21540">
            <w:r>
              <w:rPr>
                <w:rFonts w:hint="eastAsia"/>
              </w:rPr>
              <w:lastRenderedPageBreak/>
              <w:t>void</w:t>
            </w:r>
            <w:r>
              <w:t xml:space="preserve"> </w:t>
            </w:r>
            <w:r>
              <w:rPr>
                <w:rFonts w:hint="eastAsia"/>
              </w:rPr>
              <w:t>Release</w:t>
            </w:r>
            <w:r>
              <w:t>(void)</w:t>
            </w:r>
            <w:r>
              <w:rPr>
                <w:rFonts w:hint="eastAsia"/>
              </w:rPr>
              <w:t>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返回值：无</w:t>
      </w:r>
    </w:p>
    <w:p w:rsidR="009133B4" w:rsidRDefault="00A21540">
      <w:pPr>
        <w:ind w:firstLineChars="196" w:firstLine="412"/>
      </w:pPr>
      <w:r>
        <w:rPr>
          <w:rFonts w:hint="eastAsia"/>
        </w:rPr>
        <w:tab/>
      </w:r>
      <w:r>
        <w:rPr>
          <w:rFonts w:hint="eastAsia"/>
        </w:rPr>
        <w:t>当调用</w:t>
      </w:r>
      <w:r>
        <w:t>Create</w:t>
      </w:r>
      <w:r>
        <w:rPr>
          <w:rFonts w:hint="eastAsia"/>
        </w:rPr>
        <w:t>CX1Ftdc</w:t>
      </w:r>
      <w:r>
        <w:t>TraderApi</w:t>
      </w:r>
      <w:r>
        <w:rPr>
          <w:rFonts w:hint="eastAsia"/>
        </w:rPr>
        <w:t>生成一个</w:t>
      </w:r>
      <w:r>
        <w:rPr>
          <w:rFonts w:hint="eastAsia"/>
        </w:rPr>
        <w:t>API</w:t>
      </w:r>
      <w:r>
        <w:rPr>
          <w:rFonts w:hint="eastAsia"/>
        </w:rPr>
        <w:t>实例后，退出时必须调用</w:t>
      </w:r>
      <w:r>
        <w:rPr>
          <w:rFonts w:hint="eastAsia"/>
        </w:rPr>
        <w:t>Release</w:t>
      </w:r>
      <w:r>
        <w:rPr>
          <w:rFonts w:hint="eastAsia"/>
        </w:rPr>
        <w:t>接口，否则会造成资源泄漏。就像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rPr>
          <w:rFonts w:hint="eastAsia"/>
        </w:rPr>
        <w:t>malloc</w:t>
      </w:r>
      <w:r>
        <w:rPr>
          <w:rFonts w:hint="eastAsia"/>
        </w:rPr>
        <w:t>了一块内存，需要</w:t>
      </w:r>
      <w:r>
        <w:rPr>
          <w:rFonts w:hint="eastAsia"/>
        </w:rPr>
        <w:t>free</w:t>
      </w:r>
      <w:r>
        <w:rPr>
          <w:rFonts w:hint="eastAsia"/>
        </w:rPr>
        <w:t>一样。</w:t>
      </w:r>
    </w:p>
    <w:p w:rsidR="009133B4" w:rsidRDefault="00A21540">
      <w:pPr>
        <w:pStyle w:val="30"/>
        <w:numPr>
          <w:ilvl w:val="2"/>
          <w:numId w:val="19"/>
        </w:numPr>
      </w:pPr>
      <w:bookmarkStart w:id="862" w:name="_Toc459035113"/>
      <w:r>
        <w:rPr>
          <w:rFonts w:hint="eastAsia"/>
        </w:rPr>
        <w:t>SubscribePrivateTopic</w:t>
      </w:r>
      <w:r>
        <w:rPr>
          <w:rFonts w:hint="eastAsia"/>
        </w:rPr>
        <w:t>方法</w:t>
      </w:r>
      <w:bookmarkEnd w:id="862"/>
    </w:p>
    <w:p w:rsidR="009133B4" w:rsidRDefault="00A21540">
      <w:pPr>
        <w:ind w:firstLine="420"/>
      </w:pPr>
      <w:r>
        <w:rPr>
          <w:rFonts w:hint="eastAsia"/>
        </w:rPr>
        <w:t>订阅私有流，在</w:t>
      </w:r>
      <w:r>
        <w:t>Init</w:t>
      </w:r>
      <w:r>
        <w:rPr>
          <w:rFonts w:hint="eastAsia"/>
        </w:rPr>
        <w:t xml:space="preserve"> </w:t>
      </w:r>
      <w:r>
        <w:rPr>
          <w:rFonts w:hint="eastAsia"/>
        </w:rPr>
        <w:t>方法调用之后，</w:t>
      </w:r>
      <w:r>
        <w:t>ReqUserLogin</w:t>
      </w:r>
      <w:r>
        <w:rPr>
          <w:rFonts w:hint="eastAsia"/>
        </w:rPr>
        <w:t xml:space="preserve"> </w:t>
      </w:r>
      <w:r>
        <w:rPr>
          <w:rFonts w:hint="eastAsia"/>
        </w:rPr>
        <w:t>方法调用之前调用。若不调用该接口，则收不到私有流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6"/>
      </w:tblGrid>
      <w:tr w:rsidR="009133B4" w:rsidTr="00DB414E">
        <w:trPr>
          <w:trHeight w:val="372"/>
        </w:trPr>
        <w:tc>
          <w:tcPr>
            <w:tcW w:w="8536" w:type="dxa"/>
          </w:tcPr>
          <w:p w:rsidR="009133B4" w:rsidRDefault="00A21540">
            <w:r>
              <w:rPr>
                <w:rFonts w:hint="eastAsia"/>
              </w:rPr>
              <w:t>void SubscribePrivateTopic(int priflow_req_flag, unsigned int pri_no);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返回值：无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pPr>
        <w:ind w:firstLine="420"/>
      </w:pPr>
      <w:r>
        <w:rPr>
          <w:rFonts w:hint="eastAsia"/>
        </w:rPr>
        <w:t>priflow_req_flag</w:t>
      </w:r>
      <w:r>
        <w:rPr>
          <w:rFonts w:hint="eastAsia"/>
        </w:rPr>
        <w:t>：私有流拉取方式，取值范围如下：</w:t>
      </w:r>
    </w:p>
    <w:p w:rsidR="009133B4" w:rsidRDefault="00A21540">
      <w:pPr>
        <w:ind w:left="420" w:firstLine="420"/>
      </w:pPr>
      <w:r>
        <w:rPr>
          <w:rFonts w:hint="eastAsia"/>
        </w:rPr>
        <w:t xml:space="preserve">X1_PrivateFlow_Req_Quick  </w:t>
      </w:r>
      <w:r>
        <w:rPr>
          <w:rFonts w:hint="eastAsia"/>
        </w:rPr>
        <w:tab/>
        <w:t>0</w:t>
      </w:r>
      <w:r>
        <w:rPr>
          <w:rFonts w:hint="eastAsia"/>
        </w:rPr>
        <w:t>：只传送登录后私有流的内容</w:t>
      </w:r>
    </w:p>
    <w:p w:rsidR="009133B4" w:rsidRDefault="00D72590">
      <w:pPr>
        <w:ind w:left="420" w:firstLine="420"/>
      </w:pPr>
      <w:r>
        <w:rPr>
          <w:rFonts w:hint="eastAsia"/>
        </w:rPr>
        <w:t xml:space="preserve">X1_PrivateFlow_Req_Restart </w:t>
      </w:r>
      <w:r>
        <w:rPr>
          <w:rFonts w:hint="eastAsia"/>
        </w:rPr>
        <w:tab/>
      </w:r>
      <w:r w:rsidR="00A21540">
        <w:rPr>
          <w:rFonts w:hint="eastAsia"/>
        </w:rPr>
        <w:t>1</w:t>
      </w:r>
      <w:r w:rsidR="00A21540">
        <w:rPr>
          <w:rFonts w:hint="eastAsia"/>
        </w:rPr>
        <w:t>：从本交易日开始重传</w:t>
      </w:r>
    </w:p>
    <w:p w:rsidR="009133B4" w:rsidRDefault="00A21540">
      <w:pPr>
        <w:ind w:left="420" w:firstLine="420"/>
      </w:pPr>
      <w:r>
        <w:rPr>
          <w:rFonts w:hint="eastAsia"/>
        </w:rPr>
        <w:t>X1_PrivateFlow_Req_Resume</w:t>
      </w:r>
      <w:r>
        <w:rPr>
          <w:rFonts w:hint="eastAsia"/>
        </w:rPr>
        <w:tab/>
        <w:t>2</w:t>
      </w:r>
      <w:r>
        <w:rPr>
          <w:rFonts w:hint="eastAsia"/>
        </w:rPr>
        <w:t>：从上次收到的续传</w:t>
      </w:r>
    </w:p>
    <w:p w:rsidR="009133B4" w:rsidRDefault="00A21540">
      <w:pPr>
        <w:ind w:left="420" w:firstLine="420"/>
      </w:pPr>
      <w:r>
        <w:rPr>
          <w:rFonts w:hint="eastAsia"/>
        </w:rPr>
        <w:t>X1_PrivateFlow_Req_Specify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：从指定编号开始续传</w:t>
      </w:r>
    </w:p>
    <w:p w:rsidR="009133B4" w:rsidRDefault="00A21540">
      <w:pPr>
        <w:ind w:firstLine="420"/>
      </w:pPr>
      <w:r>
        <w:rPr>
          <w:rFonts w:hint="eastAsia"/>
        </w:rPr>
        <w:t>pri_no</w:t>
      </w:r>
      <w:r>
        <w:rPr>
          <w:rFonts w:hint="eastAsia"/>
        </w:rPr>
        <w:t>：指定的私有流编号。当</w:t>
      </w:r>
      <w:r>
        <w:rPr>
          <w:rFonts w:hint="eastAsia"/>
        </w:rPr>
        <w:t>priflow_req_flag</w:t>
      </w:r>
      <w:r>
        <w:rPr>
          <w:rFonts w:hint="eastAsia"/>
        </w:rPr>
        <w:t>取值</w:t>
      </w:r>
      <w:r>
        <w:rPr>
          <w:rFonts w:hint="eastAsia"/>
        </w:rPr>
        <w:t>3</w:t>
      </w:r>
      <w:r>
        <w:rPr>
          <w:rFonts w:hint="eastAsia"/>
        </w:rPr>
        <w:t>时，该参数才有效，其他情况，传入</w:t>
      </w:r>
      <w:r>
        <w:rPr>
          <w:rFonts w:hint="eastAsia"/>
        </w:rPr>
        <w:t>0</w:t>
      </w:r>
      <w:r>
        <w:rPr>
          <w:rFonts w:hint="eastAsia"/>
        </w:rPr>
        <w:t>值即可。</w:t>
      </w:r>
    </w:p>
    <w:p w:rsidR="009133B4" w:rsidRDefault="00A21540">
      <w:pPr>
        <w:pStyle w:val="30"/>
        <w:numPr>
          <w:ilvl w:val="2"/>
          <w:numId w:val="19"/>
        </w:numPr>
      </w:pPr>
      <w:bookmarkStart w:id="863" w:name="_Toc459035114"/>
      <w:r>
        <w:t>ReqUserLogin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863"/>
    </w:p>
    <w:p w:rsidR="009133B4" w:rsidRDefault="00A21540">
      <w:r>
        <w:rPr>
          <w:rFonts w:hint="eastAsia"/>
        </w:rPr>
        <w:t>用户发出请求登录。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6"/>
      </w:tblGrid>
      <w:tr w:rsidR="009133B4" w:rsidTr="00DB414E">
        <w:trPr>
          <w:trHeight w:val="239"/>
        </w:trPr>
        <w:tc>
          <w:tcPr>
            <w:tcW w:w="8536" w:type="dxa"/>
          </w:tcPr>
          <w:p w:rsidR="009133B4" w:rsidRDefault="00A21540">
            <w:r>
              <w:t xml:space="preserve">int ReqUserLogin(struct </w:t>
            </w:r>
            <w:r>
              <w:rPr>
                <w:rFonts w:hint="eastAsia"/>
              </w:rPr>
              <w:t>CX1Ftdc</w:t>
            </w:r>
            <w:r>
              <w:t>UserLoginField *pUserLoginData);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pUserLoginData</w:t>
      </w:r>
      <w:r>
        <w:rPr>
          <w:rFonts w:hint="eastAsia"/>
        </w:rPr>
        <w:t>：指向用户登录请求结构的地址。用户请求登录结构：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2147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bookmarkStart w:id="864" w:name="OLE_LINK159"/>
            <w:bookmarkStart w:id="865" w:name="OLE_LINK160"/>
            <w:r>
              <w:rPr>
                <w:rFonts w:hint="eastAsia"/>
              </w:rPr>
              <w:t>CX1Ftdc</w:t>
            </w:r>
            <w:r>
              <w:t>UserLoginField</w:t>
            </w:r>
            <w:bookmarkEnd w:id="864"/>
            <w:bookmarkEnd w:id="865"/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ab/>
              <w:t>TX1FtdcRequestIDType</w:t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>
              <w:rPr>
                <w:rFonts w:hint="eastAsia"/>
              </w:rPr>
              <w:t>RequestID;            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TX1FtdcAccountIDType</w:t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>
              <w:rPr>
                <w:rFonts w:hint="eastAsia"/>
              </w:rPr>
              <w:t>AccountID;            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 xml:space="preserve">    T</w:t>
            </w:r>
            <w:r w:rsidR="00D72590">
              <w:rPr>
                <w:rFonts w:hint="eastAsia"/>
              </w:rPr>
              <w:t xml:space="preserve">X1FtdcPasswdType </w:t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DB414E">
              <w:rPr>
                <w:rFonts w:hint="eastAsia"/>
              </w:rPr>
              <w:t xml:space="preserve">Passwd;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密码</w:t>
            </w:r>
          </w:p>
          <w:p w:rsidR="009133B4" w:rsidRDefault="00A21540">
            <w:r>
              <w:rPr>
                <w:rFonts w:hint="eastAsia"/>
              </w:rPr>
              <w:t xml:space="preserve">    TX1FtdcCompanyIDType</w:t>
            </w:r>
            <w:r w:rsidR="00D72590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　　　</w:t>
            </w:r>
            <w:r w:rsidR="00D72590" w:rsidRPr="00405062">
              <w:rPr>
                <w:rFonts w:hint="eastAsia"/>
              </w:rPr>
              <w:tab/>
            </w:r>
            <w:r>
              <w:rPr>
                <w:rFonts w:hint="eastAsia"/>
              </w:rPr>
              <w:t>CompanyID;           //</w:t>
            </w:r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ID</w:t>
            </w:r>
            <w:r w:rsidRPr="00E24360">
              <w:rPr>
                <w:rFonts w:hint="eastAsia"/>
                <w:color w:val="000000"/>
              </w:rPr>
              <w:t>(</w:t>
            </w:r>
            <w:r w:rsidR="00E46231" w:rsidRPr="00E24360">
              <w:rPr>
                <w:rFonts w:hint="eastAsia"/>
                <w:color w:val="000000"/>
              </w:rPr>
              <w:t>N/A</w:t>
            </w:r>
            <w:r w:rsidRPr="00E24360">
              <w:rPr>
                <w:rFonts w:hint="eastAsia"/>
                <w:color w:val="000000"/>
              </w:rPr>
              <w:t>)</w:t>
            </w:r>
          </w:p>
          <w:p w:rsidR="009133B4" w:rsidRDefault="00A21540">
            <w:r>
              <w:t>};</w:t>
            </w:r>
          </w:p>
        </w:tc>
      </w:tr>
    </w:tbl>
    <w:p w:rsidR="009133B4" w:rsidRDefault="009133B4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RequestID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NM</w:t>
            </w: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2130" w:type="dxa"/>
          </w:tcPr>
          <w:p w:rsidR="009133B4" w:rsidRDefault="00A21540">
            <w:r>
              <w:t>M</w:t>
            </w: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Passwd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密码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BLK</w:t>
            </w: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ID</w:t>
            </w:r>
          </w:p>
        </w:tc>
      </w:tr>
      <w:tr w:rsidR="009133B4">
        <w:tc>
          <w:tcPr>
            <w:tcW w:w="2130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0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</w:tr>
    </w:tbl>
    <w:p w:rsidR="009133B4" w:rsidRDefault="009133B4">
      <w:pPr>
        <w:rPr>
          <w:b/>
        </w:rPr>
      </w:pPr>
    </w:p>
    <w:p w:rsidR="009133B4" w:rsidRDefault="009133B4">
      <w:pPr>
        <w:rPr>
          <w:b/>
        </w:rPr>
      </w:pPr>
    </w:p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pPr>
        <w:ind w:firstLineChars="196" w:firstLine="412"/>
      </w:pPr>
      <w:r>
        <w:rPr>
          <w:rFonts w:hint="eastAsia"/>
        </w:rPr>
        <w:t>0</w:t>
      </w:r>
      <w:r>
        <w:rPr>
          <w:rFonts w:hint="eastAsia"/>
        </w:rPr>
        <w:t>：请求发送成功。</w:t>
      </w:r>
    </w:p>
    <w:p w:rsidR="009133B4" w:rsidRDefault="00A21540">
      <w:pPr>
        <w:ind w:firstLineChars="150" w:firstLine="315"/>
      </w:pPr>
      <w:r>
        <w:rPr>
          <w:rFonts w:hint="eastAsia"/>
        </w:rPr>
        <w:t>-1</w:t>
      </w:r>
      <w:r>
        <w:rPr>
          <w:rFonts w:hint="eastAsia"/>
        </w:rPr>
        <w:t>：请求发送失败。</w:t>
      </w:r>
    </w:p>
    <w:p w:rsidR="00E77882" w:rsidRDefault="00E77882">
      <w:pPr>
        <w:ind w:firstLineChars="150" w:firstLine="315"/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：字符串溢出</w:t>
      </w:r>
    </w:p>
    <w:p w:rsidR="00E77882" w:rsidRDefault="00E77882">
      <w:pPr>
        <w:ind w:firstLineChars="150" w:firstLine="315"/>
      </w:pPr>
      <w:r>
        <w:rPr>
          <w:rFonts w:hint="eastAsia"/>
        </w:rPr>
        <w:t xml:space="preserve">-3:  </w:t>
      </w:r>
      <w:r>
        <w:rPr>
          <w:rFonts w:hint="eastAsia"/>
        </w:rPr>
        <w:t>请求</w:t>
      </w:r>
      <w:r>
        <w:t>包含非法字符。</w:t>
      </w:r>
    </w:p>
    <w:p w:rsidR="009133B4" w:rsidRDefault="00A21540">
      <w:pPr>
        <w:ind w:firstLineChars="150" w:firstLine="315"/>
      </w:pPr>
      <w:r>
        <w:rPr>
          <w:rFonts w:hint="eastAsia"/>
        </w:rPr>
        <w:t>注：</w:t>
      </w:r>
      <w:r>
        <w:rPr>
          <w:rFonts w:hint="eastAsia"/>
        </w:rPr>
        <w:t>AccountID</w:t>
      </w:r>
      <w:r>
        <w:rPr>
          <w:rFonts w:hint="eastAsia"/>
        </w:rPr>
        <w:t>为用户的登陆号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登录账号长度为</w:t>
      </w:r>
      <w:r>
        <w:rPr>
          <w:rFonts w:hint="eastAsia"/>
        </w:rPr>
        <w:t>12</w:t>
      </w:r>
      <w:r>
        <w:rPr>
          <w:rFonts w:hint="eastAsia"/>
        </w:rPr>
        <w:t>字节。</w:t>
      </w:r>
    </w:p>
    <w:p w:rsidR="009133B4" w:rsidRDefault="00A21540">
      <w:pPr>
        <w:pStyle w:val="30"/>
        <w:numPr>
          <w:ilvl w:val="2"/>
          <w:numId w:val="19"/>
        </w:numPr>
      </w:pPr>
      <w:bookmarkStart w:id="866" w:name="_Toc459035115"/>
      <w:r>
        <w:t>ReqUserLogout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866"/>
    </w:p>
    <w:p w:rsidR="009133B4" w:rsidRDefault="00A21540">
      <w:r>
        <w:rPr>
          <w:rFonts w:hint="eastAsia"/>
        </w:rPr>
        <w:t>用户发出退出请求。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6"/>
      </w:tblGrid>
      <w:tr w:rsidR="009133B4">
        <w:trPr>
          <w:trHeight w:val="641"/>
        </w:trPr>
        <w:tc>
          <w:tcPr>
            <w:tcW w:w="8536" w:type="dxa"/>
          </w:tcPr>
          <w:p w:rsidR="009133B4" w:rsidRDefault="00A21540">
            <w:pPr>
              <w:ind w:left="2100" w:hangingChars="1000" w:hanging="2100"/>
            </w:pPr>
            <w:r>
              <w:t xml:space="preserve">int ReqUserLogout( struct </w:t>
            </w:r>
            <w:r>
              <w:rPr>
                <w:rFonts w:hint="eastAsia"/>
              </w:rPr>
              <w:t>CX1Ftdc</w:t>
            </w:r>
            <w:r>
              <w:t>UserLogoutField *pUserLogoutData );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pUserLogoutData</w:t>
      </w:r>
      <w:r>
        <w:rPr>
          <w:rFonts w:hint="eastAsia"/>
        </w:rPr>
        <w:t>:</w:t>
      </w:r>
      <w:r>
        <w:rPr>
          <w:rFonts w:hint="eastAsia"/>
        </w:rPr>
        <w:t>指向用户退出请求结构的地址。用户请求退出结构：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595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</w:t>
            </w:r>
            <w:r>
              <w:t>UserLogoutField</w:t>
            </w:r>
          </w:p>
          <w:p w:rsidR="009133B4" w:rsidRDefault="00A21540">
            <w:r>
              <w:t>{</w:t>
            </w:r>
          </w:p>
          <w:p w:rsidR="009133B4" w:rsidRDefault="00A21540">
            <w:pPr>
              <w:ind w:firstLineChars="200" w:firstLine="420"/>
            </w:pPr>
            <w:r>
              <w:rPr>
                <w:rFonts w:hint="eastAsia"/>
              </w:rPr>
              <w:t xml:space="preserve">TX1FtdcRequestIDType         </w:t>
            </w:r>
            <w:r w:rsidR="00DB414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RequestID;           </w:t>
            </w:r>
            <w:r w:rsidR="00D72590" w:rsidRPr="00405062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 xml:space="preserve">TX1FtdcAccountIDType         </w:t>
            </w:r>
            <w:r w:rsidR="00DB414E">
              <w:rPr>
                <w:rFonts w:hint="eastAsia"/>
              </w:rPr>
              <w:tab/>
            </w:r>
            <w:r>
              <w:rPr>
                <w:rFonts w:hint="eastAsia"/>
              </w:rPr>
              <w:t>AccountID;           //</w:t>
            </w: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  <w:p w:rsidR="009133B4" w:rsidRPr="00E46231" w:rsidRDefault="00A21540" w:rsidP="00E46231">
            <w:r>
              <w:rPr>
                <w:rFonts w:hint="eastAsia"/>
              </w:rPr>
              <w:tab/>
            </w:r>
            <w:r w:rsidRPr="00E46231">
              <w:rPr>
                <w:rFonts w:hint="eastAsia"/>
              </w:rPr>
              <w:t xml:space="preserve">TX1FtdcSessionIDType        </w:t>
            </w:r>
            <w:r w:rsidR="00DB414E" w:rsidRPr="00E46231">
              <w:rPr>
                <w:rFonts w:hint="eastAsia"/>
              </w:rPr>
              <w:t xml:space="preserve"> </w:t>
            </w:r>
            <w:r w:rsidR="00DB414E" w:rsidRPr="00E46231">
              <w:rPr>
                <w:rFonts w:hint="eastAsia"/>
              </w:rPr>
              <w:tab/>
            </w:r>
            <w:r w:rsidRPr="00E46231">
              <w:rPr>
                <w:rFonts w:hint="eastAsia"/>
              </w:rPr>
              <w:t xml:space="preserve">SessionID;           </w:t>
            </w:r>
            <w:r w:rsidR="00DB414E" w:rsidRPr="00E46231">
              <w:rPr>
                <w:rFonts w:hint="eastAsia"/>
              </w:rPr>
              <w:tab/>
            </w:r>
            <w:r w:rsidRPr="00E46231">
              <w:rPr>
                <w:rFonts w:hint="eastAsia"/>
              </w:rPr>
              <w:t>//</w:t>
            </w:r>
            <w:r w:rsidRPr="00E46231">
              <w:rPr>
                <w:rFonts w:hint="eastAsia"/>
              </w:rPr>
              <w:t>会话</w:t>
            </w:r>
            <w:r w:rsidRPr="00E46231">
              <w:rPr>
                <w:rFonts w:hint="eastAsia"/>
              </w:rPr>
              <w:t>ID</w:t>
            </w:r>
            <w:r w:rsidR="00E46231" w:rsidRPr="00E46231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t xml:space="preserve">}; </w:t>
            </w:r>
          </w:p>
        </w:tc>
      </w:tr>
    </w:tbl>
    <w:p w:rsidR="009133B4" w:rsidRDefault="009133B4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RequestID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NM</w:t>
            </w: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2130" w:type="dxa"/>
          </w:tcPr>
          <w:p w:rsidR="009133B4" w:rsidRDefault="00A21540">
            <w:r>
              <w:t>M</w:t>
            </w: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</w:tc>
      </w:tr>
    </w:tbl>
    <w:p w:rsidR="009133B4" w:rsidRDefault="009133B4">
      <w:pPr>
        <w:rPr>
          <w:b/>
        </w:rPr>
      </w:pPr>
    </w:p>
    <w:p w:rsidR="009133B4" w:rsidRDefault="009133B4">
      <w:pPr>
        <w:rPr>
          <w:b/>
        </w:rPr>
      </w:pPr>
    </w:p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pPr>
        <w:ind w:firstLineChars="200" w:firstLine="420"/>
      </w:pPr>
      <w:r>
        <w:rPr>
          <w:rFonts w:hint="eastAsia"/>
        </w:rPr>
        <w:t>0</w:t>
      </w:r>
      <w:r>
        <w:rPr>
          <w:rFonts w:hint="eastAsia"/>
        </w:rPr>
        <w:t>：请求发送成功。</w:t>
      </w:r>
    </w:p>
    <w:p w:rsidR="00E77882" w:rsidRDefault="00E77882" w:rsidP="00E77882">
      <w:pPr>
        <w:ind w:firstLineChars="150" w:firstLine="315"/>
      </w:pPr>
      <w:r>
        <w:rPr>
          <w:rFonts w:hint="eastAsia"/>
        </w:rPr>
        <w:t>-1</w:t>
      </w:r>
      <w:r>
        <w:rPr>
          <w:rFonts w:hint="eastAsia"/>
        </w:rPr>
        <w:t>：请求发送失败。</w:t>
      </w:r>
    </w:p>
    <w:p w:rsidR="00E77882" w:rsidRDefault="00E77882" w:rsidP="00E77882">
      <w:pPr>
        <w:ind w:firstLineChars="150" w:firstLine="315"/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：字符串溢出</w:t>
      </w:r>
    </w:p>
    <w:p w:rsidR="00E77882" w:rsidRDefault="00E77882" w:rsidP="00E77882">
      <w:pPr>
        <w:ind w:firstLineChars="150" w:firstLine="315"/>
      </w:pPr>
      <w:r>
        <w:rPr>
          <w:rFonts w:hint="eastAsia"/>
        </w:rPr>
        <w:t xml:space="preserve">-3:  </w:t>
      </w:r>
      <w:r>
        <w:rPr>
          <w:rFonts w:hint="eastAsia"/>
        </w:rPr>
        <w:t>请求</w:t>
      </w:r>
      <w:r>
        <w:t>包含非法字符。</w:t>
      </w:r>
    </w:p>
    <w:p w:rsidR="009133B4" w:rsidRDefault="00A21540">
      <w:pPr>
        <w:ind w:firstLineChars="150" w:firstLine="315"/>
      </w:pPr>
      <w:r>
        <w:rPr>
          <w:rFonts w:hint="eastAsia"/>
        </w:rPr>
        <w:t>注：</w:t>
      </w:r>
      <w:r>
        <w:rPr>
          <w:rFonts w:hint="eastAsia"/>
        </w:rPr>
        <w:t>AccountID</w:t>
      </w:r>
      <w:r>
        <w:rPr>
          <w:rFonts w:hint="eastAsia"/>
        </w:rPr>
        <w:t>为用户的登陆号</w:t>
      </w:r>
      <w:r>
        <w:rPr>
          <w:rFonts w:hint="eastAsia"/>
        </w:rPr>
        <w:t>:</w:t>
      </w:r>
      <w:r>
        <w:rPr>
          <w:rFonts w:hint="eastAsia"/>
        </w:rPr>
        <w:t>用户可以传空或传入正确的登录号；</w:t>
      </w:r>
      <w:r>
        <w:rPr>
          <w:rFonts w:hint="eastAsia"/>
        </w:rPr>
        <w:t>RequestID</w:t>
      </w:r>
      <w:r>
        <w:rPr>
          <w:rFonts w:hint="eastAsia"/>
        </w:rPr>
        <w:t>，</w:t>
      </w:r>
      <w:r>
        <w:rPr>
          <w:rFonts w:hint="eastAsia"/>
        </w:rPr>
        <w:t>SessionID</w:t>
      </w:r>
      <w:r>
        <w:rPr>
          <w:rFonts w:hint="eastAsia"/>
        </w:rPr>
        <w:t>两个字段目前版本无用</w:t>
      </w:r>
    </w:p>
    <w:p w:rsidR="009133B4" w:rsidRDefault="009133B4">
      <w:pPr>
        <w:ind w:firstLineChars="150" w:firstLine="315"/>
      </w:pPr>
    </w:p>
    <w:p w:rsidR="009133B4" w:rsidRDefault="00A21540">
      <w:pPr>
        <w:pStyle w:val="30"/>
        <w:numPr>
          <w:ilvl w:val="2"/>
          <w:numId w:val="19"/>
        </w:numPr>
      </w:pPr>
      <w:bookmarkStart w:id="867" w:name="_Toc459035116"/>
      <w:r>
        <w:t>Req</w:t>
      </w:r>
      <w:r>
        <w:rPr>
          <w:rFonts w:hint="eastAsia"/>
        </w:rPr>
        <w:t>Insert</w:t>
      </w:r>
      <w:r>
        <w:t>Order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867"/>
    </w:p>
    <w:p w:rsidR="009133B4" w:rsidRDefault="00A21540">
      <w:r>
        <w:rPr>
          <w:rFonts w:hint="eastAsia"/>
        </w:rPr>
        <w:t>用户发出下单请求。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6"/>
      </w:tblGrid>
      <w:tr w:rsidR="009133B4">
        <w:trPr>
          <w:trHeight w:val="641"/>
        </w:trPr>
        <w:tc>
          <w:tcPr>
            <w:tcW w:w="8536" w:type="dxa"/>
          </w:tcPr>
          <w:p w:rsidR="009133B4" w:rsidRDefault="00A21540">
            <w:r>
              <w:lastRenderedPageBreak/>
              <w:t xml:space="preserve">int ReqInsertOrder( struct </w:t>
            </w:r>
            <w:r>
              <w:rPr>
                <w:rFonts w:hint="eastAsia"/>
              </w:rPr>
              <w:t>CX1Ftdc</w:t>
            </w:r>
            <w:r>
              <w:t>InsertOrderField *pInsertOrderData );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pInsertOrderData</w:t>
      </w:r>
      <w:r>
        <w:rPr>
          <w:rFonts w:hint="eastAsia"/>
        </w:rPr>
        <w:t>:</w:t>
      </w:r>
      <w:r>
        <w:rPr>
          <w:rFonts w:hint="eastAsia"/>
        </w:rPr>
        <w:t>指向用户请求报单结构地址。用户请求报单结构：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2650"/>
        </w:trPr>
        <w:tc>
          <w:tcPr>
            <w:tcW w:w="8522" w:type="dxa"/>
          </w:tcPr>
          <w:p w:rsidR="009133B4" w:rsidRDefault="00A21540">
            <w:r>
              <w:rPr>
                <w:rFonts w:hint="eastAsia"/>
              </w:rPr>
              <w:t xml:space="preserve">struct </w:t>
            </w:r>
            <w:bookmarkStart w:id="868" w:name="OLE_LINK161"/>
            <w:bookmarkStart w:id="869" w:name="OLE_LINK162"/>
            <w:r>
              <w:rPr>
                <w:rFonts w:hint="eastAsia"/>
              </w:rPr>
              <w:t>CX1FtdcInsertOrderField</w:t>
            </w:r>
            <w:bookmarkEnd w:id="868"/>
            <w:bookmarkEnd w:id="869"/>
          </w:p>
          <w:p w:rsidR="009133B4" w:rsidRDefault="00A21540">
            <w:r>
              <w:rPr>
                <w:rFonts w:hint="eastAsia"/>
              </w:rPr>
              <w:t>{</w:t>
            </w:r>
          </w:p>
          <w:p w:rsidR="009133B4" w:rsidRDefault="00DB414E"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TX1FtdcAccountIDType       </w:t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AccountID;</w:t>
            </w:r>
            <w:r w:rsidR="00D72590" w:rsidRPr="00405062">
              <w:rPr>
                <w:rFonts w:hint="eastAsia"/>
              </w:rPr>
              <w:t xml:space="preserve"> </w:t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资金账户</w:t>
            </w:r>
          </w:p>
          <w:p w:rsidR="009133B4" w:rsidRDefault="00DB414E"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TX1FtdcLocalOrderIDType     </w:t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LocalOrderID;</w:t>
            </w:r>
            <w:r w:rsidR="00D72590" w:rsidRPr="00405062">
              <w:rPr>
                <w:rFonts w:hint="eastAsia"/>
              </w:rPr>
              <w:t xml:space="preserve"> </w:t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本地委托号</w:t>
            </w:r>
          </w:p>
          <w:p w:rsidR="009133B4" w:rsidRDefault="00DB414E"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TX1FtdcInstrumentIDType     </w:t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InstrumentID;</w:t>
            </w:r>
            <w:r w:rsidR="00D72590" w:rsidRPr="00405062">
              <w:rPr>
                <w:rFonts w:hint="eastAsia"/>
              </w:rPr>
              <w:t xml:space="preserve"> </w:t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合约代码</w:t>
            </w:r>
            <w:r w:rsidR="00A21540">
              <w:rPr>
                <w:rFonts w:hint="eastAsia"/>
              </w:rPr>
              <w:t xml:space="preserve"> </w:t>
            </w:r>
          </w:p>
          <w:p w:rsidR="009133B4" w:rsidRDefault="00DB414E"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TX1FtdcPriceType            </w:t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InsertPrice;</w:t>
            </w:r>
            <w:r w:rsidR="00D72590" w:rsidRPr="00405062">
              <w:rPr>
                <w:rFonts w:hint="eastAsia"/>
              </w:rPr>
              <w:t xml:space="preserve"> </w:t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报单价格</w:t>
            </w:r>
            <w:r w:rsidR="00A21540">
              <w:rPr>
                <w:rFonts w:hint="eastAsia"/>
              </w:rPr>
              <w:t xml:space="preserve"> </w:t>
            </w:r>
          </w:p>
          <w:p w:rsidR="009133B4" w:rsidRDefault="00DB414E"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TX1FtdcAmountType         </w:t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OrderAmount;</w:t>
            </w:r>
            <w:r w:rsidR="00D72590" w:rsidRPr="00405062">
              <w:rPr>
                <w:rFonts w:hint="eastAsia"/>
              </w:rPr>
              <w:t xml:space="preserve"> </w:t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报单数量</w:t>
            </w:r>
          </w:p>
          <w:p w:rsidR="009133B4" w:rsidRDefault="00DB414E"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TX1FtdcBuySellTypeType      </w:t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BuySellType;</w:t>
            </w:r>
            <w:r w:rsidR="00D72590" w:rsidRPr="00405062">
              <w:rPr>
                <w:rFonts w:hint="eastAsia"/>
              </w:rPr>
              <w:t xml:space="preserve"> </w:t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买卖标志</w:t>
            </w:r>
          </w:p>
          <w:p w:rsidR="009133B4" w:rsidRDefault="00DB414E"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TX1FtdcOpenCloseTypeType   </w:t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OpenCloseType;</w:t>
            </w:r>
            <w:r w:rsidR="00D72590" w:rsidRPr="00405062">
              <w:rPr>
                <w:rFonts w:hint="eastAsia"/>
              </w:rPr>
              <w:t xml:space="preserve"> </w:t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开平标志</w:t>
            </w:r>
          </w:p>
          <w:p w:rsidR="009133B4" w:rsidRDefault="00DB414E"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TX1FtdcSpeculatorType       </w:t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Speculator;</w:t>
            </w:r>
            <w:r w:rsidR="00D72590" w:rsidRPr="00405062">
              <w:rPr>
                <w:rFonts w:hint="eastAsia"/>
              </w:rPr>
              <w:t xml:space="preserve"> </w:t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投保类型</w:t>
            </w:r>
          </w:p>
          <w:p w:rsidR="009133B4" w:rsidRDefault="00DB414E"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TX1FtdcInsertType           </w:t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InsertType;  </w:t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自动单类别</w:t>
            </w:r>
            <w:r w:rsidR="00A21540">
              <w:rPr>
                <w:rFonts w:hint="eastAsia"/>
              </w:rPr>
              <w:t xml:space="preserve"> </w:t>
            </w:r>
          </w:p>
          <w:p w:rsidR="00D72590" w:rsidRDefault="00DB414E"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TX1FtdcOrderTypeType       </w:t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OrderType;  </w:t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报单类型</w:t>
            </w:r>
          </w:p>
          <w:p w:rsidR="009133B4" w:rsidRDefault="00DB414E">
            <w:r>
              <w:rPr>
                <w:rFonts w:hint="eastAsia"/>
              </w:rPr>
              <w:tab/>
            </w:r>
            <w:r w:rsidR="00D72590">
              <w:rPr>
                <w:rFonts w:hint="eastAsia"/>
              </w:rPr>
              <w:t xml:space="preserve">TX1FtdcOrderPropertyType   </w:t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OrderProperty;     </w:t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报单附加属性</w:t>
            </w:r>
          </w:p>
          <w:p w:rsidR="009133B4" w:rsidRDefault="00DB414E">
            <w:pPr>
              <w:rPr>
                <w:strike/>
              </w:rPr>
            </w:pP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TX1FtdcInstrumentTypeType   </w:t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InstrumentType; </w:t>
            </w:r>
            <w:r w:rsidR="00D72590" w:rsidRPr="00405062">
              <w:rPr>
                <w:rFonts w:hint="eastAsia"/>
              </w:rPr>
              <w:tab/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合约类型</w:t>
            </w:r>
          </w:p>
          <w:p w:rsidR="009133B4" w:rsidRDefault="00DB414E"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TX1FtdcAmountType           </w:t>
            </w:r>
            <w:r w:rsidR="00D72590" w:rsidRPr="00405062">
              <w:rPr>
                <w:rFonts w:hint="eastAsia"/>
              </w:rPr>
              <w:tab/>
            </w:r>
            <w:r w:rsidR="00D72590">
              <w:rPr>
                <w:rFonts w:hint="eastAsia"/>
              </w:rPr>
              <w:t xml:space="preserve">MinMatchAmount;    </w:t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最小成交量</w:t>
            </w:r>
          </w:p>
          <w:p w:rsidR="009133B4" w:rsidRDefault="00DB414E"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TX1FtdcReservedType          </w:t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ReservedType2;    </w:t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预留字段</w:t>
            </w:r>
            <w:r w:rsidR="00A21540">
              <w:rPr>
                <w:rFonts w:hint="eastAsia"/>
              </w:rPr>
              <w:t>2</w:t>
            </w:r>
          </w:p>
          <w:p w:rsidR="009133B4" w:rsidRDefault="00DB414E"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TX1FtdcRequestIDType         </w:t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RequestID;        </w:t>
            </w:r>
            <w:r w:rsidR="00D72590" w:rsidRPr="00405062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请求</w:t>
            </w:r>
            <w:r w:rsidR="00A21540">
              <w:rPr>
                <w:rFonts w:hint="eastAsia"/>
              </w:rPr>
              <w:t>ID</w:t>
            </w:r>
          </w:p>
          <w:p w:rsidR="009133B4" w:rsidRPr="00E46231" w:rsidRDefault="00DB414E">
            <w:r>
              <w:rPr>
                <w:rFonts w:hint="eastAsia"/>
              </w:rPr>
              <w:tab/>
            </w:r>
            <w:r w:rsidR="00A21540" w:rsidRPr="00E46231">
              <w:rPr>
                <w:rFonts w:hint="eastAsia"/>
              </w:rPr>
              <w:t xml:space="preserve">TX1FtdcCustomCategoryType    </w:t>
            </w:r>
            <w:r w:rsidR="00D72590" w:rsidRPr="00E46231">
              <w:rPr>
                <w:rFonts w:hint="eastAsia"/>
              </w:rPr>
              <w:tab/>
            </w:r>
            <w:r w:rsidR="00A21540" w:rsidRPr="00E46231">
              <w:rPr>
                <w:rFonts w:hint="eastAsia"/>
              </w:rPr>
              <w:t xml:space="preserve">CustomCategory;   </w:t>
            </w:r>
            <w:r w:rsidR="00D72590" w:rsidRPr="00E46231">
              <w:rPr>
                <w:rFonts w:hint="eastAsia"/>
              </w:rPr>
              <w:tab/>
            </w:r>
            <w:r w:rsidR="00A21540" w:rsidRPr="00E46231">
              <w:rPr>
                <w:rFonts w:hint="eastAsia"/>
              </w:rPr>
              <w:t>//</w:t>
            </w:r>
            <w:r w:rsidR="00A21540" w:rsidRPr="00E46231">
              <w:rPr>
                <w:rFonts w:hint="eastAsia"/>
              </w:rPr>
              <w:t>自定义类别</w:t>
            </w:r>
            <w:r w:rsidR="00E46231" w:rsidRPr="00E46231">
              <w:rPr>
                <w:rFonts w:hint="eastAsia"/>
                <w:color w:val="000000"/>
              </w:rPr>
              <w:t>(N/A)</w:t>
            </w:r>
          </w:p>
          <w:p w:rsidR="009133B4" w:rsidRPr="00E46231" w:rsidRDefault="00DB414E">
            <w:r>
              <w:rPr>
                <w:rFonts w:hint="eastAsia"/>
              </w:rPr>
              <w:tab/>
            </w:r>
            <w:r w:rsidR="00A21540" w:rsidRPr="00E46231">
              <w:rPr>
                <w:rFonts w:hint="eastAsia"/>
              </w:rPr>
              <w:t xml:space="preserve">TX1FtdcPriceType             </w:t>
            </w:r>
            <w:r w:rsidR="00D72590" w:rsidRPr="00E46231">
              <w:rPr>
                <w:rFonts w:hint="eastAsia"/>
              </w:rPr>
              <w:tab/>
            </w:r>
            <w:r w:rsidR="00A21540" w:rsidRPr="00E46231">
              <w:rPr>
                <w:rFonts w:hint="eastAsia"/>
              </w:rPr>
              <w:t xml:space="preserve">ProfitLossPrice;       </w:t>
            </w:r>
            <w:r w:rsidR="00D72590" w:rsidRPr="00E46231">
              <w:rPr>
                <w:rFonts w:hint="eastAsia"/>
              </w:rPr>
              <w:tab/>
            </w:r>
            <w:r w:rsidR="00A21540" w:rsidRPr="00E46231">
              <w:rPr>
                <w:rFonts w:hint="eastAsia"/>
              </w:rPr>
              <w:t>//</w:t>
            </w:r>
            <w:r w:rsidR="00A21540" w:rsidRPr="00E46231">
              <w:rPr>
                <w:rFonts w:hint="eastAsia"/>
              </w:rPr>
              <w:t>止盈止损价格</w:t>
            </w:r>
            <w:r w:rsidR="00E46231" w:rsidRPr="00E46231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</w:rPr>
              <w:t>};</w:t>
            </w:r>
          </w:p>
        </w:tc>
      </w:tr>
    </w:tbl>
    <w:p w:rsidR="009133B4" w:rsidRDefault="009133B4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577"/>
        <w:gridCol w:w="1685"/>
      </w:tblGrid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77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1685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2130" w:type="dxa"/>
          </w:tcPr>
          <w:p w:rsidR="009133B4" w:rsidRDefault="00A21540">
            <w:r>
              <w:t>M</w:t>
            </w:r>
          </w:p>
        </w:tc>
        <w:tc>
          <w:tcPr>
            <w:tcW w:w="2577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1685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LocalOrderID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9133B4" w:rsidRDefault="00F6179F">
            <w:pPr>
              <w:rPr>
                <w:b/>
              </w:rPr>
            </w:pPr>
            <w:r>
              <w:rPr>
                <w:rFonts w:hint="eastAsia"/>
                <w:b/>
              </w:rPr>
              <w:t>大于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，不重复</w:t>
            </w:r>
          </w:p>
        </w:tc>
        <w:tc>
          <w:tcPr>
            <w:tcW w:w="1685" w:type="dxa"/>
          </w:tcPr>
          <w:p w:rsidR="009133B4" w:rsidRDefault="00A21540">
            <w:r>
              <w:rPr>
                <w:rFonts w:hint="eastAsia"/>
              </w:rPr>
              <w:t>本地委托号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InstrumentID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1685" w:type="dxa"/>
          </w:tcPr>
          <w:p w:rsidR="009133B4" w:rsidRDefault="00A21540">
            <w:r>
              <w:rPr>
                <w:rFonts w:hint="eastAsia"/>
              </w:rPr>
              <w:t>合约代码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InsertPrice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1685" w:type="dxa"/>
          </w:tcPr>
          <w:p w:rsidR="009133B4" w:rsidRDefault="00A21540">
            <w:r>
              <w:rPr>
                <w:rFonts w:hint="eastAsia"/>
              </w:rPr>
              <w:t>报单价格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OrderAmount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1685" w:type="dxa"/>
          </w:tcPr>
          <w:p w:rsidR="009133B4" w:rsidRDefault="00A21540">
            <w:r>
              <w:rPr>
                <w:rFonts w:hint="eastAsia"/>
              </w:rPr>
              <w:t>报单数量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BuySellType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买；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卖</w:t>
            </w:r>
          </w:p>
        </w:tc>
        <w:tc>
          <w:tcPr>
            <w:tcW w:w="1685" w:type="dxa"/>
          </w:tcPr>
          <w:p w:rsidR="009133B4" w:rsidRDefault="00A21540">
            <w:r>
              <w:rPr>
                <w:rFonts w:hint="eastAsia"/>
              </w:rPr>
              <w:t>买卖标志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OpenCloseType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456ADB" w:rsidRDefault="00A21540" w:rsidP="00456ADB">
            <w:pPr>
              <w:ind w:left="105" w:hangingChars="50" w:hanging="105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开仓；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平仓；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平今</w:t>
            </w:r>
            <w:r w:rsidR="00456ADB">
              <w:rPr>
                <w:rFonts w:hint="eastAsia"/>
                <w:b/>
              </w:rPr>
              <w:t>;</w:t>
            </w:r>
            <w:r w:rsidR="00456ADB">
              <w:rPr>
                <w:b/>
              </w:rPr>
              <w:t xml:space="preserve"> 6</w:t>
            </w:r>
            <w:r w:rsidR="00456ADB">
              <w:rPr>
                <w:rFonts w:hint="eastAsia"/>
                <w:b/>
              </w:rPr>
              <w:t>期权执行</w:t>
            </w:r>
            <w:r w:rsidR="00456ADB">
              <w:rPr>
                <w:rFonts w:hint="eastAsia"/>
                <w:b/>
              </w:rPr>
              <w:t>; 7</w:t>
            </w:r>
            <w:r w:rsidR="00456ADB">
              <w:rPr>
                <w:rFonts w:hint="eastAsia"/>
                <w:b/>
              </w:rPr>
              <w:t>期权放弃</w:t>
            </w:r>
          </w:p>
        </w:tc>
        <w:tc>
          <w:tcPr>
            <w:tcW w:w="1685" w:type="dxa"/>
          </w:tcPr>
          <w:p w:rsidR="009133B4" w:rsidRDefault="00A21540">
            <w:r>
              <w:rPr>
                <w:rFonts w:hint="eastAsia"/>
              </w:rPr>
              <w:t>开平标志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Speculator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456ADB" w:rsidRDefault="00456AD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投机</w:t>
            </w:r>
            <w:r>
              <w:rPr>
                <w:rFonts w:hint="eastAsia"/>
                <w:b/>
              </w:rPr>
              <w:t>; 1</w:t>
            </w:r>
            <w:r>
              <w:rPr>
                <w:rFonts w:hint="eastAsia"/>
                <w:b/>
              </w:rPr>
              <w:t>套保</w:t>
            </w:r>
            <w:r>
              <w:rPr>
                <w:rFonts w:hint="eastAsia"/>
                <w:b/>
              </w:rPr>
              <w:t>; 2</w:t>
            </w:r>
            <w:r>
              <w:rPr>
                <w:rFonts w:hint="eastAsia"/>
                <w:b/>
              </w:rPr>
              <w:t>套利</w:t>
            </w:r>
          </w:p>
        </w:tc>
        <w:tc>
          <w:tcPr>
            <w:tcW w:w="1685" w:type="dxa"/>
          </w:tcPr>
          <w:p w:rsidR="009133B4" w:rsidRDefault="00A21540">
            <w:r>
              <w:rPr>
                <w:rFonts w:hint="eastAsia"/>
              </w:rPr>
              <w:t>投保类型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InsertType</w:t>
            </w:r>
          </w:p>
        </w:tc>
        <w:tc>
          <w:tcPr>
            <w:tcW w:w="2130" w:type="dxa"/>
          </w:tcPr>
          <w:p w:rsidR="009133B4" w:rsidRDefault="00A21540">
            <w:pPr>
              <w:tabs>
                <w:tab w:val="center" w:pos="957"/>
              </w:tabs>
            </w:pPr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E80CF9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普通单</w:t>
            </w:r>
            <w:r w:rsidR="00E80CF9">
              <w:rPr>
                <w:rFonts w:hint="eastAsia"/>
                <w:b/>
              </w:rPr>
              <w:t>; 2</w:t>
            </w:r>
            <w:r w:rsidR="00E80CF9">
              <w:rPr>
                <w:rFonts w:hint="eastAsia"/>
                <w:b/>
              </w:rPr>
              <w:t>自动单</w:t>
            </w:r>
          </w:p>
        </w:tc>
        <w:tc>
          <w:tcPr>
            <w:tcW w:w="1685" w:type="dxa"/>
          </w:tcPr>
          <w:p w:rsidR="009133B4" w:rsidRDefault="00A21540">
            <w:r>
              <w:rPr>
                <w:rFonts w:hint="eastAsia"/>
              </w:rPr>
              <w:t>委托类别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OrderType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9133B4" w:rsidRDefault="00E80CF9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限价</w:t>
            </w:r>
            <w:r>
              <w:rPr>
                <w:rFonts w:hint="eastAsia"/>
                <w:b/>
              </w:rPr>
              <w:t>; 2</w:t>
            </w:r>
            <w:r>
              <w:rPr>
                <w:rFonts w:hint="eastAsia"/>
                <w:b/>
              </w:rPr>
              <w:t>市价</w:t>
            </w:r>
            <w:r>
              <w:rPr>
                <w:rFonts w:hint="eastAsia"/>
                <w:b/>
              </w:rPr>
              <w:t xml:space="preserve">; 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套利</w:t>
            </w:r>
          </w:p>
        </w:tc>
        <w:tc>
          <w:tcPr>
            <w:tcW w:w="1685" w:type="dxa"/>
          </w:tcPr>
          <w:p w:rsidR="009133B4" w:rsidRDefault="00A21540">
            <w:r>
              <w:rPr>
                <w:rFonts w:hint="eastAsia"/>
              </w:rPr>
              <w:t>报单类型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OrderProperty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9133B4" w:rsidRDefault="00E80CF9">
            <w:pPr>
              <w:rPr>
                <w:b/>
              </w:rPr>
            </w:pPr>
            <w:r>
              <w:rPr>
                <w:b/>
              </w:rPr>
              <w:t>‘0’</w:t>
            </w:r>
            <w:r>
              <w:rPr>
                <w:rFonts w:hint="eastAsia"/>
                <w:b/>
              </w:rPr>
              <w:t>无属性订单</w:t>
            </w:r>
            <w:r>
              <w:rPr>
                <w:rFonts w:hint="eastAsia"/>
                <w:b/>
              </w:rPr>
              <w:t xml:space="preserve">; </w:t>
            </w:r>
            <w:r>
              <w:rPr>
                <w:b/>
              </w:rPr>
              <w:t>‘1’FAK</w:t>
            </w:r>
            <w:r>
              <w:rPr>
                <w:rFonts w:hint="eastAsia"/>
                <w:b/>
              </w:rPr>
              <w:t>订单</w:t>
            </w:r>
            <w:r>
              <w:rPr>
                <w:rFonts w:hint="eastAsia"/>
                <w:b/>
              </w:rPr>
              <w:t xml:space="preserve">; </w:t>
            </w:r>
            <w:r>
              <w:rPr>
                <w:b/>
              </w:rPr>
              <w:t>‘2’FOK</w:t>
            </w:r>
          </w:p>
        </w:tc>
        <w:tc>
          <w:tcPr>
            <w:tcW w:w="1685" w:type="dxa"/>
          </w:tcPr>
          <w:p w:rsidR="009133B4" w:rsidRDefault="00A21540">
            <w:r>
              <w:rPr>
                <w:rFonts w:hint="eastAsia"/>
              </w:rPr>
              <w:t>报单附加属性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InstrumentType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期货；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期权</w:t>
            </w:r>
          </w:p>
        </w:tc>
        <w:tc>
          <w:tcPr>
            <w:tcW w:w="1685" w:type="dxa"/>
          </w:tcPr>
          <w:p w:rsidR="009133B4" w:rsidRDefault="00A21540">
            <w:r>
              <w:rPr>
                <w:rFonts w:hint="eastAsia"/>
              </w:rPr>
              <w:t>合约类型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MinMatchAmount</w:t>
            </w:r>
          </w:p>
        </w:tc>
        <w:tc>
          <w:tcPr>
            <w:tcW w:w="2130" w:type="dxa"/>
          </w:tcPr>
          <w:p w:rsidR="009133B4" w:rsidRDefault="006B6F88">
            <w:r>
              <w:t>N</w:t>
            </w:r>
            <w:r w:rsidR="00A21540">
              <w:rPr>
                <w:rFonts w:hint="eastAsia"/>
              </w:rPr>
              <w:t>M</w:t>
            </w:r>
          </w:p>
        </w:tc>
        <w:tc>
          <w:tcPr>
            <w:tcW w:w="2577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1685" w:type="dxa"/>
          </w:tcPr>
          <w:p w:rsidR="009133B4" w:rsidRDefault="00A21540">
            <w:r>
              <w:rPr>
                <w:rFonts w:hint="eastAsia"/>
              </w:rPr>
              <w:t>最小成交量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ReservedType2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BLK</w:t>
            </w:r>
          </w:p>
        </w:tc>
        <w:tc>
          <w:tcPr>
            <w:tcW w:w="2577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1685" w:type="dxa"/>
          </w:tcPr>
          <w:p w:rsidR="009133B4" w:rsidRDefault="00A21540">
            <w:r>
              <w:rPr>
                <w:rFonts w:hint="eastAsia"/>
              </w:rPr>
              <w:t>预留字段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RequestID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NM</w:t>
            </w:r>
          </w:p>
        </w:tc>
        <w:tc>
          <w:tcPr>
            <w:tcW w:w="2577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1685" w:type="dxa"/>
          </w:tcPr>
          <w:p w:rsidR="009133B4" w:rsidRDefault="009133B4"/>
        </w:tc>
      </w:tr>
      <w:tr w:rsidR="009133B4"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lastRenderedPageBreak/>
              <w:t>CustomCategory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BLK</w:t>
            </w:r>
          </w:p>
        </w:tc>
        <w:tc>
          <w:tcPr>
            <w:tcW w:w="2577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1685" w:type="dxa"/>
          </w:tcPr>
          <w:p w:rsidR="009133B4" w:rsidRDefault="009133B4"/>
        </w:tc>
      </w:tr>
      <w:tr w:rsidR="009133B4"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ProfitLossPrice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BLK</w:t>
            </w:r>
          </w:p>
        </w:tc>
        <w:tc>
          <w:tcPr>
            <w:tcW w:w="2577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1685" w:type="dxa"/>
          </w:tcPr>
          <w:p w:rsidR="009133B4" w:rsidRDefault="009133B4"/>
        </w:tc>
      </w:tr>
      <w:tr w:rsidR="009133B4">
        <w:tc>
          <w:tcPr>
            <w:tcW w:w="2130" w:type="dxa"/>
          </w:tcPr>
          <w:p w:rsidR="009133B4" w:rsidRDefault="009133B4"/>
        </w:tc>
        <w:tc>
          <w:tcPr>
            <w:tcW w:w="2130" w:type="dxa"/>
          </w:tcPr>
          <w:p w:rsidR="009133B4" w:rsidRDefault="009133B4"/>
        </w:tc>
        <w:tc>
          <w:tcPr>
            <w:tcW w:w="2577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1685" w:type="dxa"/>
          </w:tcPr>
          <w:p w:rsidR="009133B4" w:rsidRDefault="009133B4"/>
        </w:tc>
      </w:tr>
    </w:tbl>
    <w:p w:rsidR="009133B4" w:rsidRDefault="009133B4">
      <w:pPr>
        <w:rPr>
          <w:b/>
        </w:rPr>
      </w:pPr>
    </w:p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5C1D5B" w:rsidRDefault="0066459E" w:rsidP="00B6436C">
      <w:pPr>
        <w:ind w:firstLine="420"/>
      </w:pPr>
      <w:r>
        <w:rPr>
          <w:rFonts w:hint="eastAsia"/>
        </w:rPr>
        <w:t>参见</w:t>
      </w:r>
      <w:r w:rsidR="009055D5">
        <w:rPr>
          <w:rFonts w:hint="eastAsia"/>
        </w:rPr>
        <w:t>附录一</w:t>
      </w:r>
      <w:r w:rsidR="009055D5">
        <w:rPr>
          <w:rFonts w:hint="eastAsia"/>
        </w:rPr>
        <w:t>(</w:t>
      </w:r>
      <w:r>
        <w:rPr>
          <w:rFonts w:hint="eastAsia"/>
        </w:rPr>
        <w:t>错误码表</w:t>
      </w:r>
      <w:r w:rsidR="009055D5">
        <w:rPr>
          <w:rFonts w:hint="eastAsia"/>
        </w:rPr>
        <w:t>)</w:t>
      </w:r>
    </w:p>
    <w:p w:rsidR="00A11D41" w:rsidRDefault="00A11D41" w:rsidP="00E77882">
      <w:pPr>
        <w:ind w:firstLineChars="150" w:firstLine="315"/>
      </w:pPr>
    </w:p>
    <w:p w:rsidR="009133B4" w:rsidRDefault="00A21540">
      <w:r>
        <w:rPr>
          <w:rFonts w:hint="eastAsia"/>
        </w:rPr>
        <w:t>说明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 xml:space="preserve">OrderType </w:t>
      </w:r>
      <w:r>
        <w:rPr>
          <w:rFonts w:hint="eastAsia"/>
        </w:rPr>
        <w:t>目前只支持输入：</w:t>
      </w:r>
    </w:p>
    <w:p w:rsidR="009133B4" w:rsidRDefault="00A21540">
      <w:pPr>
        <w:autoSpaceDE w:val="0"/>
        <w:autoSpaceDN w:val="0"/>
        <w:adjustRightInd w:val="0"/>
        <w:ind w:firstLineChars="150" w:firstLine="240"/>
        <w:jc w:val="left"/>
        <w:rPr>
          <w:rFonts w:ascii="宋体" w:hAnsi="Times New Roman" w:cs="宋体"/>
          <w:color w:val="000000"/>
          <w:kern w:val="0"/>
          <w:sz w:val="16"/>
          <w:szCs w:val="16"/>
        </w:rPr>
      </w:pPr>
      <w:r>
        <w:rPr>
          <w:rFonts w:ascii="宋体" w:hAnsi="Times New Roman" w:cs="宋体" w:hint="eastAsia"/>
          <w:color w:val="000000"/>
          <w:kern w:val="0"/>
          <w:sz w:val="16"/>
          <w:szCs w:val="16"/>
        </w:rPr>
        <w:t xml:space="preserve">#define DFITC_LIMITORDER                1 ///&lt; </w:t>
      </w:r>
      <w:r>
        <w:rPr>
          <w:rFonts w:ascii="宋体" w:hAnsi="Times New Roman" w:cs="宋体" w:hint="eastAsia"/>
          <w:color w:val="000000"/>
          <w:kern w:val="0"/>
          <w:sz w:val="16"/>
          <w:szCs w:val="16"/>
          <w:lang w:val="zh-CN"/>
        </w:rPr>
        <w:t>限价委托</w:t>
      </w:r>
    </w:p>
    <w:p w:rsidR="009133B4" w:rsidRDefault="00A21540">
      <w:pPr>
        <w:autoSpaceDE w:val="0"/>
        <w:autoSpaceDN w:val="0"/>
        <w:adjustRightInd w:val="0"/>
        <w:ind w:firstLineChars="150" w:firstLine="240"/>
        <w:jc w:val="left"/>
        <w:rPr>
          <w:rFonts w:ascii="宋体" w:hAnsi="Times New Roman" w:cs="宋体"/>
          <w:color w:val="000000"/>
          <w:kern w:val="0"/>
          <w:sz w:val="16"/>
          <w:szCs w:val="16"/>
        </w:rPr>
      </w:pPr>
      <w:r>
        <w:rPr>
          <w:rFonts w:ascii="宋体" w:hAnsi="Times New Roman" w:cs="宋体" w:hint="eastAsia"/>
          <w:color w:val="000000"/>
          <w:kern w:val="0"/>
          <w:sz w:val="16"/>
          <w:szCs w:val="16"/>
        </w:rPr>
        <w:t xml:space="preserve">#define DFITC_MKORDER                   2 ///&lt; </w:t>
      </w:r>
      <w:r>
        <w:rPr>
          <w:rFonts w:ascii="宋体" w:hAnsi="Times New Roman" w:cs="宋体" w:hint="eastAsia"/>
          <w:color w:val="000000"/>
          <w:kern w:val="0"/>
          <w:sz w:val="16"/>
          <w:szCs w:val="16"/>
          <w:lang w:val="zh-CN"/>
        </w:rPr>
        <w:t>市价委托</w:t>
      </w:r>
    </w:p>
    <w:p w:rsidR="009133B4" w:rsidRDefault="00A21540">
      <w:pPr>
        <w:autoSpaceDE w:val="0"/>
        <w:autoSpaceDN w:val="0"/>
        <w:adjustRightInd w:val="0"/>
        <w:ind w:firstLineChars="150" w:firstLine="240"/>
        <w:jc w:val="left"/>
        <w:rPr>
          <w:rFonts w:ascii="宋体" w:hAnsi="Times New Roman" w:cs="宋体"/>
          <w:color w:val="000000"/>
          <w:kern w:val="0"/>
          <w:sz w:val="16"/>
          <w:szCs w:val="16"/>
        </w:rPr>
      </w:pPr>
      <w:r>
        <w:rPr>
          <w:rFonts w:ascii="宋体" w:hAnsi="Times New Roman" w:cs="宋体" w:hint="eastAsia"/>
          <w:color w:val="000000"/>
          <w:kern w:val="0"/>
          <w:sz w:val="16"/>
          <w:szCs w:val="16"/>
        </w:rPr>
        <w:t xml:space="preserve">#define DFITC_ARBITRAGE                 4 ///&lt; </w:t>
      </w:r>
      <w:r>
        <w:rPr>
          <w:rFonts w:ascii="宋体" w:hAnsi="Times New Roman" w:cs="宋体" w:hint="eastAsia"/>
          <w:color w:val="000000"/>
          <w:kern w:val="0"/>
          <w:sz w:val="16"/>
          <w:szCs w:val="16"/>
          <w:lang w:val="zh-CN"/>
        </w:rPr>
        <w:t>套利委托</w:t>
      </w:r>
    </w:p>
    <w:p w:rsidR="009133B4" w:rsidRPr="007E043F" w:rsidRDefault="00A21540">
      <w:pPr>
        <w:ind w:firstLineChars="150" w:firstLine="240"/>
        <w:rPr>
          <w:rFonts w:ascii="宋体" w:hAnsi="Times New Roman" w:cs="宋体"/>
          <w:color w:val="000000"/>
          <w:kern w:val="0"/>
          <w:sz w:val="16"/>
          <w:szCs w:val="16"/>
        </w:rPr>
      </w:pPr>
      <w:r w:rsidRPr="007E043F">
        <w:rPr>
          <w:rFonts w:ascii="宋体" w:hAnsi="Times New Roman" w:cs="宋体" w:hint="eastAsia"/>
          <w:color w:val="000000"/>
          <w:kern w:val="0"/>
          <w:sz w:val="16"/>
          <w:szCs w:val="16"/>
        </w:rPr>
        <w:t xml:space="preserve">#define DFITC_EXTENSION                 8 ///&lt; </w:t>
      </w:r>
      <w:r>
        <w:rPr>
          <w:rFonts w:ascii="宋体" w:hAnsi="Times New Roman" w:cs="宋体" w:hint="eastAsia"/>
          <w:color w:val="000000"/>
          <w:kern w:val="0"/>
          <w:sz w:val="16"/>
          <w:szCs w:val="16"/>
          <w:lang w:val="zh-CN"/>
        </w:rPr>
        <w:t>展期互换委托</w:t>
      </w:r>
    </w:p>
    <w:p w:rsidR="009133B4" w:rsidRDefault="00A21540">
      <w:r>
        <w:rPr>
          <w:rFonts w:hint="eastAsia"/>
          <w:lang w:val="zh-CN"/>
        </w:rPr>
        <w:t>说明</w:t>
      </w:r>
      <w:r>
        <w:rPr>
          <w:rFonts w:hint="eastAsia"/>
        </w:rPr>
        <w:t>2</w:t>
      </w:r>
      <w:r>
        <w:rPr>
          <w:rFonts w:hint="eastAsia"/>
        </w:rPr>
        <w:t>：买卖，开平、投保、订单类型、订单属性这些字段不做判断，按照头文件指定数值输入，输入其他值也会被转不确定数值引起错误。</w:t>
      </w:r>
    </w:p>
    <w:p w:rsidR="009133B4" w:rsidRDefault="00A21540">
      <w:r>
        <w:rPr>
          <w:rFonts w:hint="eastAsia"/>
        </w:rPr>
        <w:t>目前期权期货的开平标志大商所为开或平</w:t>
      </w:r>
    </w:p>
    <w:p w:rsidR="009133B4" w:rsidRDefault="00A21540">
      <w:pPr>
        <w:rPr>
          <w:lang w:val="zh-CN"/>
        </w:rPr>
      </w:pPr>
      <w:r>
        <w:rPr>
          <w:rFonts w:hint="eastAsia"/>
        </w:rPr>
        <w:t>注意：用户输入的资金账号必须保证为</w:t>
      </w:r>
      <w:r>
        <w:rPr>
          <w:rFonts w:hint="eastAsia"/>
        </w:rPr>
        <w:t>12</w:t>
      </w:r>
      <w:r>
        <w:rPr>
          <w:rFonts w:hint="eastAsia"/>
        </w:rPr>
        <w:t>字节。</w:t>
      </w:r>
    </w:p>
    <w:p w:rsidR="009133B4" w:rsidRDefault="00A21540">
      <w:pPr>
        <w:pStyle w:val="30"/>
        <w:numPr>
          <w:ilvl w:val="2"/>
          <w:numId w:val="19"/>
        </w:numPr>
      </w:pPr>
      <w:bookmarkStart w:id="870" w:name="_Toc459035117"/>
      <w:r>
        <w:t>ReqCancelOrder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870"/>
    </w:p>
    <w:p w:rsidR="009133B4" w:rsidRDefault="00A21540">
      <w:r>
        <w:rPr>
          <w:rFonts w:hint="eastAsia"/>
        </w:rPr>
        <w:t>用户发出撤单请求。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 w:rsidTr="00D72590">
        <w:trPr>
          <w:trHeight w:val="445"/>
        </w:trPr>
        <w:tc>
          <w:tcPr>
            <w:tcW w:w="8522" w:type="dxa"/>
          </w:tcPr>
          <w:p w:rsidR="009133B4" w:rsidRDefault="00A21540">
            <w:r>
              <w:t xml:space="preserve">int ReqCancelOrder( struct </w:t>
            </w:r>
            <w:r>
              <w:rPr>
                <w:rFonts w:hint="eastAsia"/>
              </w:rPr>
              <w:t>CX1FtdcC</w:t>
            </w:r>
            <w:r>
              <w:t>ancelOrderField *pCancelOrderData );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pCancelOrderData</w:t>
      </w:r>
      <w:r>
        <w:rPr>
          <w:rFonts w:hint="eastAsia"/>
        </w:rPr>
        <w:t>:</w:t>
      </w:r>
      <w:r>
        <w:rPr>
          <w:rFonts w:hint="eastAsia"/>
        </w:rPr>
        <w:t>指向请求撤单结构地址。用户请求撤单结构：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2298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</w:t>
            </w:r>
            <w:r>
              <w:t>CancelOrderField</w:t>
            </w:r>
          </w:p>
          <w:p w:rsidR="009133B4" w:rsidRDefault="00A21540">
            <w:r>
              <w:t>{</w:t>
            </w:r>
          </w:p>
          <w:p w:rsidR="00D72590" w:rsidRDefault="00A21540">
            <w:r>
              <w:rPr>
                <w:rFonts w:hint="eastAsia"/>
              </w:rPr>
              <w:tab/>
            </w:r>
            <w:r w:rsidRPr="00405062">
              <w:rPr>
                <w:rFonts w:hint="eastAsia"/>
              </w:rPr>
              <w:t>TX1FtdcAccountIDType</w:t>
            </w:r>
            <w:r w:rsidRPr="00405062">
              <w:rPr>
                <w:rFonts w:hint="eastAsia"/>
              </w:rPr>
              <w:tab/>
            </w:r>
            <w:r w:rsidRPr="00405062">
              <w:rPr>
                <w:rFonts w:hint="eastAsia"/>
              </w:rPr>
              <w:tab/>
            </w:r>
            <w:r w:rsidRPr="00405062">
              <w:rPr>
                <w:rFonts w:hint="eastAsia"/>
              </w:rPr>
              <w:tab/>
              <w:t>AccountID;</w:t>
            </w:r>
            <w:r w:rsidRPr="00405062">
              <w:rPr>
                <w:rFonts w:hint="eastAsia"/>
              </w:rPr>
              <w:tab/>
            </w:r>
            <w:r w:rsidRPr="00405062">
              <w:rPr>
                <w:rFonts w:hint="eastAsia"/>
              </w:rPr>
              <w:tab/>
            </w:r>
            <w:r w:rsidRPr="00405062">
              <w:rPr>
                <w:rFonts w:hint="eastAsia"/>
              </w:rPr>
              <w:tab/>
              <w:t>//</w:t>
            </w:r>
            <w:r w:rsidRPr="00405062">
              <w:rPr>
                <w:rFonts w:hint="eastAsia"/>
              </w:rPr>
              <w:t>登陆账户</w:t>
            </w:r>
            <w:r w:rsidRPr="00405062"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TX1FtdcX1OrderIDType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X1OrderID;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柜台委托号</w:t>
            </w:r>
          </w:p>
          <w:p w:rsidR="009133B4" w:rsidRDefault="00A21540">
            <w:r>
              <w:rPr>
                <w:rFonts w:hint="eastAsia"/>
              </w:rPr>
              <w:tab/>
              <w:t>TX1FtdcLocalOrderIDType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LocalOrderID;</w:t>
            </w:r>
            <w:r>
              <w:rPr>
                <w:rFonts w:hint="eastAsia"/>
              </w:rPr>
              <w:tab/>
              <w:t xml:space="preserve">        //</w:t>
            </w:r>
            <w:r>
              <w:rPr>
                <w:rFonts w:hint="eastAsia"/>
              </w:rPr>
              <w:t>本地委托号</w:t>
            </w:r>
          </w:p>
          <w:p w:rsidR="00D72590" w:rsidRDefault="00A21540">
            <w:bookmarkStart w:id="871" w:name="OLE_LINK49"/>
            <w:r w:rsidRPr="00405062">
              <w:rPr>
                <w:rFonts w:hint="eastAsia"/>
              </w:rPr>
              <w:tab/>
            </w:r>
            <w:bookmarkEnd w:id="871"/>
            <w:r w:rsidRPr="00405062">
              <w:rPr>
                <w:rFonts w:hint="eastAsia"/>
              </w:rPr>
              <w:t>TX1FtdcInstrumentIDType</w:t>
            </w:r>
            <w:r w:rsidRPr="00405062">
              <w:rPr>
                <w:rFonts w:hint="eastAsia"/>
              </w:rPr>
              <w:tab/>
            </w:r>
            <w:r w:rsidRPr="00405062">
              <w:rPr>
                <w:rFonts w:hint="eastAsia"/>
              </w:rPr>
              <w:tab/>
              <w:t>InstrumentID;</w:t>
            </w:r>
            <w:r w:rsidRPr="00405062">
              <w:rPr>
                <w:rFonts w:hint="eastAsia"/>
              </w:rPr>
              <w:tab/>
              <w:t xml:space="preserve">        //</w:t>
            </w:r>
            <w:r w:rsidRPr="00405062">
              <w:rPr>
                <w:rFonts w:hint="eastAsia"/>
              </w:rPr>
              <w:t>合约代码</w:t>
            </w:r>
          </w:p>
          <w:p w:rsidR="009133B4" w:rsidRDefault="00A21540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RequestID;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pPr>
              <w:ind w:firstLineChars="200" w:firstLine="420"/>
            </w:pPr>
            <w:r>
              <w:rPr>
                <w:rFonts w:hint="eastAsia"/>
              </w:rPr>
              <w:t xml:space="preserve">TX1FtdcSessionIDType          SessionID;           </w:t>
            </w:r>
            <w:r w:rsidR="00DB414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t>};</w:t>
            </w:r>
          </w:p>
        </w:tc>
      </w:tr>
    </w:tbl>
    <w:p w:rsidR="009133B4" w:rsidRDefault="009133B4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133B4">
        <w:tc>
          <w:tcPr>
            <w:tcW w:w="2130" w:type="dxa"/>
          </w:tcPr>
          <w:p w:rsidR="009133B4" w:rsidRPr="00405062" w:rsidRDefault="00A21540">
            <w:pPr>
              <w:rPr>
                <w:b/>
              </w:rPr>
            </w:pPr>
            <w:r w:rsidRPr="00405062">
              <w:rPr>
                <w:rFonts w:hint="eastAsia"/>
              </w:rPr>
              <w:t>AccountID</w:t>
            </w:r>
          </w:p>
        </w:tc>
        <w:tc>
          <w:tcPr>
            <w:tcW w:w="2130" w:type="dxa"/>
          </w:tcPr>
          <w:p w:rsidR="009133B4" w:rsidRDefault="00405062"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Pr="00405062" w:rsidRDefault="00A21540" w:rsidP="006B6F88">
            <w:pPr>
              <w:rPr>
                <w:b/>
              </w:rPr>
            </w:pPr>
            <w:r w:rsidRPr="00405062">
              <w:rPr>
                <w:rFonts w:hint="eastAsia"/>
              </w:rPr>
              <w:t>登陆账户</w:t>
            </w:r>
            <w:r w:rsidRPr="00405062">
              <w:rPr>
                <w:rFonts w:hint="eastAsia"/>
              </w:rPr>
              <w:t>ID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X1OrderID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NM</w:t>
            </w:r>
          </w:p>
        </w:tc>
        <w:tc>
          <w:tcPr>
            <w:tcW w:w="2131" w:type="dxa"/>
          </w:tcPr>
          <w:p w:rsidR="009133B4" w:rsidRDefault="00B65DEB">
            <w:pPr>
              <w:rPr>
                <w:b/>
              </w:rPr>
            </w:pPr>
            <w:r>
              <w:rPr>
                <w:rFonts w:hint="eastAsia"/>
                <w:b/>
              </w:rPr>
              <w:t>大于等于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柜台委托号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LocalOrderID</w:t>
            </w:r>
          </w:p>
        </w:tc>
        <w:tc>
          <w:tcPr>
            <w:tcW w:w="2130" w:type="dxa"/>
          </w:tcPr>
          <w:p w:rsidR="009133B4" w:rsidRPr="00E24360" w:rsidRDefault="00B65DEB">
            <w:pPr>
              <w:rPr>
                <w:color w:val="000000"/>
              </w:rPr>
            </w:pPr>
            <w:r w:rsidRPr="00E24360">
              <w:rPr>
                <w:rFonts w:hint="eastAsia"/>
                <w:color w:val="000000"/>
              </w:rPr>
              <w:t>NM</w:t>
            </w:r>
          </w:p>
        </w:tc>
        <w:tc>
          <w:tcPr>
            <w:tcW w:w="2131" w:type="dxa"/>
          </w:tcPr>
          <w:p w:rsidR="009133B4" w:rsidRDefault="00B65DEB">
            <w:pPr>
              <w:rPr>
                <w:b/>
              </w:rPr>
            </w:pPr>
            <w:r>
              <w:rPr>
                <w:rFonts w:hint="eastAsia"/>
                <w:b/>
              </w:rPr>
              <w:t>大于等于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2131" w:type="dxa"/>
          </w:tcPr>
          <w:p w:rsidR="00B65DEB" w:rsidRPr="00B65DEB" w:rsidRDefault="00A21540">
            <w:r>
              <w:rPr>
                <w:rFonts w:hint="eastAsia"/>
              </w:rPr>
              <w:t>本地委托号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InstrumentID</w:t>
            </w:r>
          </w:p>
        </w:tc>
        <w:tc>
          <w:tcPr>
            <w:tcW w:w="2130" w:type="dxa"/>
          </w:tcPr>
          <w:p w:rsidR="009133B4" w:rsidRDefault="00104795"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9133B4" w:rsidRPr="00104795" w:rsidRDefault="009133B4"/>
        </w:tc>
        <w:tc>
          <w:tcPr>
            <w:tcW w:w="2131" w:type="dxa"/>
          </w:tcPr>
          <w:p w:rsidR="009133B4" w:rsidRPr="00104795" w:rsidRDefault="006B6F88" w:rsidP="006B6F88">
            <w:r>
              <w:rPr>
                <w:rFonts w:hint="eastAsia"/>
              </w:rPr>
              <w:t>合约号</w:t>
            </w:r>
            <w:r w:rsidRPr="00104795">
              <w:t xml:space="preserve"> 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RequestID</w:t>
            </w:r>
          </w:p>
        </w:tc>
        <w:tc>
          <w:tcPr>
            <w:tcW w:w="2130" w:type="dxa"/>
          </w:tcPr>
          <w:p w:rsidR="009133B4" w:rsidRDefault="00A07C04">
            <w:pPr>
              <w:rPr>
                <w:b/>
              </w:rPr>
            </w:pPr>
            <w:r>
              <w:t>N</w:t>
            </w:r>
            <w:r w:rsidR="00A21540"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SessionID</w:t>
            </w:r>
          </w:p>
        </w:tc>
        <w:tc>
          <w:tcPr>
            <w:tcW w:w="2130" w:type="dxa"/>
          </w:tcPr>
          <w:p w:rsidR="009133B4" w:rsidRPr="00E24360" w:rsidRDefault="00B65DEB">
            <w:pPr>
              <w:rPr>
                <w:b/>
                <w:color w:val="000000"/>
              </w:rPr>
            </w:pPr>
            <w:r w:rsidRPr="00E24360">
              <w:rPr>
                <w:rFonts w:hint="eastAsia"/>
                <w:color w:val="000000"/>
              </w:rPr>
              <w:t>NM</w:t>
            </w:r>
          </w:p>
        </w:tc>
        <w:tc>
          <w:tcPr>
            <w:tcW w:w="2131" w:type="dxa"/>
          </w:tcPr>
          <w:p w:rsidR="009133B4" w:rsidRDefault="00B65DEB">
            <w:pPr>
              <w:rPr>
                <w:b/>
              </w:rPr>
            </w:pPr>
            <w:r>
              <w:rPr>
                <w:rFonts w:hint="eastAsia"/>
                <w:b/>
              </w:rPr>
              <w:t>大于等于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2131" w:type="dxa"/>
          </w:tcPr>
          <w:p w:rsidR="009133B4" w:rsidRDefault="00A21540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  <w:r w:rsidR="00B65DEB">
              <w:rPr>
                <w:rFonts w:hint="eastAsia"/>
              </w:rPr>
              <w:t>，</w:t>
            </w:r>
          </w:p>
          <w:p w:rsidR="00B65DEB" w:rsidRDefault="00B65DEB">
            <w:pPr>
              <w:rPr>
                <w:b/>
              </w:rPr>
            </w:pPr>
            <w:r>
              <w:rPr>
                <w:rFonts w:hint="eastAsia"/>
              </w:rPr>
              <w:t>注意，如果</w:t>
            </w:r>
            <w:r>
              <w:rPr>
                <w:rFonts w:hint="eastAsia"/>
              </w:rPr>
              <w:lastRenderedPageBreak/>
              <w:t>LocalOrderID</w:t>
            </w:r>
            <w:r>
              <w:rPr>
                <w:rFonts w:hint="eastAsia"/>
              </w:rPr>
              <w:t>大于零，此字段为必填字段，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表示当前会话</w:t>
            </w:r>
          </w:p>
        </w:tc>
      </w:tr>
    </w:tbl>
    <w:p w:rsidR="009133B4" w:rsidRDefault="009133B4">
      <w:pPr>
        <w:rPr>
          <w:b/>
        </w:rPr>
      </w:pPr>
    </w:p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E77882" w:rsidRDefault="00DA1DC1" w:rsidP="00FC3024">
      <w:pPr>
        <w:ind w:firstLine="420"/>
      </w:pPr>
      <w:r>
        <w:rPr>
          <w:rFonts w:hint="eastAsia"/>
        </w:rPr>
        <w:t>参见附录一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p w:rsidR="007A0D43" w:rsidRDefault="007A0D43" w:rsidP="00E77882">
      <w:pPr>
        <w:ind w:firstLineChars="150" w:firstLine="315"/>
      </w:pPr>
    </w:p>
    <w:p w:rsidR="009133B4" w:rsidRDefault="00A21540">
      <w:pPr>
        <w:rPr>
          <w:b/>
        </w:rPr>
      </w:pPr>
      <w:r>
        <w:rPr>
          <w:rFonts w:hint="eastAsia"/>
          <w:b/>
        </w:rPr>
        <w:t>说明：</w:t>
      </w:r>
    </w:p>
    <w:p w:rsidR="009133B4" w:rsidRDefault="00A21540">
      <w:r>
        <w:rPr>
          <w:rFonts w:hint="eastAsia"/>
        </w:rPr>
        <w:tab/>
      </w:r>
      <w:r>
        <w:rPr>
          <w:rFonts w:hint="eastAsia"/>
        </w:rPr>
        <w:t>当发起撤单时，</w:t>
      </w:r>
      <w:r>
        <w:rPr>
          <w:rFonts w:hint="eastAsia"/>
        </w:rPr>
        <w:t>X1OrderID</w:t>
      </w:r>
      <w:r>
        <w:rPr>
          <w:rFonts w:hint="eastAsia"/>
        </w:rPr>
        <w:t>和</w:t>
      </w:r>
      <w:r>
        <w:rPr>
          <w:rFonts w:hint="eastAsia"/>
        </w:rPr>
        <w:t>LocalOrderID</w:t>
      </w:r>
      <w:r w:rsidR="00B65DEB">
        <w:rPr>
          <w:rFonts w:hint="eastAsia"/>
        </w:rPr>
        <w:t>+SessionID</w:t>
      </w:r>
      <w:r w:rsidR="00B65DEB">
        <w:rPr>
          <w:rFonts w:hint="eastAsia"/>
        </w:rPr>
        <w:t>两种方式任意选择</w:t>
      </w:r>
      <w:r>
        <w:rPr>
          <w:rFonts w:hint="eastAsia"/>
        </w:rPr>
        <w:t>其中一个即可，如果</w:t>
      </w:r>
      <w:r w:rsidR="00B65DEB">
        <w:rPr>
          <w:rFonts w:hint="eastAsia"/>
        </w:rPr>
        <w:t>X1OrderID</w:t>
      </w:r>
      <w:r w:rsidR="00B65DEB">
        <w:rPr>
          <w:rFonts w:hint="eastAsia"/>
        </w:rPr>
        <w:t>和</w:t>
      </w:r>
      <w:r w:rsidR="00B65DEB">
        <w:rPr>
          <w:rFonts w:hint="eastAsia"/>
        </w:rPr>
        <w:t>LocalOrderID</w:t>
      </w:r>
      <w:r>
        <w:rPr>
          <w:rFonts w:hint="eastAsia"/>
        </w:rPr>
        <w:t>两个值都输入了，程序将优先使用</w:t>
      </w:r>
      <w:r>
        <w:rPr>
          <w:rFonts w:hint="eastAsia"/>
        </w:rPr>
        <w:t>X1OrderID</w:t>
      </w:r>
      <w:r>
        <w:rPr>
          <w:rFonts w:hint="eastAsia"/>
        </w:rPr>
        <w:t>（两者同时小于等于</w:t>
      </w:r>
      <w:r>
        <w:rPr>
          <w:rFonts w:hint="eastAsia"/>
        </w:rPr>
        <w:t>0</w:t>
      </w:r>
      <w:r>
        <w:rPr>
          <w:rFonts w:hint="eastAsia"/>
        </w:rPr>
        <w:t>时，则无法撤单成功）。</w:t>
      </w:r>
    </w:p>
    <w:p w:rsidR="009133B4" w:rsidRDefault="00A21540">
      <w:pPr>
        <w:ind w:firstLine="420"/>
      </w:pPr>
      <w:r>
        <w:rPr>
          <w:rFonts w:hint="eastAsia"/>
        </w:rPr>
        <w:t>注意，当客户端使用</w:t>
      </w:r>
      <w:r>
        <w:rPr>
          <w:rFonts w:hint="eastAsia"/>
        </w:rPr>
        <w:t>API</w:t>
      </w:r>
      <w:r>
        <w:rPr>
          <w:rFonts w:hint="eastAsia"/>
        </w:rPr>
        <w:t>的登出后，再登陆到前置后，此时需要用</w:t>
      </w:r>
      <w:r>
        <w:rPr>
          <w:rFonts w:hint="eastAsia"/>
        </w:rPr>
        <w:t xml:space="preserve">LocalOrderID </w:t>
      </w:r>
      <w:r>
        <w:rPr>
          <w:rFonts w:hint="eastAsia"/>
        </w:rPr>
        <w:t>加</w:t>
      </w:r>
      <w:r>
        <w:rPr>
          <w:rFonts w:hint="eastAsia"/>
        </w:rPr>
        <w:t xml:space="preserve"> SessionID</w:t>
      </w:r>
      <w:r>
        <w:rPr>
          <w:rFonts w:hint="eastAsia"/>
        </w:rPr>
        <w:t>进行撤单。</w:t>
      </w:r>
    </w:p>
    <w:p w:rsidR="009133B4" w:rsidRDefault="00A21540">
      <w:pPr>
        <w:ind w:firstLine="420"/>
      </w:pPr>
      <w:r>
        <w:rPr>
          <w:rFonts w:hint="eastAsia"/>
        </w:rPr>
        <w:t>当柜台重启后，需要使用</w:t>
      </w:r>
      <w:r>
        <w:rPr>
          <w:rFonts w:hint="eastAsia"/>
        </w:rPr>
        <w:t>X1OrderID</w:t>
      </w:r>
      <w:r>
        <w:rPr>
          <w:rFonts w:hint="eastAsia"/>
        </w:rPr>
        <w:t>进行撤单。</w:t>
      </w:r>
    </w:p>
    <w:p w:rsidR="009133B4" w:rsidRDefault="00A21540">
      <w:pPr>
        <w:ind w:firstLine="420"/>
      </w:pPr>
      <w:r>
        <w:rPr>
          <w:rFonts w:hint="eastAsia"/>
        </w:rPr>
        <w:t>撤单不检查账户</w:t>
      </w:r>
      <w:r>
        <w:rPr>
          <w:rFonts w:hint="eastAsia"/>
        </w:rPr>
        <w:t>id</w:t>
      </w:r>
      <w:r>
        <w:rPr>
          <w:rFonts w:hint="eastAsia"/>
        </w:rPr>
        <w:t>和合约代码。</w:t>
      </w:r>
    </w:p>
    <w:p w:rsidR="009133B4" w:rsidRDefault="00A21540">
      <w:pPr>
        <w:pStyle w:val="30"/>
        <w:numPr>
          <w:ilvl w:val="2"/>
          <w:numId w:val="19"/>
        </w:numPr>
      </w:pPr>
      <w:bookmarkStart w:id="872" w:name="_Toc428352341"/>
      <w:bookmarkStart w:id="873" w:name="_Toc459035118"/>
      <w:r>
        <w:t>ReqQryOrderInfo</w:t>
      </w:r>
      <w:r>
        <w:rPr>
          <w:rFonts w:hint="eastAsia"/>
        </w:rPr>
        <w:t>方法</w:t>
      </w:r>
      <w:bookmarkEnd w:id="872"/>
      <w:bookmarkEnd w:id="873"/>
    </w:p>
    <w:p w:rsidR="009133B4" w:rsidRDefault="00A21540">
      <w:r>
        <w:rPr>
          <w:rFonts w:hint="eastAsia"/>
        </w:rPr>
        <w:t>用户发出当日委托查询请求。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 w:rsidTr="00DB414E">
        <w:trPr>
          <w:trHeight w:val="356"/>
        </w:trPr>
        <w:tc>
          <w:tcPr>
            <w:tcW w:w="8522" w:type="dxa"/>
          </w:tcPr>
          <w:p w:rsidR="009133B4" w:rsidRDefault="00A21540">
            <w:r>
              <w:t xml:space="preserve">int ReqQryOrderInfo (struct </w:t>
            </w:r>
            <w:r>
              <w:rPr>
                <w:rFonts w:hint="eastAsia"/>
              </w:rPr>
              <w:t>CX1FtdcQryOrderField</w:t>
            </w:r>
            <w:r>
              <w:t xml:space="preserve"> *pOrderData);</w:t>
            </w:r>
          </w:p>
        </w:tc>
      </w:tr>
    </w:tbl>
    <w:p w:rsidR="009133B4" w:rsidRDefault="009133B4">
      <w:pPr>
        <w:rPr>
          <w:b/>
        </w:rPr>
      </w:pPr>
    </w:p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pOrderData</w:t>
      </w:r>
      <w:r>
        <w:rPr>
          <w:rFonts w:hint="eastAsia"/>
        </w:rPr>
        <w:t>：指向请求当日委托查询结构地址。用户请求当日委托查询结构：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 w:rsidTr="00E46231">
        <w:trPr>
          <w:trHeight w:val="1054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CX1FtdcQryOrderField</w:t>
            </w:r>
            <w:r>
              <w:t xml:space="preserve"> 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ab/>
              <w:t>TX1FtdcRequestIDType</w:t>
            </w:r>
            <w:r w:rsidR="00D72590">
              <w:rPr>
                <w:rFonts w:hint="eastAsia"/>
              </w:rPr>
              <w:tab/>
            </w:r>
            <w:r w:rsidR="00D72590">
              <w:rPr>
                <w:rFonts w:hint="eastAsia"/>
              </w:rPr>
              <w:tab/>
              <w:t xml:space="preserve">   </w:t>
            </w:r>
            <w:r w:rsidR="00D72590">
              <w:rPr>
                <w:rFonts w:hint="eastAsia"/>
              </w:rPr>
              <w:tab/>
            </w:r>
            <w:r>
              <w:rPr>
                <w:rFonts w:hint="eastAsia"/>
              </w:rPr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D72590">
              <w:rPr>
                <w:rFonts w:hint="eastAsia"/>
              </w:rPr>
              <w:tab/>
            </w:r>
            <w:r>
              <w:rPr>
                <w:rFonts w:hint="eastAsia"/>
              </w:rPr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TX1FtdcInstrumentTypeType</w:t>
            </w:r>
            <w:r>
              <w:rPr>
                <w:rFonts w:hint="eastAsia"/>
              </w:rPr>
              <w:tab/>
            </w:r>
            <w:r w:rsidR="00D72590">
              <w:rPr>
                <w:rFonts w:hint="eastAsia"/>
              </w:rPr>
              <w:tab/>
            </w:r>
            <w:r>
              <w:rPr>
                <w:rFonts w:hint="eastAsia"/>
              </w:rPr>
              <w:t>InstrumentType;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9133B4" w:rsidRDefault="00D72590">
            <w:pPr>
              <w:ind w:firstLine="420"/>
            </w:pPr>
            <w:r>
              <w:rPr>
                <w:rFonts w:hint="eastAsia"/>
              </w:rPr>
              <w:t>TX1FtdcCustomCategoryType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CustomCategory; </w:t>
            </w:r>
            <w:r w:rsidR="00A21540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ab/>
              <w:t>//</w:t>
            </w:r>
            <w:r w:rsidR="00A21540">
              <w:rPr>
                <w:rFonts w:hint="eastAsia"/>
              </w:rPr>
              <w:t>自定义类别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TX1FtdcOrderAnswerStatusType </w:t>
            </w:r>
            <w:r w:rsidR="00D72590">
              <w:rPr>
                <w:rFonts w:hint="eastAsia"/>
              </w:rPr>
              <w:tab/>
              <w:t xml:space="preserve">OrderStatus;    </w:t>
            </w:r>
            <w:r w:rsidR="00D72590">
              <w:t xml:space="preserve">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委托状态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>T</w:t>
            </w:r>
            <w:r w:rsidR="00D72590">
              <w:rPr>
                <w:rFonts w:hint="eastAsia"/>
              </w:rPr>
              <w:t xml:space="preserve">X1FtdcOrderTypeType       </w:t>
            </w:r>
            <w:r w:rsidR="00D72590">
              <w:rPr>
                <w:rFonts w:hint="eastAsia"/>
              </w:rPr>
              <w:tab/>
            </w:r>
            <w:r>
              <w:rPr>
                <w:rFonts w:hint="eastAsia"/>
              </w:rPr>
              <w:t>OrderType;           //</w:t>
            </w:r>
            <w:r>
              <w:rPr>
                <w:rFonts w:hint="eastAsia"/>
              </w:rPr>
              <w:t>报单类型</w:t>
            </w:r>
          </w:p>
          <w:p w:rsidR="009133B4" w:rsidRPr="00E46231" w:rsidRDefault="00D72590">
            <w:pPr>
              <w:ind w:firstLine="420"/>
            </w:pPr>
            <w:r w:rsidRPr="00E46231">
              <w:rPr>
                <w:rFonts w:hint="eastAsia"/>
              </w:rPr>
              <w:t xml:space="preserve">TX1FtdcX1OrderIDType      </w:t>
            </w:r>
            <w:r w:rsidRPr="00E46231">
              <w:rPr>
                <w:rFonts w:hint="eastAsia"/>
              </w:rPr>
              <w:tab/>
            </w:r>
            <w:r w:rsidR="00A21540" w:rsidRPr="00E46231">
              <w:rPr>
                <w:rFonts w:hint="eastAsia"/>
              </w:rPr>
              <w:t>X1OrderID;           //</w:t>
            </w:r>
            <w:r w:rsidR="00A21540" w:rsidRPr="00E46231">
              <w:rPr>
                <w:rFonts w:hint="eastAsia"/>
              </w:rPr>
              <w:t>柜台委托号</w:t>
            </w:r>
            <w:r w:rsidR="00E46231" w:rsidRPr="00E46231">
              <w:rPr>
                <w:rFonts w:hint="eastAsia"/>
                <w:color w:val="000000"/>
              </w:rPr>
              <w:t>(N/A)</w:t>
            </w:r>
          </w:p>
          <w:p w:rsidR="009133B4" w:rsidRPr="00E46231" w:rsidRDefault="00A21540">
            <w:pPr>
              <w:ind w:firstLine="420"/>
            </w:pPr>
            <w:r w:rsidRPr="00E46231">
              <w:rPr>
                <w:rFonts w:hint="eastAsia"/>
              </w:rPr>
              <w:t>TX</w:t>
            </w:r>
            <w:r w:rsidR="00D72590" w:rsidRPr="00E46231">
              <w:rPr>
                <w:rFonts w:hint="eastAsia"/>
              </w:rPr>
              <w:t xml:space="preserve">1FtdcLocalOrderIDType     </w:t>
            </w:r>
            <w:r w:rsidR="00D72590" w:rsidRPr="00E46231">
              <w:rPr>
                <w:rFonts w:hint="eastAsia"/>
              </w:rPr>
              <w:tab/>
            </w:r>
            <w:r w:rsidRPr="00E46231">
              <w:rPr>
                <w:rFonts w:hint="eastAsia"/>
              </w:rPr>
              <w:t>LocalOrderID;         //</w:t>
            </w:r>
            <w:r w:rsidRPr="00E46231">
              <w:rPr>
                <w:rFonts w:hint="eastAsia"/>
              </w:rPr>
              <w:t>本地委托号</w:t>
            </w:r>
            <w:r w:rsidR="00E46231" w:rsidRPr="00E46231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>TX</w:t>
            </w:r>
            <w:r w:rsidR="00D72590">
              <w:rPr>
                <w:rFonts w:hint="eastAsia"/>
              </w:rPr>
              <w:t xml:space="preserve">1FtdcInstrumentIDType   </w:t>
            </w:r>
            <w:r w:rsidR="00D72590">
              <w:rPr>
                <w:rFonts w:hint="eastAsia"/>
              </w:rPr>
              <w:tab/>
            </w:r>
            <w:r>
              <w:rPr>
                <w:rFonts w:hint="eastAsia"/>
              </w:rPr>
              <w:t>InstrumentID;         //</w:t>
            </w:r>
            <w:r>
              <w:rPr>
                <w:rFonts w:hint="eastAsia"/>
              </w:rPr>
              <w:t>合约代码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pPr>
        <w:ind w:firstLineChars="150" w:firstLine="315"/>
      </w:pPr>
      <w:r>
        <w:rPr>
          <w:rFonts w:hint="eastAsia"/>
        </w:rPr>
        <w:t>0</w:t>
      </w:r>
      <w:r>
        <w:rPr>
          <w:rFonts w:hint="eastAsia"/>
        </w:rPr>
        <w:t>：请求发送成功。</w:t>
      </w:r>
    </w:p>
    <w:p w:rsidR="00E77882" w:rsidRDefault="00E77882" w:rsidP="00E77882">
      <w:pPr>
        <w:ind w:firstLineChars="150" w:firstLine="315"/>
      </w:pPr>
      <w:r>
        <w:rPr>
          <w:rFonts w:hint="eastAsia"/>
        </w:rPr>
        <w:t>-1</w:t>
      </w:r>
      <w:r>
        <w:rPr>
          <w:rFonts w:hint="eastAsia"/>
        </w:rPr>
        <w:t>：请求发送失败。</w:t>
      </w:r>
    </w:p>
    <w:p w:rsidR="00E77882" w:rsidRDefault="00E77882" w:rsidP="00E77882">
      <w:pPr>
        <w:ind w:firstLineChars="150" w:firstLine="315"/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：字符串溢出</w:t>
      </w:r>
    </w:p>
    <w:p w:rsidR="00E77882" w:rsidRDefault="00E77882" w:rsidP="00E77882">
      <w:pPr>
        <w:ind w:firstLineChars="150" w:firstLine="315"/>
      </w:pPr>
      <w:r>
        <w:rPr>
          <w:rFonts w:hint="eastAsia"/>
        </w:rPr>
        <w:t xml:space="preserve">-3:  </w:t>
      </w:r>
      <w:r>
        <w:rPr>
          <w:rFonts w:hint="eastAsia"/>
        </w:rPr>
        <w:t>请求</w:t>
      </w:r>
      <w:r>
        <w:t>包含非法字符。</w:t>
      </w:r>
    </w:p>
    <w:p w:rsidR="009133B4" w:rsidRDefault="00A21540">
      <w:r>
        <w:rPr>
          <w:rFonts w:hint="eastAsia"/>
          <w:b/>
        </w:rPr>
        <w:t>说明：</w:t>
      </w:r>
      <w:r>
        <w:rPr>
          <w:rFonts w:hint="eastAsia"/>
        </w:rPr>
        <w:t>这里有丰富的查询条件设置，如果想查询所有委托记录，则只需要输入</w:t>
      </w:r>
      <w:r>
        <w:rPr>
          <w:rFonts w:hint="eastAsia"/>
        </w:rPr>
        <w:t>AccountID</w:t>
      </w:r>
      <w:r>
        <w:rPr>
          <w:rFonts w:hint="eastAsia"/>
        </w:rPr>
        <w:t>和</w:t>
      </w:r>
      <w:r>
        <w:rPr>
          <w:rFonts w:hint="eastAsia"/>
        </w:rPr>
        <w:t>InstrumentType</w:t>
      </w:r>
      <w:r>
        <w:rPr>
          <w:rFonts w:hint="eastAsia"/>
        </w:rPr>
        <w:t>即可。</w:t>
      </w:r>
    </w:p>
    <w:p w:rsidR="009133B4" w:rsidRDefault="00A21540">
      <w:r>
        <w:rPr>
          <w:rFonts w:hint="eastAsia"/>
        </w:rPr>
        <w:lastRenderedPageBreak/>
        <w:t>查询处于某状态的报单，则中需要将</w:t>
      </w:r>
      <w:r>
        <w:rPr>
          <w:rFonts w:hint="eastAsia"/>
        </w:rPr>
        <w:t>OrderStatus</w:t>
      </w:r>
      <w:r>
        <w:rPr>
          <w:rFonts w:hint="eastAsia"/>
        </w:rPr>
        <w:t>设置为相应报单状态的值即可，如</w:t>
      </w:r>
      <w:r>
        <w:rPr>
          <w:rFonts w:hint="eastAsia"/>
        </w:rPr>
        <w:t>3</w:t>
      </w:r>
      <w:r>
        <w:rPr>
          <w:rFonts w:hint="eastAsia"/>
        </w:rPr>
        <w:t>表示未成交在队列的单子。</w:t>
      </w:r>
      <w:r w:rsidRPr="00E24360">
        <w:rPr>
          <w:rFonts w:hint="eastAsia"/>
          <w:b/>
          <w:color w:val="000000"/>
        </w:rPr>
        <w:t>（注意</w:t>
      </w:r>
      <w:r w:rsidRPr="00E24360">
        <w:rPr>
          <w:rFonts w:hint="eastAsia"/>
          <w:b/>
          <w:color w:val="000000"/>
        </w:rPr>
        <w:t>OrderStatus</w:t>
      </w:r>
      <w:r w:rsidRPr="00E24360">
        <w:rPr>
          <w:rFonts w:hint="eastAsia"/>
          <w:b/>
          <w:color w:val="000000"/>
        </w:rPr>
        <w:t>和</w:t>
      </w:r>
      <w:r w:rsidRPr="00E24360">
        <w:rPr>
          <w:rFonts w:hint="eastAsia"/>
          <w:b/>
          <w:color w:val="000000"/>
        </w:rPr>
        <w:t>OrderType</w:t>
      </w:r>
      <w:r w:rsidRPr="00E24360">
        <w:rPr>
          <w:rFonts w:hint="eastAsia"/>
          <w:b/>
          <w:color w:val="000000"/>
        </w:rPr>
        <w:t>查询条件该版本暂不支持）</w:t>
      </w:r>
    </w:p>
    <w:p w:rsidR="009133B4" w:rsidRDefault="00A21540">
      <w:r>
        <w:rPr>
          <w:rFonts w:hint="eastAsia"/>
        </w:rPr>
        <w:t>查询指定报单类型的单子，如限价单或市价单等。</w:t>
      </w:r>
    </w:p>
    <w:p w:rsidR="009133B4" w:rsidRPr="00E24360" w:rsidRDefault="00FF3BE7">
      <w:pPr>
        <w:rPr>
          <w:color w:val="000000"/>
        </w:rPr>
      </w:pPr>
      <w:r w:rsidRPr="00E24360">
        <w:rPr>
          <w:rFonts w:hint="eastAsia"/>
          <w:color w:val="000000"/>
        </w:rPr>
        <w:t>废单仅支持下单的委托查询。（</w:t>
      </w:r>
      <w:r w:rsidRPr="00E24360">
        <w:rPr>
          <w:rFonts w:hint="eastAsia"/>
          <w:color w:val="000000"/>
        </w:rPr>
        <w:t>V2.1</w:t>
      </w:r>
      <w:r w:rsidRPr="00E24360">
        <w:rPr>
          <w:rFonts w:hint="eastAsia"/>
          <w:color w:val="000000"/>
        </w:rPr>
        <w:t>版本）</w:t>
      </w:r>
    </w:p>
    <w:p w:rsidR="009133B4" w:rsidRDefault="00A21540">
      <w:r>
        <w:rPr>
          <w:rFonts w:hint="eastAsia"/>
        </w:rPr>
        <w:t>废单的价格均显示为</w:t>
      </w:r>
      <w:r>
        <w:rPr>
          <w:rFonts w:hint="eastAsia"/>
        </w:rPr>
        <w:t>0.</w:t>
      </w:r>
    </w:p>
    <w:p w:rsidR="009133B4" w:rsidRDefault="00A21540">
      <w:pPr>
        <w:pStyle w:val="30"/>
        <w:numPr>
          <w:ilvl w:val="2"/>
          <w:numId w:val="19"/>
        </w:numPr>
      </w:pPr>
      <w:bookmarkStart w:id="874" w:name="_Toc428352339"/>
      <w:bookmarkStart w:id="875" w:name="_Toc459035119"/>
      <w:r>
        <w:rPr>
          <w:rFonts w:hint="eastAsia"/>
        </w:rPr>
        <w:t>Req</w:t>
      </w:r>
      <w:r>
        <w:t>QryPosition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874"/>
      <w:bookmarkEnd w:id="875"/>
    </w:p>
    <w:p w:rsidR="009133B4" w:rsidRDefault="00A21540">
      <w:r>
        <w:rPr>
          <w:rFonts w:hint="eastAsia"/>
        </w:rPr>
        <w:t>用户发出持仓查询请求。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 w:rsidTr="006500B2">
        <w:trPr>
          <w:trHeight w:val="283"/>
        </w:trPr>
        <w:tc>
          <w:tcPr>
            <w:tcW w:w="8522" w:type="dxa"/>
          </w:tcPr>
          <w:p w:rsidR="009133B4" w:rsidRDefault="00A21540">
            <w:r>
              <w:t xml:space="preserve">int ReqQryPosition( struct </w:t>
            </w:r>
            <w:r>
              <w:rPr>
                <w:rFonts w:hint="eastAsia"/>
              </w:rPr>
              <w:t>CX1FtdcQryPositionField</w:t>
            </w:r>
            <w:r>
              <w:t>*pPositionData );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rPr>
          <w:rFonts w:hint="eastAsia"/>
        </w:rPr>
        <w:t>pPositionData</w:t>
      </w:r>
      <w:r>
        <w:rPr>
          <w:rFonts w:hint="eastAsia"/>
        </w:rPr>
        <w:t>：指向请求持仓查询结构地址。用户请求持仓查询结构：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815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 xml:space="preserve">struct </w:t>
            </w:r>
            <w:r>
              <w:rPr>
                <w:rFonts w:hint="eastAsia"/>
              </w:rPr>
              <w:t>CX1FtdcQryPositionField</w:t>
            </w:r>
          </w:p>
          <w:p w:rsidR="009133B4" w:rsidRDefault="00A21540">
            <w:pPr>
              <w:jc w:val="left"/>
            </w:pPr>
            <w:r>
              <w:t>{</w:t>
            </w:r>
          </w:p>
          <w:p w:rsidR="009133B4" w:rsidRDefault="00A21540">
            <w:pPr>
              <w:jc w:val="left"/>
            </w:pPr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pPr>
              <w:jc w:val="left"/>
            </w:pPr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9133B4" w:rsidRDefault="00A21540">
            <w:pPr>
              <w:jc w:val="left"/>
            </w:pPr>
            <w:r>
              <w:rPr>
                <w:rFonts w:hint="eastAsia"/>
              </w:rPr>
              <w:tab/>
              <w:t>TX1FtdcInstrumentIDType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9133B4" w:rsidRDefault="00A21540">
            <w:pPr>
              <w:jc w:val="left"/>
            </w:pPr>
            <w:r>
              <w:rPr>
                <w:rFonts w:hint="eastAsia"/>
              </w:rPr>
              <w:tab/>
              <w:t>TX1FtdcInstrumentTypeType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9133B4" w:rsidRDefault="00A21540">
            <w:pPr>
              <w:jc w:val="left"/>
            </w:pPr>
            <w:r>
              <w:t>};</w:t>
            </w:r>
          </w:p>
        </w:tc>
      </w:tr>
    </w:tbl>
    <w:p w:rsidR="009133B4" w:rsidRDefault="00A21540">
      <w:r>
        <w:rPr>
          <w:rFonts w:hint="eastAsia"/>
          <w:b/>
        </w:rPr>
        <w:t>说明：</w:t>
      </w:r>
      <w:r>
        <w:rPr>
          <w:rFonts w:hint="eastAsia"/>
        </w:rPr>
        <w:t>如果没有提供合约代码，则查询全部持仓信息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pPr>
        <w:ind w:firstLineChars="200" w:firstLine="420"/>
      </w:pPr>
      <w:r>
        <w:rPr>
          <w:rFonts w:hint="eastAsia"/>
        </w:rPr>
        <w:t>0</w:t>
      </w:r>
      <w:r>
        <w:rPr>
          <w:rFonts w:hint="eastAsia"/>
        </w:rPr>
        <w:t>：请求发送成功。</w:t>
      </w:r>
    </w:p>
    <w:p w:rsidR="00E77882" w:rsidRDefault="00E77882" w:rsidP="00E77882">
      <w:pPr>
        <w:ind w:left="425"/>
      </w:pPr>
      <w:bookmarkStart w:id="876" w:name="_Toc428352340"/>
      <w:bookmarkStart w:id="877" w:name="_Toc459035120"/>
      <w:r>
        <w:rPr>
          <w:rFonts w:hint="eastAsia"/>
        </w:rPr>
        <w:t>-1</w:t>
      </w:r>
      <w:r>
        <w:rPr>
          <w:rFonts w:hint="eastAsia"/>
        </w:rPr>
        <w:t>：请求发送失败。</w:t>
      </w:r>
    </w:p>
    <w:p w:rsidR="00E77882" w:rsidRDefault="00E77882" w:rsidP="00E77882">
      <w:pPr>
        <w:ind w:left="425"/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：字符串溢出</w:t>
      </w:r>
    </w:p>
    <w:p w:rsidR="00E77882" w:rsidRDefault="00E77882" w:rsidP="00E77882">
      <w:pPr>
        <w:ind w:left="425"/>
      </w:pPr>
      <w:r>
        <w:rPr>
          <w:rFonts w:hint="eastAsia"/>
        </w:rPr>
        <w:t xml:space="preserve">-3:  </w:t>
      </w:r>
      <w:r>
        <w:rPr>
          <w:rFonts w:hint="eastAsia"/>
        </w:rPr>
        <w:t>请求</w:t>
      </w:r>
      <w:r>
        <w:t>包含非法字符。</w:t>
      </w:r>
    </w:p>
    <w:p w:rsidR="009133B4" w:rsidRDefault="00A21540">
      <w:pPr>
        <w:pStyle w:val="30"/>
        <w:numPr>
          <w:ilvl w:val="2"/>
          <w:numId w:val="19"/>
        </w:numPr>
      </w:pPr>
      <w:r>
        <w:t>ReqQryPositionDetail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876"/>
      <w:bookmarkEnd w:id="877"/>
    </w:p>
    <w:p w:rsidR="009133B4" w:rsidRDefault="00A21540">
      <w:r>
        <w:rPr>
          <w:rFonts w:hint="eastAsia"/>
        </w:rPr>
        <w:t>用户发出持仓明细查询请求。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 w:rsidTr="00E46231">
        <w:trPr>
          <w:trHeight w:val="488"/>
        </w:trPr>
        <w:tc>
          <w:tcPr>
            <w:tcW w:w="8522" w:type="dxa"/>
          </w:tcPr>
          <w:p w:rsidR="009133B4" w:rsidRDefault="00A21540">
            <w:r>
              <w:t xml:space="preserve">int ReqQryPositionDetail ( struct </w:t>
            </w:r>
            <w:r>
              <w:rPr>
                <w:rFonts w:hint="eastAsia"/>
              </w:rPr>
              <w:t>CX1FtdcQryPositionDetailField</w:t>
            </w:r>
            <w:r>
              <w:t>*pPositionDetailData );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rPr>
          <w:rFonts w:hint="eastAsia"/>
        </w:rPr>
        <w:t>pPosition</w:t>
      </w:r>
      <w:r>
        <w:t>Detail</w:t>
      </w:r>
      <w:r>
        <w:rPr>
          <w:rFonts w:hint="eastAsia"/>
        </w:rPr>
        <w:t>Data</w:t>
      </w:r>
      <w:r>
        <w:rPr>
          <w:rFonts w:hint="eastAsia"/>
        </w:rPr>
        <w:t>：指向请求持仓明细查询结构地址。用户请求持仓明细查询结构：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815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CX1FtdcQryPositionDetailField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ab/>
            </w:r>
            <w:bookmarkStart w:id="878" w:name="OLE_LINK24"/>
            <w:bookmarkStart w:id="879" w:name="OLE_LINK25"/>
            <w:r>
              <w:rPr>
                <w:rFonts w:hint="eastAsia"/>
              </w:rPr>
              <w:t>TX1FtdcRequestIDType</w:t>
            </w:r>
            <w:bookmarkEnd w:id="878"/>
            <w:bookmarkEnd w:id="879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TX1FtdcInstrumentIDType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9133B4" w:rsidRDefault="00A21540">
            <w:r>
              <w:rPr>
                <w:rFonts w:hint="eastAsia"/>
              </w:rPr>
              <w:tab/>
              <w:t>TX1FtdcInstrumentTypeType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9133B4" w:rsidRDefault="00A21540">
            <w:r>
              <w:t xml:space="preserve">}; </w:t>
            </w:r>
          </w:p>
        </w:tc>
      </w:tr>
    </w:tbl>
    <w:p w:rsidR="009133B4" w:rsidRDefault="00A21540">
      <w:r>
        <w:rPr>
          <w:rFonts w:hint="eastAsia"/>
          <w:b/>
        </w:rPr>
        <w:t>说明：</w:t>
      </w:r>
      <w:r>
        <w:rPr>
          <w:rFonts w:hint="eastAsia"/>
        </w:rPr>
        <w:t>如果没有提供合约代码，则查询所有合约的持仓明细信息</w:t>
      </w:r>
    </w:p>
    <w:p w:rsidR="009133B4" w:rsidRDefault="00A21540">
      <w:pPr>
        <w:rPr>
          <w:b/>
        </w:rPr>
      </w:pPr>
      <w:r>
        <w:rPr>
          <w:rFonts w:hint="eastAsia"/>
          <w:b/>
        </w:rPr>
        <w:lastRenderedPageBreak/>
        <w:t>返回值：</w:t>
      </w:r>
    </w:p>
    <w:p w:rsidR="009133B4" w:rsidRDefault="00A21540">
      <w:pPr>
        <w:ind w:firstLineChars="200" w:firstLine="420"/>
      </w:pPr>
      <w:r>
        <w:rPr>
          <w:rFonts w:hint="eastAsia"/>
        </w:rPr>
        <w:t>0</w:t>
      </w:r>
      <w:r>
        <w:rPr>
          <w:rFonts w:hint="eastAsia"/>
        </w:rPr>
        <w:t>：请求发送成功。</w:t>
      </w:r>
    </w:p>
    <w:p w:rsidR="00E77882" w:rsidRDefault="00E77882" w:rsidP="00E77882">
      <w:pPr>
        <w:ind w:left="425"/>
      </w:pPr>
      <w:bookmarkStart w:id="880" w:name="_Toc428352342"/>
      <w:bookmarkStart w:id="881" w:name="_Toc459035121"/>
      <w:r>
        <w:rPr>
          <w:rFonts w:hint="eastAsia"/>
        </w:rPr>
        <w:t>-1</w:t>
      </w:r>
      <w:r>
        <w:rPr>
          <w:rFonts w:hint="eastAsia"/>
        </w:rPr>
        <w:t>：请求发送失败。</w:t>
      </w:r>
    </w:p>
    <w:p w:rsidR="00E77882" w:rsidRDefault="00E77882" w:rsidP="00E77882">
      <w:pPr>
        <w:ind w:left="425"/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：字符串溢出</w:t>
      </w:r>
    </w:p>
    <w:p w:rsidR="00E77882" w:rsidRDefault="00E77882" w:rsidP="00E77882">
      <w:pPr>
        <w:ind w:left="425"/>
      </w:pPr>
      <w:r>
        <w:rPr>
          <w:rFonts w:hint="eastAsia"/>
        </w:rPr>
        <w:t xml:space="preserve">-3:  </w:t>
      </w:r>
      <w:r>
        <w:rPr>
          <w:rFonts w:hint="eastAsia"/>
        </w:rPr>
        <w:t>请求</w:t>
      </w:r>
      <w:r>
        <w:t>包含非法字符。</w:t>
      </w:r>
    </w:p>
    <w:p w:rsidR="009133B4" w:rsidRDefault="00A21540">
      <w:pPr>
        <w:pStyle w:val="30"/>
        <w:numPr>
          <w:ilvl w:val="2"/>
          <w:numId w:val="19"/>
        </w:numPr>
      </w:pPr>
      <w:r>
        <w:t>ReqQryMatchInfo</w:t>
      </w:r>
      <w:r>
        <w:rPr>
          <w:rFonts w:hint="eastAsia"/>
        </w:rPr>
        <w:t>方法</w:t>
      </w:r>
      <w:bookmarkEnd w:id="880"/>
      <w:bookmarkEnd w:id="881"/>
    </w:p>
    <w:p w:rsidR="009133B4" w:rsidRDefault="00A21540">
      <w:r>
        <w:rPr>
          <w:rFonts w:hint="eastAsia"/>
        </w:rPr>
        <w:t>用户发出当日成交查询请求。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647"/>
        </w:trPr>
        <w:tc>
          <w:tcPr>
            <w:tcW w:w="8522" w:type="dxa"/>
          </w:tcPr>
          <w:p w:rsidR="009133B4" w:rsidRDefault="00A21540">
            <w:r>
              <w:t xml:space="preserve">int ReqQryMatchInfo (struct </w:t>
            </w:r>
            <w:r>
              <w:rPr>
                <w:rFonts w:hint="eastAsia"/>
              </w:rPr>
              <w:t>CX1FtdcQryMatchField</w:t>
            </w:r>
            <w:r>
              <w:t>* pMatchData);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pMatchData</w:t>
      </w:r>
      <w:r>
        <w:rPr>
          <w:rFonts w:hint="eastAsia"/>
        </w:rPr>
        <w:t>：指向请求当日成交查询结构地址。用户请求当日成交查询结构：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815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CX1FtdcQryMatchField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ab/>
              <w:t>TX1FtdcRequestIDType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rPr>
                <w:rFonts w:hint="eastAsia"/>
              </w:rPr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TX1FtdcInstrumentTypeType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9133B4" w:rsidRDefault="00C17E00">
            <w:pPr>
              <w:ind w:firstLine="420"/>
            </w:pPr>
            <w:r>
              <w:rPr>
                <w:rFonts w:hint="eastAsia"/>
              </w:rPr>
              <w:t>TX1FtdcCustomCategoryType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CustomCategory; </w:t>
            </w:r>
            <w:r w:rsidR="00A21540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ab/>
              <w:t>//</w:t>
            </w:r>
            <w:r w:rsidR="00A21540">
              <w:rPr>
                <w:rFonts w:hint="eastAsia"/>
              </w:rPr>
              <w:t>自定义类别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TX1FtdcOrderTypeType        </w:t>
            </w:r>
            <w:r w:rsidR="00C17E0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OrderType;           //</w:t>
            </w:r>
            <w:r>
              <w:rPr>
                <w:rFonts w:hint="eastAsia"/>
              </w:rPr>
              <w:t>报单类型</w:t>
            </w:r>
          </w:p>
          <w:p w:rsidR="009133B4" w:rsidRDefault="00C17E00">
            <w:pPr>
              <w:ind w:firstLine="420"/>
            </w:pPr>
            <w:r>
              <w:rPr>
                <w:rFonts w:hint="eastAsia"/>
              </w:rPr>
              <w:t xml:space="preserve">TX1FtdcX1OrderIDType         </w:t>
            </w:r>
            <w:r w:rsidR="00A21540">
              <w:rPr>
                <w:rFonts w:hint="eastAsia"/>
              </w:rPr>
              <w:t xml:space="preserve">X1OrderID;           </w:t>
            </w: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柜台委托号</w:t>
            </w:r>
          </w:p>
          <w:p w:rsidR="009133B4" w:rsidRDefault="00A21540">
            <w:r>
              <w:t xml:space="preserve">}; </w:t>
            </w:r>
          </w:p>
        </w:tc>
      </w:tr>
    </w:tbl>
    <w:p w:rsidR="009133B4" w:rsidRDefault="009133B4">
      <w:pPr>
        <w:rPr>
          <w:b/>
        </w:rPr>
      </w:pPr>
    </w:p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pPr>
        <w:ind w:firstLineChars="200" w:firstLine="420"/>
      </w:pPr>
      <w:r>
        <w:rPr>
          <w:rFonts w:hint="eastAsia"/>
        </w:rPr>
        <w:t>0</w:t>
      </w:r>
      <w:r>
        <w:rPr>
          <w:rFonts w:hint="eastAsia"/>
        </w:rPr>
        <w:t>：请求发送成功。</w:t>
      </w:r>
    </w:p>
    <w:p w:rsidR="00E77882" w:rsidRDefault="00E77882" w:rsidP="00E77882">
      <w:pPr>
        <w:ind w:firstLineChars="150" w:firstLine="315"/>
      </w:pPr>
      <w:r>
        <w:rPr>
          <w:rFonts w:hint="eastAsia"/>
        </w:rPr>
        <w:t>-1</w:t>
      </w:r>
      <w:r>
        <w:rPr>
          <w:rFonts w:hint="eastAsia"/>
        </w:rPr>
        <w:t>：请求发送失败。</w:t>
      </w:r>
    </w:p>
    <w:p w:rsidR="00E77882" w:rsidRDefault="00E77882" w:rsidP="00E77882">
      <w:pPr>
        <w:ind w:firstLineChars="150" w:firstLine="315"/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：字符串溢出</w:t>
      </w:r>
    </w:p>
    <w:p w:rsidR="00E77882" w:rsidRDefault="00E77882" w:rsidP="00E77882">
      <w:pPr>
        <w:ind w:firstLineChars="150" w:firstLine="315"/>
      </w:pPr>
      <w:r>
        <w:rPr>
          <w:rFonts w:hint="eastAsia"/>
        </w:rPr>
        <w:t xml:space="preserve">-3:  </w:t>
      </w:r>
      <w:r>
        <w:rPr>
          <w:rFonts w:hint="eastAsia"/>
        </w:rPr>
        <w:t>请求</w:t>
      </w:r>
      <w:r>
        <w:t>包含非法字符。</w:t>
      </w:r>
    </w:p>
    <w:p w:rsidR="009133B4" w:rsidRDefault="00A21540">
      <w:pPr>
        <w:rPr>
          <w:b/>
          <w:color w:val="FF0000"/>
        </w:rPr>
      </w:pPr>
      <w:r>
        <w:rPr>
          <w:rFonts w:hint="eastAsia"/>
          <w:b/>
        </w:rPr>
        <w:t>说明：</w:t>
      </w:r>
      <w:r>
        <w:rPr>
          <w:rFonts w:hint="eastAsia"/>
        </w:rPr>
        <w:t>这里有丰富的查询条件设置，如果想查询所有委托记录，则只需要输入</w:t>
      </w:r>
      <w:r>
        <w:rPr>
          <w:rFonts w:hint="eastAsia"/>
        </w:rPr>
        <w:t>AccountID</w:t>
      </w:r>
      <w:r>
        <w:rPr>
          <w:rFonts w:hint="eastAsia"/>
        </w:rPr>
        <w:t>和</w:t>
      </w:r>
      <w:r>
        <w:rPr>
          <w:rFonts w:hint="eastAsia"/>
        </w:rPr>
        <w:t>InstrumentType</w:t>
      </w:r>
      <w:r>
        <w:rPr>
          <w:rFonts w:hint="eastAsia"/>
        </w:rPr>
        <w:t>即可</w:t>
      </w:r>
      <w:r w:rsidRPr="00E24360">
        <w:rPr>
          <w:rFonts w:hint="eastAsia"/>
          <w:color w:val="000000"/>
        </w:rPr>
        <w:t>。</w:t>
      </w:r>
      <w:r w:rsidRPr="00E24360">
        <w:rPr>
          <w:rFonts w:hint="eastAsia"/>
          <w:b/>
          <w:color w:val="000000"/>
        </w:rPr>
        <w:t>（注意</w:t>
      </w:r>
      <w:r w:rsidRPr="00E24360">
        <w:rPr>
          <w:rFonts w:hint="eastAsia"/>
          <w:b/>
          <w:color w:val="000000"/>
        </w:rPr>
        <w:t>OrderType</w:t>
      </w:r>
      <w:r w:rsidRPr="00E24360">
        <w:rPr>
          <w:rFonts w:hint="eastAsia"/>
          <w:b/>
          <w:color w:val="000000"/>
        </w:rPr>
        <w:t>查询条件该版本暂不支持）</w:t>
      </w:r>
    </w:p>
    <w:p w:rsidR="009133B4" w:rsidRDefault="009133B4">
      <w:pPr>
        <w:rPr>
          <w:b/>
          <w:color w:val="FF0000"/>
        </w:rPr>
      </w:pPr>
    </w:p>
    <w:p w:rsidR="009133B4" w:rsidRDefault="00A21540">
      <w:pPr>
        <w:pStyle w:val="30"/>
        <w:numPr>
          <w:ilvl w:val="2"/>
          <w:numId w:val="19"/>
        </w:numPr>
      </w:pPr>
      <w:bookmarkStart w:id="882" w:name="_Toc428352343"/>
      <w:bookmarkStart w:id="883" w:name="_Toc459035122"/>
      <w:r>
        <w:t>ReqQrySpecifyInstrument</w:t>
      </w:r>
      <w:r>
        <w:rPr>
          <w:rFonts w:hint="eastAsia"/>
        </w:rPr>
        <w:t>方法</w:t>
      </w:r>
      <w:bookmarkEnd w:id="882"/>
      <w:bookmarkEnd w:id="883"/>
    </w:p>
    <w:p w:rsidR="009133B4" w:rsidRDefault="00A21540">
      <w:r>
        <w:rPr>
          <w:rFonts w:hint="eastAsia"/>
        </w:rPr>
        <w:t>用户发出指定合约信息查询请求。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647"/>
        </w:trPr>
        <w:tc>
          <w:tcPr>
            <w:tcW w:w="8522" w:type="dxa"/>
          </w:tcPr>
          <w:p w:rsidR="009133B4" w:rsidRDefault="00A21540">
            <w:r>
              <w:t xml:space="preserve">int ReqQrySpecifyInstrument (struct </w:t>
            </w:r>
            <w:r>
              <w:rPr>
                <w:rFonts w:hint="eastAsia"/>
              </w:rPr>
              <w:t>CX1FtdcQrySpecificInstrumentField</w:t>
            </w:r>
            <w:r>
              <w:t>* pInstrument);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pInstrument</w:t>
      </w:r>
      <w:r>
        <w:rPr>
          <w:rFonts w:hint="eastAsia"/>
        </w:rPr>
        <w:t>：指向请求指定合约信息查询结构地址。用户请求指定合约信息查询结构：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743"/>
        </w:trPr>
        <w:tc>
          <w:tcPr>
            <w:tcW w:w="8522" w:type="dxa"/>
          </w:tcPr>
          <w:p w:rsidR="009133B4" w:rsidRDefault="00A21540">
            <w:r>
              <w:lastRenderedPageBreak/>
              <w:t xml:space="preserve">struct </w:t>
            </w:r>
            <w:r>
              <w:rPr>
                <w:rFonts w:hint="eastAsia"/>
              </w:rPr>
              <w:t>CX1FtdcQrySpecificInstrumentField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TX1FtdcInstrumentIDType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9133B4" w:rsidRDefault="00A21540">
            <w:r>
              <w:rPr>
                <w:rFonts w:hint="eastAsia"/>
              </w:rPr>
              <w:tab/>
              <w:t>TX1FtdcExchangeIDType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ExchangeID;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交易所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TX1FtdcInstrumentTypeType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9133B4" w:rsidRDefault="00A21540">
            <w:r>
              <w:t xml:space="preserve">}; </w:t>
            </w:r>
          </w:p>
        </w:tc>
      </w:tr>
    </w:tbl>
    <w:p w:rsidR="009133B4" w:rsidRDefault="009133B4">
      <w:pPr>
        <w:rPr>
          <w:b/>
        </w:rPr>
      </w:pPr>
    </w:p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pPr>
        <w:ind w:firstLineChars="200" w:firstLine="420"/>
      </w:pPr>
      <w:r>
        <w:rPr>
          <w:rFonts w:hint="eastAsia"/>
        </w:rPr>
        <w:t>0</w:t>
      </w:r>
      <w:r>
        <w:rPr>
          <w:rFonts w:hint="eastAsia"/>
        </w:rPr>
        <w:t>：请求发送成功。</w:t>
      </w:r>
    </w:p>
    <w:p w:rsidR="00E77882" w:rsidRDefault="00E77882" w:rsidP="00E77882">
      <w:pPr>
        <w:ind w:firstLineChars="150" w:firstLine="315"/>
      </w:pPr>
      <w:r>
        <w:rPr>
          <w:rFonts w:hint="eastAsia"/>
        </w:rPr>
        <w:t>-1</w:t>
      </w:r>
      <w:r>
        <w:rPr>
          <w:rFonts w:hint="eastAsia"/>
        </w:rPr>
        <w:t>：请求发送失败。</w:t>
      </w:r>
    </w:p>
    <w:p w:rsidR="00E77882" w:rsidRDefault="00E77882" w:rsidP="00E77882">
      <w:pPr>
        <w:ind w:firstLineChars="150" w:firstLine="315"/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：字符串溢出</w:t>
      </w:r>
    </w:p>
    <w:p w:rsidR="00E77882" w:rsidRDefault="00E77882" w:rsidP="00E77882">
      <w:pPr>
        <w:ind w:firstLineChars="150" w:firstLine="315"/>
      </w:pPr>
      <w:r>
        <w:rPr>
          <w:rFonts w:hint="eastAsia"/>
        </w:rPr>
        <w:t xml:space="preserve">-3:  </w:t>
      </w:r>
      <w:r>
        <w:rPr>
          <w:rFonts w:hint="eastAsia"/>
        </w:rPr>
        <w:t>请求</w:t>
      </w:r>
      <w:r>
        <w:t>包含非法字符。</w:t>
      </w:r>
    </w:p>
    <w:p w:rsidR="009133B4" w:rsidRDefault="00A21540">
      <w:r>
        <w:rPr>
          <w:rFonts w:hint="eastAsia"/>
          <w:b/>
        </w:rPr>
        <w:t>说明：</w:t>
      </w:r>
      <w:r>
        <w:rPr>
          <w:rFonts w:hint="eastAsia"/>
          <w:b/>
        </w:rPr>
        <w:t>E</w:t>
      </w:r>
      <w:r>
        <w:rPr>
          <w:rFonts w:hint="eastAsia"/>
        </w:rPr>
        <w:t>xchangeID</w:t>
      </w:r>
      <w:r>
        <w:rPr>
          <w:rFonts w:hint="eastAsia"/>
        </w:rPr>
        <w:t>并非必须输入选项，因为目前期货市场上，一个合约代码在各交易所是唯一存在的。</w:t>
      </w:r>
    </w:p>
    <w:p w:rsidR="009133B4" w:rsidRDefault="00A21540">
      <w:pPr>
        <w:pStyle w:val="30"/>
        <w:numPr>
          <w:ilvl w:val="2"/>
          <w:numId w:val="19"/>
        </w:numPr>
      </w:pPr>
      <w:bookmarkStart w:id="884" w:name="_Toc428352344"/>
      <w:bookmarkStart w:id="885" w:name="_Toc459035123"/>
      <w:r>
        <w:rPr>
          <w:rFonts w:hint="eastAsia"/>
        </w:rPr>
        <w:t>Req</w:t>
      </w:r>
      <w:r>
        <w:t>QryCustomerCapital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884"/>
      <w:bookmarkEnd w:id="885"/>
    </w:p>
    <w:p w:rsidR="009133B4" w:rsidRDefault="00A21540">
      <w:r>
        <w:rPr>
          <w:rFonts w:hint="eastAsia"/>
        </w:rPr>
        <w:t>用户发出资金查询请求。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647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 xml:space="preserve">int ReqQryCustomerCapital( struct </w:t>
            </w:r>
            <w:r>
              <w:rPr>
                <w:rFonts w:hint="eastAsia"/>
              </w:rPr>
              <w:t>CX1FtdcQryCapitalField</w:t>
            </w:r>
            <w:r>
              <w:t>*pCapitalData );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pCapitalData</w:t>
      </w:r>
      <w:r>
        <w:rPr>
          <w:rFonts w:hint="eastAsia"/>
        </w:rPr>
        <w:t>：指向请求资金查询结构地址。用户请求资金查询结构：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 w:rsidTr="00C17E00">
        <w:trPr>
          <w:trHeight w:val="1631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CX1FtdcQryCapitalField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pPr>
        <w:ind w:firstLineChars="200" w:firstLine="420"/>
      </w:pPr>
      <w:r>
        <w:rPr>
          <w:rFonts w:hint="eastAsia"/>
        </w:rPr>
        <w:t>0</w:t>
      </w:r>
      <w:r>
        <w:rPr>
          <w:rFonts w:hint="eastAsia"/>
        </w:rPr>
        <w:t>：请求发送成功。</w:t>
      </w:r>
    </w:p>
    <w:p w:rsidR="00E77882" w:rsidRDefault="00E77882" w:rsidP="00E77882">
      <w:pPr>
        <w:ind w:left="425"/>
      </w:pPr>
      <w:bookmarkStart w:id="886" w:name="_Toc428352354"/>
      <w:bookmarkStart w:id="887" w:name="_Toc459035124"/>
      <w:r>
        <w:rPr>
          <w:rFonts w:hint="eastAsia"/>
        </w:rPr>
        <w:t>-1</w:t>
      </w:r>
      <w:r>
        <w:rPr>
          <w:rFonts w:hint="eastAsia"/>
        </w:rPr>
        <w:t>：请求发送失败。</w:t>
      </w:r>
    </w:p>
    <w:p w:rsidR="00E77882" w:rsidRDefault="00E77882" w:rsidP="00E77882">
      <w:pPr>
        <w:ind w:left="425"/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：字符串溢出</w:t>
      </w:r>
    </w:p>
    <w:p w:rsidR="00E77882" w:rsidRDefault="00E77882" w:rsidP="00E77882">
      <w:pPr>
        <w:ind w:left="425"/>
      </w:pPr>
      <w:r>
        <w:rPr>
          <w:rFonts w:hint="eastAsia"/>
        </w:rPr>
        <w:t xml:space="preserve">-3:  </w:t>
      </w:r>
      <w:r>
        <w:rPr>
          <w:rFonts w:hint="eastAsia"/>
        </w:rPr>
        <w:t>请求</w:t>
      </w:r>
      <w:r>
        <w:t>包含非法字符。</w:t>
      </w:r>
    </w:p>
    <w:p w:rsidR="009133B4" w:rsidRDefault="00A21540">
      <w:pPr>
        <w:pStyle w:val="30"/>
        <w:numPr>
          <w:ilvl w:val="2"/>
          <w:numId w:val="19"/>
        </w:numPr>
      </w:pPr>
      <w:r>
        <w:t>ReqQryExchangeStatus</w:t>
      </w:r>
      <w:r>
        <w:rPr>
          <w:rFonts w:hint="eastAsia"/>
        </w:rPr>
        <w:t>方法</w:t>
      </w:r>
      <w:bookmarkEnd w:id="886"/>
      <w:bookmarkEnd w:id="887"/>
    </w:p>
    <w:p w:rsidR="009133B4" w:rsidRDefault="00A21540">
      <w:r>
        <w:rPr>
          <w:rFonts w:hint="eastAsia"/>
        </w:rPr>
        <w:t>用户</w:t>
      </w:r>
      <w:r>
        <w:t>发出</w:t>
      </w:r>
      <w:r>
        <w:rPr>
          <w:rFonts w:hint="eastAsia"/>
        </w:rPr>
        <w:t>交易所状态查询请求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6"/>
      </w:tblGrid>
      <w:tr w:rsidR="009133B4">
        <w:trPr>
          <w:trHeight w:val="542"/>
        </w:trPr>
        <w:tc>
          <w:tcPr>
            <w:tcW w:w="8556" w:type="dxa"/>
          </w:tcPr>
          <w:p w:rsidR="009133B4" w:rsidRDefault="00A21540">
            <w:r>
              <w:t xml:space="preserve">int ReqQryExchangeStatus(struct </w:t>
            </w:r>
            <w:r>
              <w:rPr>
                <w:rFonts w:hint="eastAsia"/>
              </w:rPr>
              <w:t>CX1FtdcQryExchangeStatusField</w:t>
            </w:r>
            <w:r>
              <w:t>*</w:t>
            </w:r>
            <w:bookmarkStart w:id="888" w:name="OLE_LINK144"/>
            <w:bookmarkStart w:id="889" w:name="OLE_LINK145"/>
            <w:r>
              <w:t>pQryExchangeStatusData</w:t>
            </w:r>
            <w:bookmarkEnd w:id="888"/>
            <w:bookmarkEnd w:id="889"/>
            <w:r>
              <w:t>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lastRenderedPageBreak/>
        <w:t>参数：</w:t>
      </w:r>
    </w:p>
    <w:p w:rsidR="009133B4" w:rsidRDefault="00A21540">
      <w:r>
        <w:rPr>
          <w:rFonts w:hint="eastAsia"/>
          <w:b/>
        </w:rPr>
        <w:tab/>
      </w:r>
      <w:r>
        <w:t>pQryExchangeStatusData</w:t>
      </w:r>
      <w:r>
        <w:rPr>
          <w:rFonts w:hint="eastAsia"/>
        </w:rPr>
        <w:t>：</w:t>
      </w:r>
      <w:r>
        <w:t>指向</w:t>
      </w:r>
      <w:r>
        <w:rPr>
          <w:rFonts w:hint="eastAsia"/>
        </w:rPr>
        <w:t>交易所状态查询请求</w:t>
      </w:r>
      <w:r>
        <w:t>结构的地址。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467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CX1FtdcQryExchangeStatusField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 xml:space="preserve">    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RequestID;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 xml:space="preserve">    TX1FtdcExchangeIDType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ExchangeID;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交易所编码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pPr>
        <w:ind w:firstLineChars="250" w:firstLine="525"/>
      </w:pPr>
      <w:r>
        <w:rPr>
          <w:rFonts w:hint="eastAsia"/>
        </w:rPr>
        <w:t>0</w:t>
      </w:r>
      <w:r>
        <w:rPr>
          <w:rFonts w:hint="eastAsia"/>
        </w:rPr>
        <w:t>：请求发送成功。</w:t>
      </w:r>
    </w:p>
    <w:p w:rsidR="00E77882" w:rsidRDefault="00E77882" w:rsidP="00E77882">
      <w:pPr>
        <w:ind w:firstLineChars="200" w:firstLine="420"/>
      </w:pPr>
      <w:r>
        <w:rPr>
          <w:rFonts w:hint="eastAsia"/>
        </w:rPr>
        <w:t>-1</w:t>
      </w:r>
      <w:r>
        <w:rPr>
          <w:rFonts w:hint="eastAsia"/>
        </w:rPr>
        <w:t>：请求发送失败。</w:t>
      </w:r>
    </w:p>
    <w:p w:rsidR="00E77882" w:rsidRDefault="00E77882" w:rsidP="00E77882">
      <w:pPr>
        <w:ind w:firstLineChars="200" w:firstLine="420"/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：字符串溢出</w:t>
      </w:r>
    </w:p>
    <w:p w:rsidR="00E77882" w:rsidRDefault="00E77882" w:rsidP="00E77882">
      <w:pPr>
        <w:ind w:firstLineChars="200" w:firstLine="420"/>
      </w:pPr>
      <w:r>
        <w:rPr>
          <w:rFonts w:hint="eastAsia"/>
        </w:rPr>
        <w:t xml:space="preserve">-3:  </w:t>
      </w:r>
      <w:r>
        <w:rPr>
          <w:rFonts w:hint="eastAsia"/>
        </w:rPr>
        <w:t>请求</w:t>
      </w:r>
      <w:r>
        <w:t>包含非法字符。</w:t>
      </w:r>
    </w:p>
    <w:p w:rsidR="009133B4" w:rsidRDefault="009133B4">
      <w:pPr>
        <w:ind w:firstLineChars="200" w:firstLine="420"/>
      </w:pPr>
    </w:p>
    <w:p w:rsidR="009133B4" w:rsidRDefault="00A21540">
      <w:pPr>
        <w:pStyle w:val="30"/>
        <w:numPr>
          <w:ilvl w:val="2"/>
          <w:numId w:val="19"/>
        </w:numPr>
      </w:pPr>
      <w:bookmarkStart w:id="890" w:name="_Toc428352345"/>
      <w:bookmarkStart w:id="891" w:name="_Toc459035125"/>
      <w:r>
        <w:t>ReqQryExchangeInstrument</w:t>
      </w:r>
      <w:r>
        <w:rPr>
          <w:rFonts w:hint="eastAsia"/>
        </w:rPr>
        <w:t>方法</w:t>
      </w:r>
      <w:bookmarkEnd w:id="890"/>
      <w:bookmarkEnd w:id="891"/>
    </w:p>
    <w:p w:rsidR="009133B4" w:rsidRDefault="00A21540">
      <w:r>
        <w:rPr>
          <w:rFonts w:hint="eastAsia"/>
        </w:rPr>
        <w:t>查询交易所合约列表。</w:t>
      </w:r>
    </w:p>
    <w:p w:rsidR="009133B4" w:rsidRDefault="00A21540">
      <w:r>
        <w:rPr>
          <w:rFonts w:hint="eastAsia"/>
          <w:b/>
        </w:rPr>
        <w:t>函数原型</w:t>
      </w:r>
      <w:r>
        <w:rPr>
          <w:rFonts w:hint="eastAsia"/>
        </w:rPr>
        <w:t>：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9"/>
      </w:tblGrid>
      <w:tr w:rsidR="009133B4">
        <w:trPr>
          <w:trHeight w:val="647"/>
        </w:trPr>
        <w:tc>
          <w:tcPr>
            <w:tcW w:w="8789" w:type="dxa"/>
          </w:tcPr>
          <w:p w:rsidR="009133B4" w:rsidRDefault="00A21540"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 xml:space="preserve">ReqQryExchangeInstrument(struct </w:t>
            </w:r>
            <w:r>
              <w:rPr>
                <w:rFonts w:hint="eastAsia"/>
              </w:rPr>
              <w:t>CX1FtdcQryExchangeInstrumentField*   pExchangeInstrumentData );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pExchangeInstrumentData</w:t>
      </w:r>
      <w:r>
        <w:rPr>
          <w:rFonts w:hint="eastAsia"/>
        </w:rPr>
        <w:t>：指向交易所合约查询结构的地址。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815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CX1FtdcQryExchangeInstrumentField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TX1FtdcExchangeIDType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ExchangeID;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交易所编码</w:t>
            </w:r>
          </w:p>
          <w:p w:rsidR="009133B4" w:rsidRDefault="00A21540">
            <w:r>
              <w:rPr>
                <w:rFonts w:hint="eastAsia"/>
              </w:rPr>
              <w:tab/>
              <w:t>TX1FtdcInstrumentTypeType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9133B4" w:rsidRDefault="00A21540">
            <w:r>
              <w:t xml:space="preserve">}; </w:t>
            </w:r>
          </w:p>
        </w:tc>
      </w:tr>
    </w:tbl>
    <w:p w:rsidR="009133B4" w:rsidRDefault="009133B4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RequestID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NM</w:t>
            </w: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NM</w:t>
            </w: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ExchangeID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NM</w:t>
            </w: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交易所编码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InstrumentType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NM</w:t>
            </w:r>
          </w:p>
        </w:tc>
        <w:tc>
          <w:tcPr>
            <w:tcW w:w="2131" w:type="dxa"/>
          </w:tcPr>
          <w:p w:rsidR="009133B4" w:rsidRDefault="00A2154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期货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期权</w:t>
            </w:r>
          </w:p>
        </w:tc>
        <w:tc>
          <w:tcPr>
            <w:tcW w:w="2131" w:type="dxa"/>
          </w:tcPr>
          <w:p w:rsidR="009133B4" w:rsidRDefault="00A21540">
            <w:r>
              <w:rPr>
                <w:rFonts w:hint="eastAsia"/>
              </w:rPr>
              <w:t>合约类型</w:t>
            </w:r>
          </w:p>
        </w:tc>
      </w:tr>
      <w:tr w:rsidR="009133B4">
        <w:tc>
          <w:tcPr>
            <w:tcW w:w="2130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0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</w:tr>
    </w:tbl>
    <w:p w:rsidR="009133B4" w:rsidRDefault="009133B4">
      <w:pPr>
        <w:rPr>
          <w:b/>
        </w:rPr>
      </w:pPr>
    </w:p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pPr>
        <w:ind w:firstLineChars="250" w:firstLine="525"/>
      </w:pPr>
      <w:r>
        <w:rPr>
          <w:rFonts w:hint="eastAsia"/>
        </w:rPr>
        <w:t>0</w:t>
      </w:r>
      <w:r>
        <w:rPr>
          <w:rFonts w:hint="eastAsia"/>
        </w:rPr>
        <w:t>：请求发送成功。</w:t>
      </w:r>
    </w:p>
    <w:p w:rsidR="00E77882" w:rsidRDefault="00E77882" w:rsidP="00E77882">
      <w:pPr>
        <w:ind w:firstLineChars="250" w:firstLine="525"/>
      </w:pPr>
      <w:r>
        <w:rPr>
          <w:rFonts w:hint="eastAsia"/>
        </w:rPr>
        <w:t>-1</w:t>
      </w:r>
      <w:r>
        <w:rPr>
          <w:rFonts w:hint="eastAsia"/>
        </w:rPr>
        <w:t>：请求发送失败。</w:t>
      </w:r>
    </w:p>
    <w:p w:rsidR="00E77882" w:rsidRDefault="00E77882" w:rsidP="00E77882">
      <w:pPr>
        <w:ind w:firstLineChars="250" w:firstLine="525"/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：字符串溢出</w:t>
      </w:r>
    </w:p>
    <w:p w:rsidR="00E77882" w:rsidRDefault="00E77882" w:rsidP="00E77882">
      <w:pPr>
        <w:ind w:firstLineChars="250" w:firstLine="525"/>
      </w:pPr>
      <w:r>
        <w:rPr>
          <w:rFonts w:hint="eastAsia"/>
        </w:rPr>
        <w:t xml:space="preserve">-3:  </w:t>
      </w:r>
      <w:r>
        <w:rPr>
          <w:rFonts w:hint="eastAsia"/>
        </w:rPr>
        <w:t>请求</w:t>
      </w:r>
      <w:r>
        <w:t>包含非法字符。</w:t>
      </w:r>
    </w:p>
    <w:p w:rsidR="009133B4" w:rsidRDefault="00A21540">
      <w:r>
        <w:rPr>
          <w:rFonts w:hint="eastAsia"/>
          <w:b/>
        </w:rPr>
        <w:t>说明：</w:t>
      </w:r>
      <w:r>
        <w:rPr>
          <w:rFonts w:hint="eastAsia"/>
        </w:rPr>
        <w:t>当</w:t>
      </w:r>
      <w:r>
        <w:rPr>
          <w:rFonts w:hint="eastAsia"/>
        </w:rPr>
        <w:t>ExchangeID</w:t>
      </w:r>
      <w:r>
        <w:rPr>
          <w:rFonts w:hint="eastAsia"/>
        </w:rPr>
        <w:t>为空时，表示查询各交易所的所有合约代码，也可指定查询某交易所</w:t>
      </w:r>
      <w:r>
        <w:rPr>
          <w:rFonts w:hint="eastAsia"/>
        </w:rPr>
        <w:lastRenderedPageBreak/>
        <w:t>的所有合约代码信息，但该接口不能查询到套利合约代码。</w:t>
      </w:r>
    </w:p>
    <w:p w:rsidR="009133B4" w:rsidRDefault="009133B4">
      <w:pPr>
        <w:rPr>
          <w:b/>
        </w:rPr>
      </w:pPr>
    </w:p>
    <w:p w:rsidR="009133B4" w:rsidRDefault="00A21540">
      <w:pPr>
        <w:pStyle w:val="30"/>
        <w:numPr>
          <w:ilvl w:val="2"/>
          <w:numId w:val="19"/>
        </w:numPr>
      </w:pPr>
      <w:bookmarkStart w:id="892" w:name="_Toc428352356"/>
      <w:bookmarkStart w:id="893" w:name="_Toc459035126"/>
      <w:r>
        <w:t>ReqQuoteInsert</w:t>
      </w:r>
      <w:r>
        <w:rPr>
          <w:rFonts w:hint="eastAsia"/>
        </w:rPr>
        <w:t>方法</w:t>
      </w:r>
      <w:bookmarkEnd w:id="892"/>
      <w:bookmarkEnd w:id="893"/>
    </w:p>
    <w:p w:rsidR="009133B4" w:rsidRDefault="00A21540">
      <w:r>
        <w:rPr>
          <w:rFonts w:hint="eastAsia"/>
        </w:rPr>
        <w:t>用户</w:t>
      </w:r>
      <w:r>
        <w:t>发出</w:t>
      </w:r>
      <w:r>
        <w:rPr>
          <w:rFonts w:hint="eastAsia"/>
        </w:rPr>
        <w:t>做市商报单请求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6"/>
      </w:tblGrid>
      <w:tr w:rsidR="009133B4" w:rsidTr="004A4DA4">
        <w:trPr>
          <w:trHeight w:val="390"/>
        </w:trPr>
        <w:tc>
          <w:tcPr>
            <w:tcW w:w="8556" w:type="dxa"/>
          </w:tcPr>
          <w:p w:rsidR="009133B4" w:rsidRDefault="00A21540">
            <w:r>
              <w:t>int ReqQuoteInsert(struct CX1FtdcQuoteInsertField * pQuoteInsertOrderData)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pQuoteInsertOrderData</w:t>
      </w:r>
      <w:r>
        <w:rPr>
          <w:rFonts w:hint="eastAsia"/>
        </w:rPr>
        <w:t>：</w:t>
      </w:r>
      <w:r>
        <w:t>指向</w:t>
      </w:r>
      <w:r>
        <w:rPr>
          <w:rFonts w:hint="eastAsia"/>
        </w:rPr>
        <w:t>做市商报单请求</w:t>
      </w:r>
      <w:r>
        <w:t>结构的地址。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5700"/>
        </w:trPr>
        <w:tc>
          <w:tcPr>
            <w:tcW w:w="8522" w:type="dxa"/>
          </w:tcPr>
          <w:p w:rsidR="009133B4" w:rsidRDefault="00A21540">
            <w:r>
              <w:t>struct CX1FtdcQuoteInsertField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tab/>
              <w:t>TX1FtdcAccountIDType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 xml:space="preserve">AccountID; 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资金账号</w:t>
            </w:r>
            <w:r w:rsidR="006500B2" w:rsidRPr="006500B2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tab/>
              <w:t>TX1FtdcRequestIDType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 xml:space="preserve">RequestID;       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请求</w:t>
            </w:r>
            <w:r>
              <w:t>ID</w:t>
            </w:r>
          </w:p>
          <w:p w:rsidR="009133B4" w:rsidRDefault="00A21540">
            <w:r>
              <w:tab/>
              <w:t>TX1FtdcLocalOrderIDType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 xml:space="preserve">LocalOrderID;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本地委托号</w:t>
            </w:r>
          </w:p>
          <w:p w:rsidR="009133B4" w:rsidRDefault="00A21540">
            <w:pPr>
              <w:rPr>
                <w:color w:val="FF0000"/>
              </w:rPr>
            </w:pPr>
            <w:r>
              <w:tab/>
              <w:t>TX1FtdcInsertType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 xml:space="preserve">InsertType;  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自动单类别</w:t>
            </w:r>
            <w:r w:rsidR="006500B2" w:rsidRPr="006500B2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tab/>
              <w:t>TX1FtdcInstrumentIDType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 xml:space="preserve">InstrumentID;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合约代码</w:t>
            </w:r>
          </w:p>
          <w:p w:rsidR="009133B4" w:rsidRDefault="00A21540">
            <w:r>
              <w:tab/>
              <w:t>TX1FtdcQuoteIDType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 xml:space="preserve">QuoteID;    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询价编号</w:t>
            </w:r>
          </w:p>
          <w:p w:rsidR="009133B4" w:rsidRDefault="00A21540">
            <w:r>
              <w:tab/>
              <w:t>TX1FtdcInstrumentTypeType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 xml:space="preserve">InstrumentType;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合约类型</w:t>
            </w:r>
            <w:r>
              <w:t xml:space="preserve"> </w:t>
            </w:r>
          </w:p>
          <w:p w:rsidR="009133B4" w:rsidRDefault="00A21540">
            <w:r>
              <w:tab/>
              <w:t>TX1FtdcAmountType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 xml:space="preserve">BuyOrderAmount; </w:t>
            </w:r>
            <w:r w:rsidR="00C17E00">
              <w:t xml:space="preserve">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报单数量（买）</w:t>
            </w:r>
          </w:p>
          <w:p w:rsidR="009133B4" w:rsidRDefault="00A21540">
            <w:r>
              <w:tab/>
              <w:t>TX1FtdcAmountType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 xml:space="preserve">SellOrderAmount;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报单数量（卖）</w:t>
            </w:r>
          </w:p>
          <w:p w:rsidR="009133B4" w:rsidRDefault="00A21540">
            <w:r>
              <w:tab/>
              <w:t>TX1FtdcPriceType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>BuyInsertPrice;        //</w:t>
            </w:r>
            <w:r>
              <w:t>委托价格（买）</w:t>
            </w:r>
            <w:r>
              <w:t xml:space="preserve">         </w:t>
            </w:r>
          </w:p>
          <w:p w:rsidR="009133B4" w:rsidRDefault="00A21540">
            <w:r>
              <w:tab/>
              <w:t>TX1FtdcPriceType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 xml:space="preserve">SellInsertPrice; 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委托价格（卖）</w:t>
            </w:r>
            <w:r>
              <w:t xml:space="preserve">          </w:t>
            </w:r>
          </w:p>
          <w:p w:rsidR="009133B4" w:rsidRDefault="00A21540">
            <w:r>
              <w:tab/>
              <w:t>TX1FtdcOpenCloseTy</w:t>
            </w:r>
            <w:r w:rsidR="00C17E00">
              <w:t xml:space="preserve">peType     </w:t>
            </w:r>
            <w:r>
              <w:t xml:space="preserve">BuyOpenCloseType;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开平标志（买）</w:t>
            </w:r>
            <w:r>
              <w:t xml:space="preserve">  </w:t>
            </w:r>
          </w:p>
          <w:p w:rsidR="009133B4" w:rsidRDefault="00A21540">
            <w:r>
              <w:tab/>
              <w:t xml:space="preserve">TX1FtdcOpenCloseTypeType     SellOpenCloseType;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开平标志（卖）</w:t>
            </w:r>
          </w:p>
          <w:p w:rsidR="009133B4" w:rsidRDefault="00A21540">
            <w:r>
              <w:tab/>
              <w:t xml:space="preserve">TX1FtdcSpeculatorType         BuySpeculator;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投资类别（买）</w:t>
            </w:r>
            <w:r>
              <w:t xml:space="preserve">       </w:t>
            </w:r>
          </w:p>
          <w:p w:rsidR="009133B4" w:rsidRDefault="00A21540">
            <w:r>
              <w:tab/>
              <w:t xml:space="preserve">TX1FtdcSpeculatorType         SellSpeculator;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投资类别（卖）</w:t>
            </w:r>
            <w:r>
              <w:t xml:space="preserve">          </w:t>
            </w:r>
          </w:p>
          <w:p w:rsidR="006500B2" w:rsidRDefault="00A21540">
            <w:r>
              <w:tab/>
              <w:t xml:space="preserve">TX1FtdcStayTimeType          </w:t>
            </w:r>
            <w:r w:rsidR="00C17E00">
              <w:rPr>
                <w:rFonts w:hint="eastAsia"/>
              </w:rPr>
              <w:tab/>
            </w:r>
            <w:r>
              <w:t xml:space="preserve">StayTime;   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 w:rsidR="006500B2">
              <w:t>停留时间</w:t>
            </w:r>
          </w:p>
          <w:p w:rsidR="009133B4" w:rsidRDefault="00A21540">
            <w:r>
              <w:tab/>
              <w:t xml:space="preserve">TX1FtdcCustomCategoryType    CustomCategory;  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自定义类别</w:t>
            </w:r>
            <w:r w:rsidR="006500B2" w:rsidRPr="006500B2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t>};</w:t>
            </w:r>
          </w:p>
        </w:tc>
      </w:tr>
    </w:tbl>
    <w:p w:rsidR="009133B4" w:rsidRDefault="009133B4">
      <w:pPr>
        <w:rPr>
          <w:b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RequestID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NM</w:t>
            </w: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AccountID</w:t>
            </w:r>
          </w:p>
        </w:tc>
        <w:tc>
          <w:tcPr>
            <w:tcW w:w="2130" w:type="dxa"/>
          </w:tcPr>
          <w:p w:rsidR="009133B4" w:rsidRDefault="00A21540">
            <w:r>
              <w:t>M</w:t>
            </w: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Passwd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密码</w:t>
            </w:r>
          </w:p>
        </w:tc>
      </w:tr>
      <w:tr w:rsidR="009133B4">
        <w:tc>
          <w:tcPr>
            <w:tcW w:w="2130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130" w:type="dxa"/>
          </w:tcPr>
          <w:p w:rsidR="009133B4" w:rsidRDefault="00A21540"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A21540">
            <w:pPr>
              <w:rPr>
                <w:b/>
              </w:rPr>
            </w:pPr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ID</w:t>
            </w:r>
          </w:p>
        </w:tc>
      </w:tr>
      <w:tr w:rsidR="009133B4">
        <w:tc>
          <w:tcPr>
            <w:tcW w:w="2130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0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  <w:tc>
          <w:tcPr>
            <w:tcW w:w="2131" w:type="dxa"/>
          </w:tcPr>
          <w:p w:rsidR="009133B4" w:rsidRDefault="009133B4">
            <w:pPr>
              <w:rPr>
                <w:b/>
              </w:rPr>
            </w:pPr>
          </w:p>
        </w:tc>
      </w:tr>
    </w:tbl>
    <w:p w:rsidR="009133B4" w:rsidRDefault="009133B4">
      <w:pPr>
        <w:rPr>
          <w:b/>
        </w:rPr>
      </w:pPr>
    </w:p>
    <w:p w:rsidR="009133B4" w:rsidRDefault="00A21540">
      <w:pPr>
        <w:rPr>
          <w:b/>
        </w:rPr>
      </w:pPr>
      <w:r>
        <w:rPr>
          <w:rFonts w:hint="eastAsia"/>
          <w:b/>
        </w:rPr>
        <w:t>备注：</w:t>
      </w:r>
    </w:p>
    <w:p w:rsidR="009133B4" w:rsidRDefault="00A21540">
      <w:r>
        <w:rPr>
          <w:rFonts w:hint="eastAsia"/>
          <w:b/>
        </w:rPr>
        <w:t xml:space="preserve">     </w:t>
      </w:r>
      <w:r>
        <w:rPr>
          <w:rFonts w:hint="eastAsia"/>
        </w:rPr>
        <w:t>stayTime</w:t>
      </w:r>
      <w:r>
        <w:rPr>
          <w:rFonts w:hint="eastAsia"/>
        </w:rPr>
        <w:t>停留时间字段：仅支持郑州。其它情况可设置为</w:t>
      </w:r>
      <w:r>
        <w:rPr>
          <w:rFonts w:hint="eastAsia"/>
        </w:rPr>
        <w:t xml:space="preserve">0 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pPr>
        <w:ind w:firstLineChars="250" w:firstLine="525"/>
      </w:pPr>
      <w:r>
        <w:rPr>
          <w:rFonts w:hint="eastAsia"/>
        </w:rPr>
        <w:t>0</w:t>
      </w:r>
      <w:r>
        <w:rPr>
          <w:rFonts w:hint="eastAsia"/>
        </w:rPr>
        <w:t>：请求发送成功。</w:t>
      </w:r>
    </w:p>
    <w:p w:rsidR="009133B4" w:rsidRDefault="00A21540">
      <w:pPr>
        <w:ind w:firstLineChars="200" w:firstLine="420"/>
      </w:pPr>
      <w:r>
        <w:rPr>
          <w:rFonts w:hint="eastAsia"/>
        </w:rPr>
        <w:t>-1</w:t>
      </w:r>
      <w:r>
        <w:rPr>
          <w:rFonts w:hint="eastAsia"/>
        </w:rPr>
        <w:t>：请求发送失败。</w:t>
      </w:r>
    </w:p>
    <w:p w:rsidR="009133B4" w:rsidRDefault="00A21540">
      <w:pPr>
        <w:ind w:firstLineChars="200" w:firstLine="420"/>
      </w:pPr>
      <w:r>
        <w:rPr>
          <w:rFonts w:hint="eastAsia"/>
        </w:rPr>
        <w:lastRenderedPageBreak/>
        <w:t>-2</w:t>
      </w:r>
      <w:r>
        <w:rPr>
          <w:rFonts w:hint="eastAsia"/>
        </w:rPr>
        <w:t>：检测异常。</w:t>
      </w:r>
    </w:p>
    <w:p w:rsidR="009133B4" w:rsidRDefault="00A21540">
      <w:pPr>
        <w:pStyle w:val="30"/>
        <w:numPr>
          <w:ilvl w:val="2"/>
          <w:numId w:val="19"/>
        </w:numPr>
      </w:pPr>
      <w:bookmarkStart w:id="894" w:name="_Toc428352357"/>
      <w:bookmarkStart w:id="895" w:name="_Toc459035127"/>
      <w:r>
        <w:t>ReqQuoteCancel</w:t>
      </w:r>
      <w:r>
        <w:rPr>
          <w:rFonts w:hint="eastAsia"/>
        </w:rPr>
        <w:t>方法</w:t>
      </w:r>
      <w:bookmarkEnd w:id="894"/>
      <w:bookmarkEnd w:id="895"/>
    </w:p>
    <w:p w:rsidR="009133B4" w:rsidRDefault="00A21540">
      <w:r>
        <w:rPr>
          <w:rFonts w:hint="eastAsia"/>
        </w:rPr>
        <w:t>用户</w:t>
      </w:r>
      <w:r>
        <w:t>发出</w:t>
      </w:r>
      <w:r>
        <w:rPr>
          <w:rFonts w:hint="eastAsia"/>
        </w:rPr>
        <w:t>做市商撤单请求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6"/>
      </w:tblGrid>
      <w:tr w:rsidR="009133B4" w:rsidTr="004A4DA4">
        <w:trPr>
          <w:trHeight w:val="329"/>
        </w:trPr>
        <w:tc>
          <w:tcPr>
            <w:tcW w:w="8556" w:type="dxa"/>
          </w:tcPr>
          <w:p w:rsidR="009133B4" w:rsidRDefault="00A21540">
            <w:r>
              <w:t>int ReqQuoteCancel(struct CX1FtdcCancelOrderField * pQuoteCancelOrderData)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pQuoteCancelOrderData</w:t>
      </w:r>
      <w:r>
        <w:rPr>
          <w:rFonts w:hint="eastAsia"/>
        </w:rPr>
        <w:t>：</w:t>
      </w:r>
      <w:r>
        <w:t>指向</w:t>
      </w:r>
      <w:r>
        <w:rPr>
          <w:rFonts w:hint="eastAsia"/>
        </w:rPr>
        <w:t>做市商撤单请求</w:t>
      </w:r>
      <w:r>
        <w:t>结构的地址。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467"/>
        </w:trPr>
        <w:tc>
          <w:tcPr>
            <w:tcW w:w="8522" w:type="dxa"/>
          </w:tcPr>
          <w:p w:rsidR="009133B4" w:rsidRDefault="00A21540">
            <w:r>
              <w:t>struct APISTRUCT CX1FtdcCancelOrderField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tab/>
              <w:t>TX1FtdcAccountIDType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 xml:space="preserve">AccountID; 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资金账户</w:t>
            </w:r>
            <w:r>
              <w:t xml:space="preserve">ID </w:t>
            </w:r>
            <w:r w:rsidR="006500B2" w:rsidRPr="006500B2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t xml:space="preserve">    TX1FtdcX1OrderIDType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>X1OrderID;           //</w:t>
            </w:r>
            <w:r>
              <w:t>柜台委托号</w:t>
            </w:r>
          </w:p>
          <w:p w:rsidR="009133B4" w:rsidRDefault="00A21540">
            <w:r>
              <w:t xml:space="preserve">    TX1FtdcLocalOrderIDType      </w:t>
            </w:r>
            <w:r w:rsidR="00C17E00">
              <w:rPr>
                <w:rFonts w:hint="eastAsia"/>
              </w:rPr>
              <w:tab/>
            </w:r>
            <w:r>
              <w:t>LocalOrderID;         //</w:t>
            </w:r>
            <w:r>
              <w:t>本地委托号</w:t>
            </w:r>
          </w:p>
          <w:p w:rsidR="009133B4" w:rsidRDefault="00A21540">
            <w:r>
              <w:t xml:space="preserve">    TX1FtdcInstrumentIDType       InstrumentID;         //</w:t>
            </w:r>
            <w:r>
              <w:t>合约代码</w:t>
            </w:r>
          </w:p>
          <w:p w:rsidR="009133B4" w:rsidRDefault="00A21540">
            <w:r>
              <w:t xml:space="preserve">    TX1FtdcRequestIDType         </w:t>
            </w:r>
            <w:r w:rsidR="00C17E00">
              <w:rPr>
                <w:rFonts w:hint="eastAsia"/>
              </w:rPr>
              <w:tab/>
            </w:r>
            <w:r w:rsidR="00C17E00">
              <w:t xml:space="preserve">RequestID;      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请求</w:t>
            </w:r>
            <w:r>
              <w:t>ID</w:t>
            </w:r>
          </w:p>
          <w:p w:rsidR="009133B4" w:rsidRDefault="00A21540">
            <w:r>
              <w:t xml:space="preserve">    TX1FtdcSessionIDType          </w:t>
            </w:r>
            <w:r w:rsidR="00C17E00">
              <w:t xml:space="preserve">SessionID;            </w:t>
            </w:r>
            <w:r>
              <w:t>//</w:t>
            </w:r>
            <w:r>
              <w:t>会话</w:t>
            </w:r>
            <w:r>
              <w:t>ID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pPr>
        <w:ind w:firstLineChars="250" w:firstLine="525"/>
      </w:pPr>
      <w:r>
        <w:rPr>
          <w:rFonts w:hint="eastAsia"/>
        </w:rPr>
        <w:t>0</w:t>
      </w:r>
      <w:r>
        <w:rPr>
          <w:rFonts w:hint="eastAsia"/>
        </w:rPr>
        <w:t>：请求发送成功。</w:t>
      </w:r>
    </w:p>
    <w:p w:rsidR="00E77882" w:rsidRDefault="00E77882" w:rsidP="00E77882">
      <w:pPr>
        <w:ind w:firstLineChars="250" w:firstLine="525"/>
      </w:pPr>
      <w:r>
        <w:rPr>
          <w:rFonts w:hint="eastAsia"/>
        </w:rPr>
        <w:t>-1</w:t>
      </w:r>
      <w:r>
        <w:rPr>
          <w:rFonts w:hint="eastAsia"/>
        </w:rPr>
        <w:t>：请求发送失败。</w:t>
      </w:r>
    </w:p>
    <w:p w:rsidR="00E77882" w:rsidRDefault="00E77882" w:rsidP="00E77882">
      <w:pPr>
        <w:ind w:firstLineChars="250" w:firstLine="525"/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：字符串溢出</w:t>
      </w:r>
    </w:p>
    <w:p w:rsidR="00E77882" w:rsidRDefault="00E77882" w:rsidP="00E77882">
      <w:pPr>
        <w:ind w:firstLineChars="250" w:firstLine="525"/>
      </w:pPr>
      <w:r>
        <w:rPr>
          <w:rFonts w:hint="eastAsia"/>
        </w:rPr>
        <w:t xml:space="preserve">-3:  </w:t>
      </w:r>
      <w:r>
        <w:rPr>
          <w:rFonts w:hint="eastAsia"/>
        </w:rPr>
        <w:t>请求</w:t>
      </w:r>
      <w:r>
        <w:t>包含非法字符。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备注：</w:t>
      </w:r>
    </w:p>
    <w:p w:rsidR="009133B4" w:rsidRDefault="00A21540">
      <w:r>
        <w:rPr>
          <w:rFonts w:hint="eastAsia"/>
        </w:rPr>
        <w:tab/>
      </w:r>
      <w:r>
        <w:rPr>
          <w:rFonts w:hint="eastAsia"/>
        </w:rPr>
        <w:t>对于双边应价，本接口只支持撤双边，不支持只撤销一边的操作。</w:t>
      </w:r>
    </w:p>
    <w:p w:rsidR="009133B4" w:rsidRDefault="00A21540">
      <w:pPr>
        <w:pStyle w:val="30"/>
        <w:numPr>
          <w:ilvl w:val="2"/>
          <w:numId w:val="19"/>
        </w:numPr>
      </w:pPr>
      <w:bookmarkStart w:id="896" w:name="_Toc428352358"/>
      <w:bookmarkStart w:id="897" w:name="_Toc459035128"/>
      <w:r>
        <w:t>ReqCancelAllOrder</w:t>
      </w:r>
      <w:r>
        <w:rPr>
          <w:rFonts w:hint="eastAsia"/>
        </w:rPr>
        <w:t>方法</w:t>
      </w:r>
      <w:bookmarkEnd w:id="896"/>
      <w:bookmarkEnd w:id="897"/>
    </w:p>
    <w:p w:rsidR="009133B4" w:rsidRDefault="00A21540">
      <w:r>
        <w:rPr>
          <w:rFonts w:hint="eastAsia"/>
        </w:rPr>
        <w:t>用户</w:t>
      </w:r>
      <w:r>
        <w:t>发出</w:t>
      </w:r>
      <w:r>
        <w:rPr>
          <w:rFonts w:hint="eastAsia"/>
        </w:rPr>
        <w:t>做市商全部撤单请求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6"/>
      </w:tblGrid>
      <w:tr w:rsidR="009133B4" w:rsidTr="004A4DA4">
        <w:trPr>
          <w:trHeight w:val="347"/>
        </w:trPr>
        <w:tc>
          <w:tcPr>
            <w:tcW w:w="8556" w:type="dxa"/>
          </w:tcPr>
          <w:p w:rsidR="009133B4" w:rsidRDefault="00A21540">
            <w:r>
              <w:t>int ReqCancelAllOrder(struct CX1FtdcCancelAllOrderField * pCancelAllOrderData)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pCancelAllOrderData</w:t>
      </w:r>
      <w:r>
        <w:rPr>
          <w:rFonts w:hint="eastAsia"/>
        </w:rPr>
        <w:t>：</w:t>
      </w:r>
      <w:r>
        <w:t>指向</w:t>
      </w:r>
      <w:r>
        <w:rPr>
          <w:rFonts w:hint="eastAsia"/>
        </w:rPr>
        <w:t>做市商全部撤单请求</w:t>
      </w:r>
      <w:r>
        <w:t>结构的地址。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467"/>
        </w:trPr>
        <w:tc>
          <w:tcPr>
            <w:tcW w:w="8522" w:type="dxa"/>
          </w:tcPr>
          <w:p w:rsidR="009133B4" w:rsidRDefault="00A21540">
            <w:r>
              <w:t>struct CX1FtdcCancelAllOrderField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tab/>
              <w:t xml:space="preserve">TX1FtdcRequestIDType         RequestID; 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请求</w:t>
            </w:r>
            <w:r>
              <w:t>ID</w:t>
            </w:r>
          </w:p>
          <w:p w:rsidR="009133B4" w:rsidRDefault="00A21540">
            <w:r>
              <w:tab/>
              <w:t xml:space="preserve">TX1FtdcAccountIDType         AccountID;       </w:t>
            </w:r>
            <w:r w:rsidR="004A4DA4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资金账户</w:t>
            </w:r>
            <w:r>
              <w:t>ID</w:t>
            </w:r>
            <w:r w:rsidR="006500B2" w:rsidRPr="006500B2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tab/>
              <w:t xml:space="preserve">TX1FtdcExchangeIDType        ExchangeID;    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交易所编码</w:t>
            </w:r>
            <w:r w:rsidR="006500B2" w:rsidRPr="006500B2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pPr>
        <w:ind w:firstLineChars="250" w:firstLine="525"/>
      </w:pPr>
      <w:r>
        <w:rPr>
          <w:rFonts w:hint="eastAsia"/>
        </w:rPr>
        <w:t>0</w:t>
      </w:r>
      <w:r>
        <w:rPr>
          <w:rFonts w:hint="eastAsia"/>
        </w:rPr>
        <w:t>：请求发送成功。</w:t>
      </w:r>
    </w:p>
    <w:p w:rsidR="00E77882" w:rsidRDefault="00E77882" w:rsidP="00E77882">
      <w:pPr>
        <w:ind w:firstLineChars="250" w:firstLine="525"/>
      </w:pPr>
      <w:r>
        <w:rPr>
          <w:rFonts w:hint="eastAsia"/>
        </w:rPr>
        <w:t>-1</w:t>
      </w:r>
      <w:r>
        <w:rPr>
          <w:rFonts w:hint="eastAsia"/>
        </w:rPr>
        <w:t>：请求发送失败。</w:t>
      </w:r>
    </w:p>
    <w:p w:rsidR="00E77882" w:rsidRDefault="00E77882" w:rsidP="00E77882">
      <w:pPr>
        <w:ind w:firstLineChars="250" w:firstLine="525"/>
      </w:pPr>
      <w:r>
        <w:rPr>
          <w:rFonts w:hint="eastAsia"/>
        </w:rPr>
        <w:lastRenderedPageBreak/>
        <w:t>-</w:t>
      </w:r>
      <w:r>
        <w:t>2</w:t>
      </w:r>
      <w:r>
        <w:rPr>
          <w:rFonts w:hint="eastAsia"/>
        </w:rPr>
        <w:t>：字符串溢出</w:t>
      </w:r>
    </w:p>
    <w:p w:rsidR="00E77882" w:rsidRDefault="00E77882" w:rsidP="00E77882">
      <w:pPr>
        <w:ind w:firstLineChars="250" w:firstLine="525"/>
      </w:pPr>
      <w:r>
        <w:rPr>
          <w:rFonts w:hint="eastAsia"/>
        </w:rPr>
        <w:t xml:space="preserve">-3:  </w:t>
      </w:r>
      <w:r>
        <w:rPr>
          <w:rFonts w:hint="eastAsia"/>
        </w:rPr>
        <w:t>请求</w:t>
      </w:r>
      <w:r>
        <w:t>包含非法字符。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说明：</w:t>
      </w:r>
    </w:p>
    <w:p w:rsidR="009133B4" w:rsidRDefault="00A21540">
      <w:pPr>
        <w:ind w:firstLineChars="200" w:firstLine="420"/>
      </w:pPr>
      <w:r>
        <w:rPr>
          <w:rFonts w:hint="eastAsia"/>
        </w:rPr>
        <w:t>该指令目前只支持大商所的做市商报价订单，其它交易所暂不支持，普通期货期权订单也不支持</w:t>
      </w:r>
    </w:p>
    <w:p w:rsidR="009133B4" w:rsidRDefault="00A21540">
      <w:pPr>
        <w:pStyle w:val="30"/>
        <w:numPr>
          <w:ilvl w:val="2"/>
          <w:numId w:val="19"/>
        </w:numPr>
      </w:pPr>
      <w:bookmarkStart w:id="898" w:name="_Toc413920418"/>
      <w:bookmarkStart w:id="899" w:name="_Toc428352359"/>
      <w:bookmarkStart w:id="900" w:name="_Toc459035129"/>
      <w:r>
        <w:t>ReqForQuote</w:t>
      </w:r>
      <w:r>
        <w:rPr>
          <w:rFonts w:hint="eastAsia"/>
        </w:rPr>
        <w:t>方法</w:t>
      </w:r>
      <w:bookmarkEnd w:id="898"/>
      <w:bookmarkEnd w:id="899"/>
      <w:bookmarkEnd w:id="900"/>
    </w:p>
    <w:p w:rsidR="009133B4" w:rsidRDefault="00A21540">
      <w:pPr>
        <w:ind w:firstLine="420"/>
      </w:pPr>
      <w:r>
        <w:rPr>
          <w:rFonts w:hint="eastAsia"/>
        </w:rPr>
        <w:t>用户发出询价请求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6"/>
      </w:tblGrid>
      <w:tr w:rsidR="009133B4" w:rsidTr="004A4DA4">
        <w:trPr>
          <w:trHeight w:val="395"/>
        </w:trPr>
        <w:tc>
          <w:tcPr>
            <w:tcW w:w="8556" w:type="dxa"/>
          </w:tcPr>
          <w:p w:rsidR="009133B4" w:rsidRDefault="00A21540">
            <w:r>
              <w:t>int ReqForQuote(struct CX1FtdcForQuoteField * pForQuoteData)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pForQuoteData</w:t>
      </w:r>
      <w:r>
        <w:rPr>
          <w:rFonts w:hint="eastAsia"/>
        </w:rPr>
        <w:t>：</w:t>
      </w:r>
      <w:r>
        <w:t>指向</w:t>
      </w:r>
      <w:r>
        <w:rPr>
          <w:rFonts w:hint="eastAsia"/>
        </w:rPr>
        <w:t>用户发出询价请求</w:t>
      </w:r>
      <w:r>
        <w:t>结构的地址。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467"/>
        </w:trPr>
        <w:tc>
          <w:tcPr>
            <w:tcW w:w="8522" w:type="dxa"/>
          </w:tcPr>
          <w:p w:rsidR="009133B4" w:rsidRDefault="00A21540">
            <w:r>
              <w:t>struct CX1FtdcForQuoteField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tab/>
              <w:t xml:space="preserve">TX1FtdcRequestIDType         </w:t>
            </w:r>
            <w:r w:rsidR="004A4DA4">
              <w:rPr>
                <w:rFonts w:hint="eastAsia"/>
              </w:rPr>
              <w:tab/>
            </w:r>
            <w:r>
              <w:t>RequestID;</w:t>
            </w:r>
            <w:r w:rsidR="00C17E00">
              <w:rPr>
                <w:rFonts w:hint="eastAsia"/>
              </w:rPr>
              <w:t xml:space="preserve"> 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请求</w:t>
            </w:r>
            <w:r>
              <w:t>ID</w:t>
            </w:r>
          </w:p>
          <w:p w:rsidR="009133B4" w:rsidRDefault="00A21540">
            <w:r>
              <w:tab/>
              <w:t xml:space="preserve">TX1FtdcAccountIDType         </w:t>
            </w:r>
            <w:r w:rsidR="004A4DA4">
              <w:rPr>
                <w:rFonts w:hint="eastAsia"/>
              </w:rPr>
              <w:tab/>
            </w:r>
            <w:r>
              <w:t xml:space="preserve">AccountID;       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资金账户</w:t>
            </w:r>
            <w:r>
              <w:t>ID</w:t>
            </w:r>
            <w:r w:rsidR="006500B2" w:rsidRPr="006500B2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tab/>
              <w:t xml:space="preserve">TX1FtdcInstrumentIDType      </w:t>
            </w:r>
            <w:r w:rsidR="004A4DA4">
              <w:rPr>
                <w:rFonts w:hint="eastAsia"/>
              </w:rPr>
              <w:tab/>
            </w:r>
            <w:r>
              <w:t xml:space="preserve">InstrumentID; 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合约代码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pPr>
        <w:ind w:firstLineChars="250" w:firstLine="525"/>
      </w:pPr>
      <w:r>
        <w:rPr>
          <w:rFonts w:hint="eastAsia"/>
        </w:rPr>
        <w:t>0</w:t>
      </w:r>
      <w:r>
        <w:rPr>
          <w:rFonts w:hint="eastAsia"/>
        </w:rPr>
        <w:t>：请求发送成功。</w:t>
      </w:r>
    </w:p>
    <w:p w:rsidR="00E77882" w:rsidRDefault="00E77882" w:rsidP="00E77882">
      <w:pPr>
        <w:ind w:left="425"/>
      </w:pPr>
      <w:bookmarkStart w:id="901" w:name="_Toc413920419"/>
      <w:bookmarkStart w:id="902" w:name="_Toc428352360"/>
      <w:bookmarkStart w:id="903" w:name="_Toc459035130"/>
      <w:r>
        <w:rPr>
          <w:rFonts w:hint="eastAsia"/>
        </w:rPr>
        <w:t>-1</w:t>
      </w:r>
      <w:r>
        <w:rPr>
          <w:rFonts w:hint="eastAsia"/>
        </w:rPr>
        <w:t>：请求发送失败。</w:t>
      </w:r>
    </w:p>
    <w:p w:rsidR="00E77882" w:rsidRDefault="00E77882" w:rsidP="00E77882">
      <w:pPr>
        <w:ind w:left="425"/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：字符串溢出</w:t>
      </w:r>
    </w:p>
    <w:p w:rsidR="00E77882" w:rsidRDefault="00E77882" w:rsidP="00E77882">
      <w:pPr>
        <w:ind w:left="425"/>
      </w:pPr>
      <w:r>
        <w:rPr>
          <w:rFonts w:hint="eastAsia"/>
        </w:rPr>
        <w:t xml:space="preserve">-3:  </w:t>
      </w:r>
      <w:r>
        <w:rPr>
          <w:rFonts w:hint="eastAsia"/>
        </w:rPr>
        <w:t>请求</w:t>
      </w:r>
      <w:r>
        <w:t>包含非法字符。</w:t>
      </w:r>
    </w:p>
    <w:p w:rsidR="009133B4" w:rsidRDefault="00A21540">
      <w:pPr>
        <w:pStyle w:val="30"/>
        <w:numPr>
          <w:ilvl w:val="2"/>
          <w:numId w:val="19"/>
        </w:numPr>
      </w:pPr>
      <w:r>
        <w:t>ReqQryQuoteOrderInfo</w:t>
      </w:r>
      <w:r>
        <w:rPr>
          <w:rFonts w:hint="eastAsia"/>
        </w:rPr>
        <w:t>方法</w:t>
      </w:r>
      <w:bookmarkEnd w:id="901"/>
      <w:bookmarkEnd w:id="902"/>
      <w:bookmarkEnd w:id="903"/>
    </w:p>
    <w:p w:rsidR="009133B4" w:rsidRDefault="00A21540">
      <w:pPr>
        <w:ind w:firstLine="420"/>
      </w:pPr>
      <w:r>
        <w:rPr>
          <w:rFonts w:hint="eastAsia"/>
        </w:rPr>
        <w:t>用户发出应</w:t>
      </w:r>
      <w:r>
        <w:rPr>
          <w:rFonts w:hint="eastAsia"/>
        </w:rPr>
        <w:t>/</w:t>
      </w:r>
      <w:r>
        <w:rPr>
          <w:rFonts w:hint="eastAsia"/>
        </w:rPr>
        <w:t>报价查询请求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6"/>
      </w:tblGrid>
      <w:tr w:rsidR="009133B4" w:rsidTr="004A4DA4">
        <w:trPr>
          <w:trHeight w:val="374"/>
        </w:trPr>
        <w:tc>
          <w:tcPr>
            <w:tcW w:w="8556" w:type="dxa"/>
          </w:tcPr>
          <w:p w:rsidR="009133B4" w:rsidRDefault="00A21540"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ReqQryQuoteOrderInfo(struct CX1FtdcQuoteOrderField * pQuoteOrderData)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pQuoteOrderData</w:t>
      </w:r>
      <w:r>
        <w:rPr>
          <w:rFonts w:hint="eastAsia"/>
        </w:rPr>
        <w:t>：</w:t>
      </w:r>
      <w:r>
        <w:t>指向</w:t>
      </w:r>
      <w:r>
        <w:rPr>
          <w:rFonts w:hint="eastAsia"/>
        </w:rPr>
        <w:t>用户发出应</w:t>
      </w:r>
      <w:r>
        <w:rPr>
          <w:rFonts w:hint="eastAsia"/>
        </w:rPr>
        <w:t>/</w:t>
      </w:r>
      <w:r>
        <w:rPr>
          <w:rFonts w:hint="eastAsia"/>
        </w:rPr>
        <w:t>报价查询请求</w:t>
      </w:r>
      <w:r>
        <w:t>结构的地址。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467"/>
        </w:trPr>
        <w:tc>
          <w:tcPr>
            <w:tcW w:w="8522" w:type="dxa"/>
          </w:tcPr>
          <w:p w:rsidR="009133B4" w:rsidRDefault="00A21540">
            <w:r>
              <w:rPr>
                <w:rFonts w:hint="eastAsia"/>
              </w:rPr>
              <w:t>s</w:t>
            </w:r>
            <w:r>
              <w:t>truct CX1FtdcQuoteOrderField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tab/>
              <w:t xml:space="preserve">TX1FtdcRequestIDType       </w:t>
            </w:r>
            <w:r w:rsidR="00C17E00">
              <w:rPr>
                <w:rFonts w:hint="eastAsia"/>
              </w:rPr>
              <w:tab/>
            </w:r>
            <w:r>
              <w:t xml:space="preserve">RequestID;       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请求</w:t>
            </w:r>
            <w:r>
              <w:t>ID</w:t>
            </w:r>
          </w:p>
          <w:p w:rsidR="009133B4" w:rsidRDefault="00A21540">
            <w:r>
              <w:tab/>
              <w:t xml:space="preserve">TX1FtdcExchangeIDType        </w:t>
            </w:r>
            <w:r w:rsidR="004A4DA4">
              <w:rPr>
                <w:rFonts w:hint="eastAsia"/>
              </w:rPr>
              <w:tab/>
            </w:r>
            <w:r>
              <w:t xml:space="preserve">ExchangeID;  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交易所</w:t>
            </w:r>
          </w:p>
          <w:p w:rsidR="009133B4" w:rsidRDefault="00A21540">
            <w:r>
              <w:tab/>
              <w:t xml:space="preserve">TX1FtdcAccountIDType         </w:t>
            </w:r>
            <w:r w:rsidR="004A4DA4">
              <w:rPr>
                <w:rFonts w:hint="eastAsia"/>
              </w:rPr>
              <w:tab/>
            </w:r>
            <w:r>
              <w:t xml:space="preserve">AccountID;    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资金账户</w:t>
            </w:r>
          </w:p>
          <w:p w:rsidR="009133B4" w:rsidRDefault="00A21540">
            <w:r>
              <w:tab/>
              <w:t xml:space="preserve">TX1FtdcInstrumentIDType      </w:t>
            </w:r>
            <w:r w:rsidR="004A4DA4">
              <w:rPr>
                <w:rFonts w:hint="eastAsia"/>
              </w:rPr>
              <w:tab/>
            </w:r>
            <w:r>
              <w:t xml:space="preserve">InstrumentID;  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合约代码</w:t>
            </w:r>
          </w:p>
          <w:p w:rsidR="009133B4" w:rsidRDefault="00A21540">
            <w:r>
              <w:tab/>
              <w:t xml:space="preserve">TX1FtdcLocalOrderIDType      </w:t>
            </w:r>
            <w:r w:rsidR="004A4DA4">
              <w:rPr>
                <w:rFonts w:hint="eastAsia"/>
              </w:rPr>
              <w:tab/>
            </w:r>
            <w:r>
              <w:t xml:space="preserve">LocalOrderID;  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本地委托号</w:t>
            </w:r>
          </w:p>
          <w:p w:rsidR="009133B4" w:rsidRDefault="00A21540">
            <w:r>
              <w:tab/>
              <w:t xml:space="preserve">TX1FtdcX1OrderIDType        </w:t>
            </w:r>
            <w:r w:rsidR="004A4DA4">
              <w:rPr>
                <w:rFonts w:hint="eastAsia"/>
              </w:rPr>
              <w:tab/>
            </w:r>
            <w:r>
              <w:t xml:space="preserve">X1OrderID;    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柜台委托号</w:t>
            </w:r>
          </w:p>
          <w:p w:rsidR="009133B4" w:rsidRDefault="00A21540">
            <w:r>
              <w:tab/>
              <w:t xml:space="preserve">TX1FtdcOrderAnswerStatusType </w:t>
            </w:r>
            <w:r w:rsidR="004A4DA4">
              <w:rPr>
                <w:rFonts w:hint="eastAsia"/>
              </w:rPr>
              <w:tab/>
            </w:r>
            <w:r>
              <w:t xml:space="preserve">OrderStatus;   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委托状态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lastRenderedPageBreak/>
        <w:t>返回值：</w:t>
      </w:r>
    </w:p>
    <w:p w:rsidR="009133B4" w:rsidRDefault="00A21540">
      <w:pPr>
        <w:ind w:firstLineChars="250" w:firstLine="525"/>
      </w:pPr>
      <w:r>
        <w:rPr>
          <w:rFonts w:hint="eastAsia"/>
        </w:rPr>
        <w:t>0</w:t>
      </w:r>
      <w:r>
        <w:rPr>
          <w:rFonts w:hint="eastAsia"/>
        </w:rPr>
        <w:t>：请求发送成功。</w:t>
      </w:r>
    </w:p>
    <w:p w:rsidR="00E77882" w:rsidRDefault="00E77882" w:rsidP="00E77882">
      <w:pPr>
        <w:ind w:firstLineChars="200" w:firstLine="420"/>
      </w:pPr>
      <w:r>
        <w:rPr>
          <w:rFonts w:hint="eastAsia"/>
        </w:rPr>
        <w:t>-1</w:t>
      </w:r>
      <w:r>
        <w:rPr>
          <w:rFonts w:hint="eastAsia"/>
        </w:rPr>
        <w:t>：请求发送失败。</w:t>
      </w:r>
    </w:p>
    <w:p w:rsidR="00E77882" w:rsidRDefault="00E77882" w:rsidP="00E77882">
      <w:pPr>
        <w:ind w:firstLineChars="200" w:firstLine="420"/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：字符串溢出</w:t>
      </w:r>
    </w:p>
    <w:p w:rsidR="00E77882" w:rsidRDefault="00E77882" w:rsidP="00E77882">
      <w:pPr>
        <w:ind w:firstLineChars="200" w:firstLine="420"/>
      </w:pPr>
      <w:r>
        <w:rPr>
          <w:rFonts w:hint="eastAsia"/>
        </w:rPr>
        <w:t xml:space="preserve">-3:  </w:t>
      </w:r>
      <w:r>
        <w:rPr>
          <w:rFonts w:hint="eastAsia"/>
        </w:rPr>
        <w:t>请求</w:t>
      </w:r>
      <w:r>
        <w:t>包含非法字符。</w:t>
      </w:r>
    </w:p>
    <w:p w:rsidR="009133B4" w:rsidRDefault="00A21540">
      <w:pPr>
        <w:pStyle w:val="30"/>
        <w:numPr>
          <w:ilvl w:val="2"/>
          <w:numId w:val="19"/>
        </w:numPr>
      </w:pPr>
      <w:bookmarkStart w:id="904" w:name="_Toc428352361"/>
      <w:bookmarkStart w:id="905" w:name="_Toc459035131"/>
      <w:r>
        <w:t>ReqQryQuoteNotice</w:t>
      </w:r>
      <w:r>
        <w:rPr>
          <w:rFonts w:hint="eastAsia"/>
        </w:rPr>
        <w:t>方法</w:t>
      </w:r>
      <w:bookmarkEnd w:id="904"/>
      <w:bookmarkEnd w:id="905"/>
    </w:p>
    <w:p w:rsidR="009133B4" w:rsidRDefault="00A21540">
      <w:pPr>
        <w:ind w:firstLine="420"/>
      </w:pPr>
      <w:r>
        <w:rPr>
          <w:rFonts w:hint="eastAsia"/>
        </w:rPr>
        <w:t>用户发出询价通知查询请求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6"/>
      </w:tblGrid>
      <w:tr w:rsidR="009133B4">
        <w:trPr>
          <w:trHeight w:val="542"/>
        </w:trPr>
        <w:tc>
          <w:tcPr>
            <w:tcW w:w="8556" w:type="dxa"/>
          </w:tcPr>
          <w:p w:rsidR="009133B4" w:rsidRDefault="00A21540">
            <w:r>
              <w:t>int ReqQryQuoteNotice(struct CX1FtdcQryQuoteNoticeField * pQryQuoteNoticeData)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pQryQuoteNoticeData</w:t>
      </w:r>
      <w:r>
        <w:rPr>
          <w:rFonts w:hint="eastAsia"/>
        </w:rPr>
        <w:t>：</w:t>
      </w:r>
      <w:r>
        <w:t>指向</w:t>
      </w:r>
      <w:r>
        <w:rPr>
          <w:rFonts w:hint="eastAsia"/>
        </w:rPr>
        <w:t>用户发出查询询价通知请求结构地址</w:t>
      </w:r>
      <w:r>
        <w:t>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467"/>
        </w:trPr>
        <w:tc>
          <w:tcPr>
            <w:tcW w:w="8522" w:type="dxa"/>
          </w:tcPr>
          <w:p w:rsidR="009133B4" w:rsidRDefault="00A21540"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s</w:t>
            </w:r>
            <w:r>
              <w:t>truct CX1FtdcQryQuoteNoticeField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tab/>
              <w:t>TX1FtdcAccountIDType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3255DD">
              <w:rPr>
                <w:rFonts w:hint="eastAsia"/>
              </w:rPr>
              <w:tab/>
            </w:r>
            <w:r>
              <w:t xml:space="preserve">AccountID; 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资金账号</w:t>
            </w:r>
          </w:p>
          <w:p w:rsidR="009133B4" w:rsidRDefault="00A21540">
            <w:r>
              <w:tab/>
              <w:t xml:space="preserve">TX1FtdcRequestIDType         </w:t>
            </w:r>
            <w:r w:rsidR="003255DD">
              <w:rPr>
                <w:rFonts w:hint="eastAsia"/>
              </w:rPr>
              <w:tab/>
            </w:r>
            <w:r>
              <w:t xml:space="preserve">RequestID;   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请求</w:t>
            </w:r>
            <w:r>
              <w:t>ID</w:t>
            </w:r>
          </w:p>
          <w:p w:rsidR="009133B4" w:rsidRDefault="00A21540">
            <w:r>
              <w:tab/>
              <w:t xml:space="preserve">TX1FtdcExchangeIDType        </w:t>
            </w:r>
            <w:r w:rsidR="003255DD">
              <w:rPr>
                <w:rFonts w:hint="eastAsia"/>
              </w:rPr>
              <w:tab/>
            </w:r>
            <w:r>
              <w:t xml:space="preserve">ExchangeID;  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交易所</w:t>
            </w:r>
          </w:p>
          <w:p w:rsidR="009133B4" w:rsidRDefault="003255DD">
            <w:r>
              <w:tab/>
              <w:t xml:space="preserve">TX1FtdcInstrumentIDType      </w:t>
            </w:r>
            <w:r>
              <w:rPr>
                <w:rFonts w:hint="eastAsia"/>
              </w:rPr>
              <w:tab/>
            </w:r>
            <w:r w:rsidR="00A21540">
              <w:t xml:space="preserve">InstrumentID;        </w:t>
            </w:r>
            <w:r w:rsidR="00C17E00">
              <w:rPr>
                <w:rFonts w:hint="eastAsia"/>
              </w:rPr>
              <w:tab/>
            </w:r>
            <w:r w:rsidR="00A21540">
              <w:t>//</w:t>
            </w:r>
            <w:r w:rsidR="00A21540">
              <w:t>合约代码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pPr>
        <w:ind w:firstLineChars="250" w:firstLine="525"/>
      </w:pPr>
      <w:r>
        <w:rPr>
          <w:rFonts w:hint="eastAsia"/>
        </w:rPr>
        <w:t>0</w:t>
      </w:r>
      <w:r>
        <w:rPr>
          <w:rFonts w:hint="eastAsia"/>
        </w:rPr>
        <w:t>：请求发送成功。</w:t>
      </w:r>
    </w:p>
    <w:p w:rsidR="00E77882" w:rsidRDefault="00E77882" w:rsidP="00E77882">
      <w:pPr>
        <w:ind w:left="425"/>
      </w:pPr>
      <w:bookmarkStart w:id="906" w:name="_Toc428352362"/>
      <w:bookmarkStart w:id="907" w:name="_Toc459035132"/>
      <w:r>
        <w:rPr>
          <w:rFonts w:hint="eastAsia"/>
        </w:rPr>
        <w:t>-1</w:t>
      </w:r>
      <w:r>
        <w:rPr>
          <w:rFonts w:hint="eastAsia"/>
        </w:rPr>
        <w:t>：请求发送失败。</w:t>
      </w:r>
    </w:p>
    <w:p w:rsidR="00E77882" w:rsidRDefault="00E77882" w:rsidP="00E77882">
      <w:pPr>
        <w:ind w:left="425"/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：字符串溢出</w:t>
      </w:r>
    </w:p>
    <w:p w:rsidR="00E77882" w:rsidRDefault="00E77882" w:rsidP="00E77882">
      <w:pPr>
        <w:ind w:left="425"/>
      </w:pPr>
      <w:r>
        <w:rPr>
          <w:rFonts w:hint="eastAsia"/>
        </w:rPr>
        <w:t xml:space="preserve">-3:  </w:t>
      </w:r>
      <w:r>
        <w:rPr>
          <w:rFonts w:hint="eastAsia"/>
        </w:rPr>
        <w:t>请求</w:t>
      </w:r>
      <w:r>
        <w:t>包含非法字符。</w:t>
      </w:r>
    </w:p>
    <w:p w:rsidR="009133B4" w:rsidRDefault="00A21540">
      <w:pPr>
        <w:pStyle w:val="30"/>
        <w:numPr>
          <w:ilvl w:val="2"/>
          <w:numId w:val="19"/>
        </w:numPr>
      </w:pPr>
      <w:r>
        <w:t>ReqQryForQuote</w:t>
      </w:r>
      <w:r>
        <w:rPr>
          <w:rFonts w:hint="eastAsia"/>
        </w:rPr>
        <w:t>方法</w:t>
      </w:r>
      <w:bookmarkEnd w:id="906"/>
      <w:bookmarkEnd w:id="907"/>
    </w:p>
    <w:p w:rsidR="009133B4" w:rsidRDefault="00A21540">
      <w:pPr>
        <w:ind w:firstLine="420"/>
      </w:pPr>
      <w:r>
        <w:rPr>
          <w:rFonts w:hint="eastAsia"/>
        </w:rPr>
        <w:t>用户发出询价委托查询请求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6"/>
      </w:tblGrid>
      <w:tr w:rsidR="009133B4">
        <w:trPr>
          <w:trHeight w:val="542"/>
        </w:trPr>
        <w:tc>
          <w:tcPr>
            <w:tcW w:w="8556" w:type="dxa"/>
          </w:tcPr>
          <w:p w:rsidR="009133B4" w:rsidRDefault="00A21540">
            <w:r>
              <w:t>int ReqQryForQuote(struct CX1FtdcQryForQuoteField * pQryForQuoteData)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pQryForQuoteData</w:t>
      </w:r>
      <w:r>
        <w:rPr>
          <w:rFonts w:hint="eastAsia"/>
        </w:rPr>
        <w:t>：</w:t>
      </w:r>
      <w:r>
        <w:t>指向</w:t>
      </w:r>
      <w:r>
        <w:rPr>
          <w:rFonts w:hint="eastAsia"/>
        </w:rPr>
        <w:t>用户发出查询询价委托请求结构地址</w:t>
      </w:r>
      <w:r>
        <w:t>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467"/>
        </w:trPr>
        <w:tc>
          <w:tcPr>
            <w:tcW w:w="8522" w:type="dxa"/>
          </w:tcPr>
          <w:p w:rsidR="009133B4" w:rsidRDefault="00A21540">
            <w:r>
              <w:t>struct CX1FtdcQryForQuoteField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tab/>
              <w:t xml:space="preserve">TX1FtdcRequestIDType         </w:t>
            </w:r>
            <w:r w:rsidR="003255DD">
              <w:rPr>
                <w:rFonts w:hint="eastAsia"/>
              </w:rPr>
              <w:tab/>
            </w:r>
            <w:r>
              <w:t xml:space="preserve">RequestID; 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请求</w:t>
            </w:r>
            <w:r>
              <w:t>ID</w:t>
            </w:r>
          </w:p>
          <w:p w:rsidR="009133B4" w:rsidRDefault="00A21540">
            <w:r>
              <w:tab/>
              <w:t xml:space="preserve">TX1FtdcAccountIDType         </w:t>
            </w:r>
            <w:r w:rsidR="003255DD">
              <w:rPr>
                <w:rFonts w:hint="eastAsia"/>
              </w:rPr>
              <w:tab/>
            </w:r>
            <w:r>
              <w:t xml:space="preserve">AccountID;   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资金账户</w:t>
            </w:r>
            <w:r>
              <w:t>ID</w:t>
            </w:r>
          </w:p>
          <w:p w:rsidR="009133B4" w:rsidRDefault="00A21540">
            <w:r>
              <w:tab/>
              <w:t xml:space="preserve">TX1FtdcInstrumentIDType       InstrumentID;  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合约代码</w:t>
            </w:r>
          </w:p>
          <w:p w:rsidR="009133B4" w:rsidRDefault="00A21540">
            <w:r>
              <w:tab/>
              <w:t xml:space="preserve">TX1FtdcExchangeIDType        </w:t>
            </w:r>
            <w:r w:rsidR="00C17E00">
              <w:rPr>
                <w:rFonts w:hint="eastAsia"/>
              </w:rPr>
              <w:tab/>
            </w:r>
            <w:r>
              <w:t xml:space="preserve">ExchangeID;        </w:t>
            </w:r>
            <w:r w:rsidR="00C17E00">
              <w:rPr>
                <w:rFonts w:hint="eastAsia"/>
              </w:rPr>
              <w:tab/>
            </w:r>
            <w:r>
              <w:t>//</w:t>
            </w:r>
            <w:r>
              <w:t>交易所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pPr>
        <w:ind w:firstLineChars="250" w:firstLine="525"/>
      </w:pPr>
      <w:r>
        <w:rPr>
          <w:rFonts w:hint="eastAsia"/>
        </w:rPr>
        <w:lastRenderedPageBreak/>
        <w:t>0</w:t>
      </w:r>
      <w:r>
        <w:rPr>
          <w:rFonts w:hint="eastAsia"/>
        </w:rPr>
        <w:t>：请求发送成功。</w:t>
      </w:r>
    </w:p>
    <w:p w:rsidR="00E77882" w:rsidRDefault="00E77882" w:rsidP="00E77882">
      <w:pPr>
        <w:ind w:left="425"/>
      </w:pPr>
      <w:bookmarkStart w:id="908" w:name="_Toc428352346"/>
      <w:bookmarkStart w:id="909" w:name="_Toc459035133"/>
      <w:r>
        <w:rPr>
          <w:rFonts w:hint="eastAsia"/>
        </w:rPr>
        <w:t>-1</w:t>
      </w:r>
      <w:r>
        <w:rPr>
          <w:rFonts w:hint="eastAsia"/>
        </w:rPr>
        <w:t>：请求发送失败。</w:t>
      </w:r>
    </w:p>
    <w:p w:rsidR="00E77882" w:rsidRDefault="00E77882" w:rsidP="00E77882">
      <w:pPr>
        <w:ind w:left="425"/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：字符串溢出</w:t>
      </w:r>
    </w:p>
    <w:p w:rsidR="00E77882" w:rsidRDefault="00E77882" w:rsidP="00E77882">
      <w:pPr>
        <w:ind w:left="425"/>
      </w:pPr>
      <w:r>
        <w:rPr>
          <w:rFonts w:hint="eastAsia"/>
        </w:rPr>
        <w:t xml:space="preserve">-3:  </w:t>
      </w:r>
      <w:r>
        <w:rPr>
          <w:rFonts w:hint="eastAsia"/>
        </w:rPr>
        <w:t>请求</w:t>
      </w:r>
      <w:r>
        <w:t>包含非法字符。</w:t>
      </w:r>
    </w:p>
    <w:p w:rsidR="009133B4" w:rsidRDefault="00A21540">
      <w:pPr>
        <w:pStyle w:val="30"/>
        <w:numPr>
          <w:ilvl w:val="2"/>
          <w:numId w:val="19"/>
        </w:numPr>
      </w:pPr>
      <w:r>
        <w:t>ReqQryArbitrageInstrument</w:t>
      </w:r>
      <w:r>
        <w:rPr>
          <w:rFonts w:hint="eastAsia"/>
        </w:rPr>
        <w:t>方法</w:t>
      </w:r>
      <w:bookmarkEnd w:id="908"/>
      <w:bookmarkEnd w:id="909"/>
    </w:p>
    <w:p w:rsidR="009133B4" w:rsidRDefault="00A21540">
      <w:r>
        <w:rPr>
          <w:rFonts w:hint="eastAsia"/>
        </w:rPr>
        <w:t>查询交易所套利合约列表。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6"/>
      </w:tblGrid>
      <w:tr w:rsidR="009133B4">
        <w:trPr>
          <w:trHeight w:val="647"/>
        </w:trPr>
        <w:tc>
          <w:tcPr>
            <w:tcW w:w="8556" w:type="dxa"/>
          </w:tcPr>
          <w:p w:rsidR="009133B4" w:rsidRDefault="00A21540">
            <w:r>
              <w:t xml:space="preserve">    int CX1FtdcTraderApiImp::ReqQryArbitrageInstrument(struct CX1FtdcAbiInstrumentField * pAbtriInstrumentData)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pAbtriInstrumentData</w:t>
      </w:r>
      <w:r>
        <w:rPr>
          <w:rFonts w:hint="eastAsia"/>
        </w:rPr>
        <w:t>：指向套利合约结构的地址。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815"/>
        </w:trPr>
        <w:tc>
          <w:tcPr>
            <w:tcW w:w="8522" w:type="dxa"/>
          </w:tcPr>
          <w:p w:rsidR="009133B4" w:rsidRDefault="00A21540">
            <w:r>
              <w:t>struct  APISTRUCT CX1FtdcAbiInstrumentField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ab/>
              <w:t xml:space="preserve">TX1FtdcRequestIDType         lRequestID;    </w:t>
            </w:r>
            <w:r w:rsidR="00C17E00">
              <w:rPr>
                <w:rFonts w:hint="eastAsia"/>
              </w:rPr>
              <w:tab/>
            </w:r>
            <w:r w:rsidR="00C17E00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 xml:space="preserve">TX1FtdcAccountIDType         accountID;         </w:t>
            </w:r>
            <w:r w:rsidR="00C17E00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 xml:space="preserve">TX1FtdcExchangeIDType        exchangeID;          </w:t>
            </w:r>
            <w:r w:rsidR="003255DD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交易所代码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返回值：</w:t>
      </w:r>
    </w:p>
    <w:p w:rsidR="009133B4" w:rsidRDefault="00A21540">
      <w:pPr>
        <w:ind w:firstLineChars="250" w:firstLine="525"/>
      </w:pPr>
      <w:r>
        <w:rPr>
          <w:rFonts w:hint="eastAsia"/>
        </w:rPr>
        <w:t>0</w:t>
      </w:r>
      <w:r>
        <w:rPr>
          <w:rFonts w:hint="eastAsia"/>
        </w:rPr>
        <w:t>：请求发送成功。</w:t>
      </w:r>
    </w:p>
    <w:p w:rsidR="00E77882" w:rsidRDefault="00E77882" w:rsidP="00E77882">
      <w:pPr>
        <w:ind w:firstLineChars="200" w:firstLine="420"/>
      </w:pPr>
      <w:r>
        <w:rPr>
          <w:rFonts w:hint="eastAsia"/>
        </w:rPr>
        <w:t>-1</w:t>
      </w:r>
      <w:r>
        <w:rPr>
          <w:rFonts w:hint="eastAsia"/>
        </w:rPr>
        <w:t>：请求发送失败。</w:t>
      </w:r>
    </w:p>
    <w:p w:rsidR="00E77882" w:rsidRDefault="00E77882" w:rsidP="00E77882">
      <w:pPr>
        <w:ind w:firstLineChars="200" w:firstLine="420"/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：字符串溢出</w:t>
      </w:r>
    </w:p>
    <w:p w:rsidR="00E77882" w:rsidRDefault="00E77882" w:rsidP="00E77882">
      <w:pPr>
        <w:ind w:firstLineChars="200" w:firstLine="420"/>
      </w:pPr>
      <w:r>
        <w:rPr>
          <w:rFonts w:hint="eastAsia"/>
        </w:rPr>
        <w:t xml:space="preserve">-3:  </w:t>
      </w:r>
      <w:r>
        <w:rPr>
          <w:rFonts w:hint="eastAsia"/>
        </w:rPr>
        <w:t>请求</w:t>
      </w:r>
      <w:r>
        <w:t>包含非法字符。</w:t>
      </w:r>
    </w:p>
    <w:p w:rsidR="009133B4" w:rsidRDefault="00A21540">
      <w:r>
        <w:rPr>
          <w:rFonts w:hint="eastAsia"/>
          <w:b/>
        </w:rPr>
        <w:t>说明：</w:t>
      </w:r>
      <w:r>
        <w:rPr>
          <w:rFonts w:hint="eastAsia"/>
        </w:rPr>
        <w:t>当</w:t>
      </w:r>
      <w:r>
        <w:rPr>
          <w:rFonts w:hint="eastAsia"/>
        </w:rPr>
        <w:t>exchangeID</w:t>
      </w:r>
      <w:r>
        <w:rPr>
          <w:rFonts w:hint="eastAsia"/>
        </w:rPr>
        <w:t>为空时，表示查询各交易所的所有合约代码，也可指定查询某交易所的所有合约代码信息。</w:t>
      </w:r>
    </w:p>
    <w:p w:rsidR="009133B4" w:rsidRDefault="009133B4">
      <w:pPr>
        <w:ind w:firstLineChars="200" w:firstLine="420"/>
      </w:pPr>
    </w:p>
    <w:p w:rsidR="009133B4" w:rsidRDefault="00A21540">
      <w:pPr>
        <w:pStyle w:val="20"/>
        <w:numPr>
          <w:ilvl w:val="1"/>
          <w:numId w:val="19"/>
        </w:numPr>
      </w:pPr>
      <w:bookmarkStart w:id="910" w:name="_Toc459035134"/>
      <w:r>
        <w:rPr>
          <w:rFonts w:hint="eastAsia"/>
        </w:rPr>
        <w:t>CX1FtdcTraderSpi</w:t>
      </w:r>
      <w:r>
        <w:rPr>
          <w:rFonts w:hint="eastAsia"/>
        </w:rPr>
        <w:t>接口</w:t>
      </w:r>
      <w:bookmarkEnd w:id="910"/>
    </w:p>
    <w:p w:rsidR="009133B4" w:rsidRDefault="00A21540">
      <w:r>
        <w:rPr>
          <w:rFonts w:hint="eastAsia"/>
        </w:rPr>
        <w:t>CX1FtdcTraderSpi</w:t>
      </w:r>
      <w:r>
        <w:rPr>
          <w:rFonts w:hint="eastAsia"/>
        </w:rPr>
        <w:t>实现了事件通知接口，用户需要实现此类接口，编写事件处理方法来处理用户感兴趣的事件。</w:t>
      </w:r>
    </w:p>
    <w:p w:rsidR="007D6C8A" w:rsidRDefault="007D6C8A">
      <w:r>
        <w:rPr>
          <w:rFonts w:hint="eastAsia"/>
        </w:rPr>
        <w:t>报单响应，报单回报，撤单响应，撤单回报中的</w:t>
      </w:r>
      <w:r>
        <w:rPr>
          <w:rFonts w:hint="eastAsia"/>
        </w:rPr>
        <w:t>SessionID</w:t>
      </w:r>
      <w:r>
        <w:rPr>
          <w:rFonts w:hint="eastAsia"/>
        </w:rPr>
        <w:t>，</w:t>
      </w:r>
      <w:r>
        <w:rPr>
          <w:rFonts w:hint="eastAsia"/>
        </w:rPr>
        <w:t>LocalOrderID</w:t>
      </w:r>
      <w:r>
        <w:rPr>
          <w:rFonts w:hint="eastAsia"/>
        </w:rPr>
        <w:t>是一致的。</w:t>
      </w:r>
    </w:p>
    <w:p w:rsidR="007D6C8A" w:rsidRDefault="007D6C8A">
      <w:r>
        <w:rPr>
          <w:rFonts w:hint="eastAsia"/>
        </w:rPr>
        <w:t>报单回报，撤单响应，撤单回报中的</w:t>
      </w:r>
      <w:r>
        <w:rPr>
          <w:rFonts w:hint="eastAsia"/>
        </w:rPr>
        <w:t>X1OrderID</w:t>
      </w:r>
      <w:r>
        <w:rPr>
          <w:rFonts w:hint="eastAsia"/>
        </w:rPr>
        <w:t>是一致的。</w:t>
      </w:r>
    </w:p>
    <w:p w:rsidR="007D6C8A" w:rsidRPr="00B26F6B" w:rsidRDefault="007D6C8A"/>
    <w:p w:rsidR="009133B4" w:rsidRDefault="00A21540">
      <w:pPr>
        <w:pStyle w:val="30"/>
        <w:numPr>
          <w:ilvl w:val="2"/>
          <w:numId w:val="19"/>
        </w:numPr>
      </w:pPr>
      <w:bookmarkStart w:id="911" w:name="_Toc459035135"/>
      <w:r>
        <w:t>OnFrontConnected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911"/>
    </w:p>
    <w:p w:rsidR="009133B4" w:rsidRDefault="00A21540">
      <w:pPr>
        <w:ind w:firstLine="420"/>
      </w:pPr>
      <w:r>
        <w:rPr>
          <w:rFonts w:hint="eastAsia"/>
        </w:rPr>
        <w:t>该方法是在</w:t>
      </w:r>
      <w:r>
        <w:rPr>
          <w:rFonts w:hint="eastAsia"/>
        </w:rPr>
        <w:t>Api</w:t>
      </w:r>
      <w:r>
        <w:rPr>
          <w:rFonts w:hint="eastAsia"/>
        </w:rPr>
        <w:t>和前置机建立连接后被调用，该调用仅仅是说明</w:t>
      </w:r>
      <w:r>
        <w:rPr>
          <w:rFonts w:hint="eastAsia"/>
        </w:rPr>
        <w:t>tcp</w:t>
      </w:r>
      <w:r>
        <w:rPr>
          <w:rFonts w:hint="eastAsia"/>
        </w:rPr>
        <w:t>连接已经建立成功。用户需要自行登录才能进行后续的业务操作，当然也可以在该函数内进行登录请求。</w:t>
      </w:r>
      <w:r>
        <w:rPr>
          <w:rFonts w:hint="eastAsia"/>
          <w:color w:val="000000"/>
        </w:rPr>
        <w:t>连接失败则此方法不会被调用。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 w:rsidTr="003255DD">
        <w:trPr>
          <w:trHeight w:val="287"/>
        </w:trPr>
        <w:tc>
          <w:tcPr>
            <w:tcW w:w="8522" w:type="dxa"/>
          </w:tcPr>
          <w:p w:rsidR="009133B4" w:rsidRDefault="00A21540">
            <w:r>
              <w:lastRenderedPageBreak/>
              <w:t>void OnFrontConnected()</w:t>
            </w:r>
            <w:r>
              <w:rPr>
                <w:rFonts w:hint="eastAsia"/>
              </w:rPr>
              <w:t>;</w:t>
            </w:r>
          </w:p>
        </w:tc>
      </w:tr>
    </w:tbl>
    <w:p w:rsidR="009133B4" w:rsidRDefault="009133B4">
      <w:pPr>
        <w:rPr>
          <w:b/>
        </w:rPr>
      </w:pPr>
    </w:p>
    <w:p w:rsidR="009133B4" w:rsidRDefault="00A21540">
      <w:pPr>
        <w:pStyle w:val="30"/>
        <w:numPr>
          <w:ilvl w:val="2"/>
          <w:numId w:val="19"/>
        </w:numPr>
      </w:pPr>
      <w:bookmarkStart w:id="912" w:name="_Toc459035136"/>
      <w:r>
        <w:t>OnFrontDisconnected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912"/>
    </w:p>
    <w:p w:rsidR="009133B4" w:rsidRDefault="00A21540">
      <w:r>
        <w:rPr>
          <w:rFonts w:hint="eastAsia"/>
        </w:rPr>
        <w:t>该方法是在</w:t>
      </w:r>
      <w:r>
        <w:rPr>
          <w:rFonts w:hint="eastAsia"/>
        </w:rPr>
        <w:t>Api</w:t>
      </w:r>
      <w:r>
        <w:rPr>
          <w:rFonts w:hint="eastAsia"/>
        </w:rPr>
        <w:t>和前置机连接断开后被调用。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 w:rsidTr="003255DD">
        <w:trPr>
          <w:trHeight w:val="279"/>
        </w:trPr>
        <w:tc>
          <w:tcPr>
            <w:tcW w:w="8522" w:type="dxa"/>
          </w:tcPr>
          <w:p w:rsidR="009133B4" w:rsidRDefault="00A21540">
            <w:r>
              <w:t>void OnFront</w:t>
            </w:r>
            <w:r>
              <w:rPr>
                <w:rFonts w:hint="eastAsia"/>
              </w:rPr>
              <w:t>Disc</w:t>
            </w:r>
            <w:r>
              <w:t>onnected(int nReason)</w:t>
            </w:r>
            <w:r>
              <w:rPr>
                <w:rFonts w:hint="eastAsia"/>
              </w:rPr>
              <w:t>;</w:t>
            </w:r>
          </w:p>
        </w:tc>
      </w:tr>
    </w:tbl>
    <w:p w:rsidR="009133B4" w:rsidRDefault="009133B4">
      <w:pPr>
        <w:rPr>
          <w:b/>
        </w:rPr>
      </w:pPr>
    </w:p>
    <w:p w:rsidR="009133B4" w:rsidRDefault="00A21540">
      <w:pPr>
        <w:pStyle w:val="30"/>
        <w:numPr>
          <w:ilvl w:val="2"/>
          <w:numId w:val="19"/>
        </w:numPr>
      </w:pPr>
      <w:bookmarkStart w:id="913" w:name="_Toc459035137"/>
      <w:r>
        <w:t>OnRspUserLogin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913"/>
    </w:p>
    <w:p w:rsidR="009133B4" w:rsidRDefault="00A21540">
      <w:r>
        <w:rPr>
          <w:rFonts w:hint="eastAsia"/>
        </w:rPr>
        <w:t>当用户发出登录请求后，前置机返回响应时此方法会被调用，通知用户登录是否成功。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6"/>
      </w:tblGrid>
      <w:tr w:rsidR="009133B4">
        <w:trPr>
          <w:trHeight w:val="647"/>
        </w:trPr>
        <w:tc>
          <w:tcPr>
            <w:tcW w:w="8556" w:type="dxa"/>
          </w:tcPr>
          <w:p w:rsidR="009133B4" w:rsidRDefault="00A21540"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OnRspUserLogin(struct</w:t>
            </w:r>
            <w:r>
              <w:rPr>
                <w:rFonts w:hint="eastAsia"/>
              </w:rPr>
              <w:t xml:space="preserve"> CX1FtdcRspUserLoginField</w:t>
            </w:r>
            <w:r>
              <w:t>*pUserLoginInfoRtn,struct</w:t>
            </w:r>
          </w:p>
          <w:p w:rsidR="009133B4" w:rsidRDefault="00A21540">
            <w:r>
              <w:t xml:space="preserve"> </w:t>
            </w:r>
            <w:r>
              <w:rPr>
                <w:rFonts w:hint="eastAsia"/>
              </w:rPr>
              <w:t xml:space="preserve">CX1FtdcRspErrorField </w:t>
            </w:r>
            <w:r>
              <w:t>*pErrorInfo )</w:t>
            </w:r>
          </w:p>
        </w:tc>
      </w:tr>
    </w:tbl>
    <w:p w:rsidR="009133B4" w:rsidRDefault="009133B4">
      <w:pPr>
        <w:rPr>
          <w:b/>
        </w:rPr>
      </w:pPr>
    </w:p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rPr>
          <w:rFonts w:hint="eastAsia"/>
        </w:rPr>
        <w:t>pUserLoginInfoRtn</w:t>
      </w:r>
      <w:r>
        <w:rPr>
          <w:rFonts w:hint="eastAsia"/>
        </w:rPr>
        <w:t>：返回用户登录信息结构地址：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601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CX1FtdcRspUserLoginField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 xml:space="preserve">    TX1FtdcRequestIDType         </w:t>
            </w:r>
            <w:r w:rsidR="003255DD">
              <w:rPr>
                <w:rFonts w:hint="eastAsia"/>
              </w:rPr>
              <w:tab/>
            </w:r>
            <w:r>
              <w:rPr>
                <w:rFonts w:hint="eastAsia"/>
              </w:rPr>
              <w:t>RequestID;           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 xml:space="preserve">TX1FtdcAccountIDType         </w:t>
            </w:r>
            <w:r w:rsidR="003255DD">
              <w:rPr>
                <w:rFonts w:hint="eastAsia"/>
              </w:rPr>
              <w:tab/>
            </w:r>
            <w:r>
              <w:rPr>
                <w:rFonts w:hint="eastAsia"/>
              </w:rPr>
              <w:t>AccountID;           //</w:t>
            </w: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 xml:space="preserve">    TX1FtdcAccountLoginResultType </w:t>
            </w:r>
            <w:r w:rsidR="003255DD">
              <w:rPr>
                <w:rFonts w:hint="eastAsia"/>
              </w:rPr>
              <w:tab/>
            </w:r>
            <w:r>
              <w:rPr>
                <w:rFonts w:hint="eastAsia"/>
              </w:rPr>
              <w:t>LoginResult;          //</w:t>
            </w:r>
            <w:r>
              <w:rPr>
                <w:rFonts w:hint="eastAsia"/>
              </w:rPr>
              <w:t>登录结果</w:t>
            </w:r>
          </w:p>
          <w:p w:rsidR="009133B4" w:rsidRPr="006500B2" w:rsidRDefault="00A21540">
            <w:r>
              <w:rPr>
                <w:rFonts w:hint="eastAsia"/>
              </w:rPr>
              <w:t xml:space="preserve">    </w:t>
            </w:r>
            <w:r w:rsidRPr="006500B2">
              <w:rPr>
                <w:rFonts w:hint="eastAsia"/>
              </w:rPr>
              <w:t xml:space="preserve">TX1FtdcLocalOrderIDType       </w:t>
            </w:r>
            <w:r w:rsidR="003255DD" w:rsidRPr="006500B2">
              <w:rPr>
                <w:rFonts w:hint="eastAsia"/>
              </w:rPr>
              <w:tab/>
            </w:r>
            <w:r w:rsidRPr="006500B2">
              <w:rPr>
                <w:rFonts w:hint="eastAsia"/>
              </w:rPr>
              <w:t>InitLocalOrderID;      //</w:t>
            </w:r>
            <w:r w:rsidRPr="006500B2">
              <w:rPr>
                <w:rFonts w:hint="eastAsia"/>
              </w:rPr>
              <w:t>初始本地委托号</w:t>
            </w:r>
            <w:r w:rsidRPr="006500B2">
              <w:rPr>
                <w:rFonts w:hint="eastAsia"/>
              </w:rPr>
              <w:t>(</w:t>
            </w:r>
            <w:r w:rsidRPr="006500B2">
              <w:rPr>
                <w:rFonts w:hint="eastAsia"/>
              </w:rPr>
              <w:t>删除</w:t>
            </w:r>
            <w:r w:rsidRPr="006500B2">
              <w:rPr>
                <w:rFonts w:hint="eastAsia"/>
              </w:rPr>
              <w:t>)</w:t>
            </w:r>
          </w:p>
          <w:p w:rsidR="009133B4" w:rsidRDefault="00A21540">
            <w:r>
              <w:rPr>
                <w:rFonts w:hint="eastAsia"/>
              </w:rPr>
              <w:t xml:space="preserve">    TX1FtdcSessionIDType          SessionID;           </w:t>
            </w:r>
            <w:r w:rsidR="003255DD">
              <w:rPr>
                <w:rFonts w:hint="eastAsia"/>
              </w:rPr>
              <w:tab/>
            </w:r>
            <w:r>
              <w:rPr>
                <w:rFonts w:hint="eastAsia"/>
              </w:rPr>
              <w:t>//sessionID(</w:t>
            </w: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ID)</w:t>
            </w:r>
          </w:p>
          <w:p w:rsidR="009133B4" w:rsidRDefault="00A21540">
            <w:r>
              <w:rPr>
                <w:rFonts w:hint="eastAsia"/>
              </w:rPr>
              <w:t xml:space="preserve">    TX1FtdcErrorIDType            ErrorID;             </w:t>
            </w:r>
            <w:r w:rsidR="003255DD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 xml:space="preserve">    TX1FtdcErrorMsgInfoType       ErrorMsg;            //</w:t>
            </w:r>
            <w:r>
              <w:rPr>
                <w:rFonts w:hint="eastAsia"/>
              </w:rPr>
              <w:t>错误信息</w:t>
            </w:r>
          </w:p>
          <w:p w:rsidR="009133B4" w:rsidRPr="006500B2" w:rsidRDefault="00A21540">
            <w:r>
              <w:rPr>
                <w:rFonts w:hint="eastAsia"/>
              </w:rPr>
              <w:t xml:space="preserve">  </w:t>
            </w:r>
            <w:r w:rsidRPr="006500B2">
              <w:rPr>
                <w:rFonts w:hint="eastAsia"/>
              </w:rPr>
              <w:t xml:space="preserve">  TX1FtdcTimeType             </w:t>
            </w:r>
            <w:r w:rsidR="003255DD" w:rsidRPr="006500B2">
              <w:rPr>
                <w:rFonts w:hint="eastAsia"/>
              </w:rPr>
              <w:tab/>
            </w:r>
            <w:r w:rsidRPr="006500B2">
              <w:rPr>
                <w:rFonts w:hint="eastAsia"/>
              </w:rPr>
              <w:t xml:space="preserve">DCEtime;            </w:t>
            </w:r>
            <w:r w:rsidR="003255DD" w:rsidRPr="006500B2">
              <w:rPr>
                <w:rFonts w:hint="eastAsia"/>
              </w:rPr>
              <w:tab/>
            </w:r>
            <w:r w:rsidRPr="006500B2">
              <w:rPr>
                <w:rFonts w:hint="eastAsia"/>
              </w:rPr>
              <w:t>//</w:t>
            </w:r>
            <w:r w:rsidRPr="006500B2">
              <w:rPr>
                <w:rFonts w:hint="eastAsia"/>
              </w:rPr>
              <w:t>大商所时间</w:t>
            </w:r>
            <w:r w:rsidR="006500B2" w:rsidRPr="006500B2">
              <w:rPr>
                <w:rFonts w:hint="eastAsia"/>
                <w:color w:val="000000"/>
              </w:rPr>
              <w:t>(N/A)</w:t>
            </w:r>
          </w:p>
          <w:p w:rsidR="009133B4" w:rsidRPr="006500B2" w:rsidRDefault="00A21540">
            <w:r w:rsidRPr="006500B2">
              <w:rPr>
                <w:rFonts w:hint="eastAsia"/>
              </w:rPr>
              <w:t xml:space="preserve">    TX1FtdcTimeType           </w:t>
            </w:r>
            <w:r w:rsidR="003255DD" w:rsidRPr="006500B2">
              <w:rPr>
                <w:rFonts w:hint="eastAsia"/>
              </w:rPr>
              <w:tab/>
            </w:r>
            <w:r w:rsidRPr="006500B2">
              <w:rPr>
                <w:rFonts w:hint="eastAsia"/>
              </w:rPr>
              <w:t xml:space="preserve">SHFETime;          </w:t>
            </w:r>
            <w:r w:rsidR="003255DD" w:rsidRPr="006500B2">
              <w:rPr>
                <w:rFonts w:hint="eastAsia"/>
              </w:rPr>
              <w:tab/>
            </w:r>
            <w:r w:rsidRPr="006500B2">
              <w:rPr>
                <w:rFonts w:hint="eastAsia"/>
              </w:rPr>
              <w:t>//</w:t>
            </w:r>
            <w:r w:rsidRPr="006500B2">
              <w:rPr>
                <w:rFonts w:hint="eastAsia"/>
              </w:rPr>
              <w:t>上期所时间</w:t>
            </w:r>
            <w:r w:rsidR="006500B2" w:rsidRPr="006500B2">
              <w:rPr>
                <w:rFonts w:hint="eastAsia"/>
                <w:color w:val="000000"/>
              </w:rPr>
              <w:t>(N/A)</w:t>
            </w:r>
          </w:p>
          <w:p w:rsidR="009133B4" w:rsidRPr="006500B2" w:rsidRDefault="00A21540">
            <w:r w:rsidRPr="006500B2">
              <w:rPr>
                <w:rFonts w:hint="eastAsia"/>
              </w:rPr>
              <w:t xml:space="preserve">    TX1FtdcTimeType           </w:t>
            </w:r>
            <w:r w:rsidR="003255DD" w:rsidRPr="006500B2">
              <w:rPr>
                <w:rFonts w:hint="eastAsia"/>
              </w:rPr>
              <w:tab/>
            </w:r>
            <w:r w:rsidRPr="006500B2">
              <w:rPr>
                <w:rFonts w:hint="eastAsia"/>
              </w:rPr>
              <w:t xml:space="preserve">CFFEXTime;         </w:t>
            </w:r>
            <w:r w:rsidR="003255DD" w:rsidRPr="006500B2">
              <w:rPr>
                <w:rFonts w:hint="eastAsia"/>
              </w:rPr>
              <w:tab/>
            </w:r>
            <w:r w:rsidRPr="006500B2">
              <w:rPr>
                <w:rFonts w:hint="eastAsia"/>
              </w:rPr>
              <w:t>//</w:t>
            </w:r>
            <w:r w:rsidRPr="006500B2">
              <w:rPr>
                <w:rFonts w:hint="eastAsia"/>
              </w:rPr>
              <w:t>中金所时间</w:t>
            </w:r>
            <w:r w:rsidR="006500B2" w:rsidRPr="006500B2">
              <w:rPr>
                <w:rFonts w:hint="eastAsia"/>
                <w:color w:val="000000"/>
              </w:rPr>
              <w:t>(N/A)</w:t>
            </w:r>
          </w:p>
          <w:p w:rsidR="009133B4" w:rsidRPr="006500B2" w:rsidRDefault="00A21540">
            <w:r w:rsidRPr="006500B2">
              <w:rPr>
                <w:rFonts w:hint="eastAsia"/>
              </w:rPr>
              <w:t xml:space="preserve">    TX1FtdcTimeType            </w:t>
            </w:r>
            <w:r w:rsidR="003255DD" w:rsidRPr="006500B2">
              <w:rPr>
                <w:rFonts w:hint="eastAsia"/>
              </w:rPr>
              <w:tab/>
            </w:r>
            <w:r w:rsidRPr="006500B2">
              <w:rPr>
                <w:rFonts w:hint="eastAsia"/>
              </w:rPr>
              <w:t xml:space="preserve">CZCETime;          </w:t>
            </w:r>
            <w:r w:rsidR="003255DD" w:rsidRPr="006500B2">
              <w:rPr>
                <w:rFonts w:hint="eastAsia"/>
              </w:rPr>
              <w:tab/>
            </w:r>
            <w:r w:rsidRPr="006500B2">
              <w:rPr>
                <w:rFonts w:hint="eastAsia"/>
              </w:rPr>
              <w:t>//</w:t>
            </w:r>
            <w:r w:rsidRPr="006500B2">
              <w:rPr>
                <w:rFonts w:hint="eastAsia"/>
              </w:rPr>
              <w:t>郑商所时间</w:t>
            </w:r>
            <w:r w:rsidR="006500B2" w:rsidRPr="006500B2">
              <w:rPr>
                <w:rFonts w:hint="eastAsia"/>
                <w:color w:val="000000"/>
              </w:rPr>
              <w:t>(N/A)</w:t>
            </w:r>
          </w:p>
          <w:p w:rsidR="009133B4" w:rsidRPr="006500B2" w:rsidRDefault="00A21540">
            <w:r w:rsidRPr="006500B2">
              <w:rPr>
                <w:rFonts w:hint="eastAsia"/>
              </w:rPr>
              <w:t xml:space="preserve">    TX1FtdcTimeType           </w:t>
            </w:r>
            <w:r w:rsidR="003255DD" w:rsidRPr="006500B2">
              <w:rPr>
                <w:rFonts w:hint="eastAsia"/>
              </w:rPr>
              <w:tab/>
            </w:r>
            <w:r w:rsidRPr="006500B2">
              <w:rPr>
                <w:rFonts w:hint="eastAsia"/>
              </w:rPr>
              <w:t>INETime;            //</w:t>
            </w:r>
            <w:r w:rsidRPr="006500B2">
              <w:rPr>
                <w:rFonts w:hint="eastAsia"/>
              </w:rPr>
              <w:t>上能所时间</w:t>
            </w:r>
            <w:r w:rsidR="006500B2" w:rsidRPr="006500B2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t xml:space="preserve">}; </w:t>
            </w:r>
          </w:p>
        </w:tc>
      </w:tr>
    </w:tbl>
    <w:p w:rsidR="009133B4" w:rsidRDefault="00A21540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loginResult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时表示登录成功，且登录成功时，</w:t>
      </w:r>
      <w:r>
        <w:rPr>
          <w:rFonts w:hint="eastAsia"/>
        </w:rPr>
        <w:t>pErrorInfo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，否则</w:t>
      </w:r>
      <w:r>
        <w:rPr>
          <w:rFonts w:hint="eastAsia"/>
        </w:rPr>
        <w:t>pErrorInfo</w:t>
      </w:r>
      <w:r>
        <w:rPr>
          <w:rFonts w:hint="eastAsia"/>
        </w:rPr>
        <w:t>中将包含错误</w:t>
      </w:r>
      <w:r>
        <w:rPr>
          <w:rFonts w:hint="eastAsia"/>
        </w:rPr>
        <w:t>ID</w:t>
      </w:r>
      <w:r>
        <w:rPr>
          <w:rFonts w:hint="eastAsia"/>
        </w:rPr>
        <w:t>和错误信息。成功时，用户将获取一个会话</w:t>
      </w:r>
      <w:r>
        <w:rPr>
          <w:rFonts w:hint="eastAsia"/>
        </w:rPr>
        <w:t>ID,</w:t>
      </w:r>
      <w:r>
        <w:rPr>
          <w:rFonts w:hint="eastAsia"/>
        </w:rPr>
        <w:t>当</w:t>
      </w:r>
      <w:r>
        <w:t>S</w:t>
      </w:r>
      <w:r>
        <w:rPr>
          <w:rFonts w:hint="eastAsia"/>
        </w:rPr>
        <w:t>essionID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的时候，默认为用户第一次登陆</w:t>
      </w:r>
      <w:r>
        <w:rPr>
          <w:rFonts w:hint="eastAsia"/>
        </w:rPr>
        <w:t>.</w:t>
      </w:r>
    </w:p>
    <w:p w:rsidR="009133B4" w:rsidRDefault="00A21540">
      <w:r>
        <w:rPr>
          <w:rFonts w:hint="eastAsia"/>
        </w:rPr>
        <w:t>注：当用户登录返回错误码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35</w:t>
      </w:r>
      <w:r>
        <w:rPr>
          <w:rFonts w:hint="eastAsia"/>
        </w:rPr>
        <w:t>,</w:t>
      </w:r>
      <w:r>
        <w:rPr>
          <w:rFonts w:hint="eastAsia"/>
        </w:rPr>
        <w:t>用户需</w:t>
      </w:r>
      <w:r>
        <w:rPr>
          <w:rFonts w:hint="eastAsia"/>
        </w:rPr>
        <w:t xml:space="preserve">release API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API</w:t>
      </w:r>
      <w:r>
        <w:rPr>
          <w:rFonts w:hint="eastAsia"/>
        </w:rPr>
        <w:t>后重新登录。</w:t>
      </w:r>
    </w:p>
    <w:p w:rsidR="009133B4" w:rsidRDefault="00A21540">
      <w:pPr>
        <w:pStyle w:val="30"/>
        <w:numPr>
          <w:ilvl w:val="2"/>
          <w:numId w:val="19"/>
        </w:numPr>
      </w:pPr>
      <w:bookmarkStart w:id="914" w:name="_Toc459035138"/>
      <w:r>
        <w:lastRenderedPageBreak/>
        <w:t>OnRspUserLogout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914"/>
    </w:p>
    <w:p w:rsidR="009133B4" w:rsidRDefault="00A21540">
      <w:r>
        <w:rPr>
          <w:rFonts w:hint="eastAsia"/>
        </w:rPr>
        <w:t>当用户发出退出请求后，前置机返回响应此方法会被调用，通知用户退出状态。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647"/>
        </w:trPr>
        <w:tc>
          <w:tcPr>
            <w:tcW w:w="8522" w:type="dxa"/>
          </w:tcPr>
          <w:p w:rsidR="009133B4" w:rsidRDefault="00A21540">
            <w:r>
              <w:t xml:space="preserve">void OnRspUserLogout( struct </w:t>
            </w:r>
            <w:r>
              <w:rPr>
                <w:rFonts w:hint="eastAsia"/>
              </w:rPr>
              <w:t>CX1FtdcRspUserLogoutInfoField</w:t>
            </w:r>
            <w:r>
              <w:t>*pUserLogoutInfoRtn,struct</w:t>
            </w:r>
          </w:p>
          <w:p w:rsidR="009133B4" w:rsidRDefault="00A21540">
            <w:r>
              <w:t xml:space="preserve"> </w:t>
            </w:r>
            <w:r>
              <w:rPr>
                <w:rFonts w:hint="eastAsia"/>
              </w:rPr>
              <w:t xml:space="preserve">CX1FtdcRspErrorField </w:t>
            </w:r>
            <w:r>
              <w:t>*pErrorInfo )</w:t>
            </w:r>
            <w:r>
              <w:rPr>
                <w:rFonts w:hint="eastAsia"/>
              </w:rPr>
              <w:t>;</w:t>
            </w:r>
          </w:p>
        </w:tc>
      </w:tr>
    </w:tbl>
    <w:p w:rsidR="009133B4" w:rsidRDefault="009133B4">
      <w:pPr>
        <w:rPr>
          <w:b/>
        </w:rPr>
      </w:pPr>
    </w:p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rPr>
          <w:rFonts w:hint="eastAsia"/>
        </w:rPr>
        <w:t>pUserLogoutInfoRtn:</w:t>
      </w:r>
      <w:r>
        <w:rPr>
          <w:rFonts w:hint="eastAsia"/>
        </w:rPr>
        <w:t>返回用户退出信息结构地址：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601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CX1FtdcRspUserLogoutInfoField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资金账户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TX1FtdcAccountLogoutResultType</w:t>
            </w:r>
            <w:r>
              <w:rPr>
                <w:rFonts w:hint="eastAsia"/>
              </w:rPr>
              <w:tab/>
              <w:t>LogoutResult;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退出结果</w:t>
            </w:r>
          </w:p>
          <w:p w:rsidR="009133B4" w:rsidRDefault="00A21540">
            <w:r>
              <w:rPr>
                <w:rFonts w:hint="eastAsia"/>
              </w:rPr>
              <w:tab/>
              <w:t>TX1FtdcErrorIDType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TX1FtdcErrorMsgInfoType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ErrorMsg;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错误信息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r>
        <w:rPr>
          <w:rFonts w:hint="eastAsia"/>
        </w:rPr>
        <w:tab/>
      </w:r>
    </w:p>
    <w:p w:rsidR="009133B4" w:rsidRDefault="00A21540">
      <w:pPr>
        <w:pStyle w:val="30"/>
        <w:numPr>
          <w:ilvl w:val="2"/>
          <w:numId w:val="19"/>
        </w:numPr>
      </w:pPr>
      <w:bookmarkStart w:id="915" w:name="_Toc459035139"/>
      <w:r>
        <w:t>OnRsp</w:t>
      </w:r>
      <w:r>
        <w:rPr>
          <w:rFonts w:hint="eastAsia"/>
        </w:rPr>
        <w:t>Insert</w:t>
      </w:r>
      <w:r>
        <w:t>Order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915"/>
    </w:p>
    <w:p w:rsidR="009133B4" w:rsidRDefault="00A21540">
      <w:r>
        <w:rPr>
          <w:rFonts w:hint="eastAsia"/>
        </w:rPr>
        <w:t>下单应答。当用户录入报单后，前置返回响应时，该方法会被调用。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874"/>
        </w:trPr>
        <w:tc>
          <w:tcPr>
            <w:tcW w:w="8522" w:type="dxa"/>
          </w:tcPr>
          <w:p w:rsidR="009133B4" w:rsidRDefault="00A21540">
            <w:pPr>
              <w:ind w:left="1995" w:hangingChars="950" w:hanging="1995"/>
              <w:jc w:val="left"/>
            </w:pPr>
            <w:r>
              <w:rPr>
                <w:rFonts w:hint="eastAsia"/>
              </w:rPr>
              <w:t xml:space="preserve">void </w:t>
            </w:r>
            <w:r>
              <w:t>OnRsp</w:t>
            </w:r>
            <w:r>
              <w:rPr>
                <w:rFonts w:hint="eastAsia"/>
              </w:rPr>
              <w:t>InsertO</w:t>
            </w:r>
            <w:r>
              <w:t>rder</w:t>
            </w:r>
            <w:r>
              <w:rPr>
                <w:rFonts w:hint="eastAsia"/>
              </w:rPr>
              <w:t>(</w:t>
            </w:r>
            <w:r>
              <w:t xml:space="preserve">struct </w:t>
            </w:r>
            <w:r>
              <w:rPr>
                <w:rFonts w:hint="eastAsia"/>
              </w:rPr>
              <w:t>CX1FtdcRspOperOrderField</w:t>
            </w:r>
            <w:r>
              <w:t xml:space="preserve">*pOrderRtn,struct </w:t>
            </w:r>
            <w:r>
              <w:rPr>
                <w:rFonts w:hint="eastAsia"/>
              </w:rPr>
              <w:t>CX1FtdcRspErrorField</w:t>
            </w:r>
          </w:p>
          <w:p w:rsidR="009133B4" w:rsidRDefault="00A21540">
            <w:pPr>
              <w:ind w:left="1995" w:hangingChars="950" w:hanging="1995"/>
              <w:jc w:val="left"/>
            </w:pPr>
            <w:r>
              <w:t>*pErrorInfo</w:t>
            </w:r>
            <w:r>
              <w:rPr>
                <w:rFonts w:hint="eastAsia"/>
              </w:rPr>
              <w:t xml:space="preserve"> );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pOrderRtn</w:t>
      </w:r>
      <w:r>
        <w:rPr>
          <w:rFonts w:hint="eastAsia"/>
        </w:rPr>
        <w:t>：返回下单响应信息结构地址。下单响应信息结构：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815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CX1FtdcRspOperOrderField</w:t>
            </w:r>
          </w:p>
          <w:p w:rsidR="009133B4" w:rsidRDefault="00A21540">
            <w:r>
              <w:t>{</w:t>
            </w:r>
          </w:p>
          <w:p w:rsidR="009133B4" w:rsidRDefault="003255DD">
            <w:pPr>
              <w:ind w:firstLine="420"/>
            </w:pPr>
            <w:r>
              <w:rPr>
                <w:rFonts w:hint="eastAsia"/>
              </w:rPr>
              <w:t xml:space="preserve">TX1FtdcLocalOrderIDType      </w:t>
            </w:r>
            <w:r>
              <w:rPr>
                <w:rFonts w:hint="eastAsia"/>
              </w:rPr>
              <w:tab/>
              <w:t xml:space="preserve">LocalOrderID;        </w:t>
            </w: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本地委托号</w:t>
            </w:r>
          </w:p>
          <w:p w:rsidR="009133B4" w:rsidRDefault="003255DD">
            <w:pPr>
              <w:ind w:firstLineChars="200" w:firstLine="420"/>
            </w:pPr>
            <w:r>
              <w:rPr>
                <w:rFonts w:hint="eastAsia"/>
              </w:rPr>
              <w:t xml:space="preserve">TX1FtdcOrderAnswerStatusType </w:t>
            </w: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OrderStatus;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委托状态</w:t>
            </w:r>
          </w:p>
          <w:p w:rsidR="009133B4" w:rsidRDefault="003255DD">
            <w:pPr>
              <w:ind w:firstLine="420"/>
            </w:pPr>
            <w:r>
              <w:rPr>
                <w:rFonts w:hint="eastAsia"/>
              </w:rPr>
              <w:t xml:space="preserve">TX1FtdcRequestIDType         </w:t>
            </w: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RequestID;          </w:t>
            </w: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请求</w:t>
            </w:r>
            <w:r w:rsidR="00A21540">
              <w:rPr>
                <w:rFonts w:hint="eastAsia"/>
              </w:rPr>
              <w:t>ID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TX1FtdcPriceType            </w:t>
            </w:r>
            <w:r w:rsidR="003255DD">
              <w:rPr>
                <w:rFonts w:hint="eastAsia"/>
              </w:rPr>
              <w:tab/>
            </w:r>
            <w:r>
              <w:rPr>
                <w:rFonts w:hint="eastAsia"/>
              </w:rPr>
              <w:t>Margin;              //</w:t>
            </w:r>
            <w:r>
              <w:rPr>
                <w:rFonts w:hint="eastAsia"/>
              </w:rPr>
              <w:t>冻结保证金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TX1FtdcSessionIDType         </w:t>
            </w:r>
            <w:r w:rsidR="003255DD">
              <w:rPr>
                <w:rFonts w:hint="eastAsia"/>
              </w:rPr>
              <w:tab/>
              <w:t xml:space="preserve">SessionID;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 xml:space="preserve">ID  </w:t>
            </w:r>
          </w:p>
          <w:p w:rsidR="009133B4" w:rsidRPr="0091486A" w:rsidRDefault="003255DD" w:rsidP="0091486A">
            <w:r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 xml:space="preserve">TX1FtdcX1OrderIDType         </w:t>
            </w:r>
            <w:r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 xml:space="preserve">X1OrderID;          </w:t>
            </w:r>
            <w:r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>//</w:t>
            </w:r>
            <w:r w:rsidR="00A21540" w:rsidRPr="0091486A">
              <w:rPr>
                <w:rFonts w:hint="eastAsia"/>
              </w:rPr>
              <w:t>柜台委托号</w:t>
            </w:r>
            <w:r w:rsidR="0091486A" w:rsidRPr="0091486A">
              <w:rPr>
                <w:rFonts w:hint="eastAsia"/>
                <w:color w:val="000000"/>
              </w:rPr>
              <w:t>(N/A)</w:t>
            </w:r>
          </w:p>
          <w:p w:rsidR="009133B4" w:rsidRPr="003255DD" w:rsidRDefault="003255DD" w:rsidP="0091486A">
            <w:r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 xml:space="preserve">TX1FtdcPriceType       </w:t>
            </w:r>
            <w:r w:rsidRPr="0091486A">
              <w:rPr>
                <w:rFonts w:hint="eastAsia"/>
              </w:rPr>
              <w:t xml:space="preserve">       Fee;                </w:t>
            </w:r>
            <w:r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>//</w:t>
            </w:r>
            <w:r w:rsidR="00A21540" w:rsidRPr="0091486A">
              <w:rPr>
                <w:rFonts w:hint="eastAsia"/>
              </w:rPr>
              <w:t>手续费</w:t>
            </w:r>
            <w:r w:rsidR="0091486A" w:rsidRPr="0091486A">
              <w:rPr>
                <w:rFonts w:hint="eastAsia"/>
                <w:color w:val="000000"/>
              </w:rPr>
              <w:t>(N/A)</w:t>
            </w:r>
          </w:p>
          <w:p w:rsidR="009133B4" w:rsidRPr="0091486A" w:rsidRDefault="00046959" w:rsidP="0091486A">
            <w:r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>TX</w:t>
            </w:r>
            <w:r w:rsidR="003255DD" w:rsidRPr="0091486A">
              <w:rPr>
                <w:rFonts w:hint="eastAsia"/>
              </w:rPr>
              <w:t xml:space="preserve">1FtdcCustomCategoryType    </w:t>
            </w:r>
            <w:r w:rsidRPr="0091486A">
              <w:rPr>
                <w:rFonts w:hint="eastAsia"/>
              </w:rPr>
              <w:tab/>
            </w:r>
            <w:r w:rsidR="003255DD" w:rsidRPr="0091486A">
              <w:rPr>
                <w:rFonts w:hint="eastAsia"/>
              </w:rPr>
              <w:t xml:space="preserve">CustomCategory;      </w:t>
            </w:r>
            <w:r w:rsidR="003255DD"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>//</w:t>
            </w:r>
            <w:r w:rsidR="00A21540" w:rsidRPr="0091486A">
              <w:rPr>
                <w:rFonts w:hint="eastAsia"/>
              </w:rPr>
              <w:t>自定义类别</w:t>
            </w:r>
            <w:r w:rsidR="0091486A" w:rsidRPr="0091486A">
              <w:rPr>
                <w:rFonts w:hint="eastAsia"/>
                <w:color w:val="000000"/>
              </w:rPr>
              <w:t>(N/A)</w:t>
            </w:r>
          </w:p>
          <w:p w:rsidR="009133B4" w:rsidRPr="0091486A" w:rsidRDefault="00046959" w:rsidP="0091486A">
            <w:r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>T</w:t>
            </w:r>
            <w:r w:rsidR="003255DD" w:rsidRPr="0091486A">
              <w:rPr>
                <w:rFonts w:hint="eastAsia"/>
              </w:rPr>
              <w:t xml:space="preserve">X1FtdcAccountIDType       </w:t>
            </w:r>
            <w:r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 xml:space="preserve">AccountID;         </w:t>
            </w:r>
            <w:r w:rsidR="003255DD"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>//</w:t>
            </w:r>
            <w:r w:rsidR="00A21540" w:rsidRPr="0091486A">
              <w:rPr>
                <w:rFonts w:hint="eastAsia"/>
              </w:rPr>
              <w:t>资金账户</w:t>
            </w:r>
            <w:r w:rsidR="00A21540" w:rsidRPr="0091486A">
              <w:rPr>
                <w:rFonts w:hint="eastAsia"/>
              </w:rPr>
              <w:t>ID</w:t>
            </w:r>
            <w:r w:rsidR="0091486A" w:rsidRPr="0091486A">
              <w:rPr>
                <w:rFonts w:hint="eastAsia"/>
                <w:color w:val="000000"/>
              </w:rPr>
              <w:t>(N/A)</w:t>
            </w:r>
          </w:p>
          <w:p w:rsidR="009133B4" w:rsidRPr="0091486A" w:rsidRDefault="00046959" w:rsidP="0091486A">
            <w:r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 xml:space="preserve">TX1FtdcInstrumentIDType    </w:t>
            </w:r>
            <w:r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 xml:space="preserve">InstrumentID;        </w:t>
            </w:r>
            <w:r w:rsidR="003255DD"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>//</w:t>
            </w:r>
            <w:r w:rsidR="00A21540" w:rsidRPr="0091486A">
              <w:rPr>
                <w:rFonts w:hint="eastAsia"/>
              </w:rPr>
              <w:t>合约代码</w:t>
            </w:r>
            <w:r w:rsidR="0091486A" w:rsidRPr="0091486A">
              <w:rPr>
                <w:rFonts w:hint="eastAsia"/>
                <w:color w:val="000000"/>
              </w:rPr>
              <w:t>(N/A)</w:t>
            </w:r>
          </w:p>
          <w:p w:rsidR="009133B4" w:rsidRPr="0091486A" w:rsidRDefault="00046959" w:rsidP="0091486A">
            <w:r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>TX</w:t>
            </w:r>
            <w:r w:rsidR="003255DD" w:rsidRPr="0091486A">
              <w:rPr>
                <w:rFonts w:hint="eastAsia"/>
              </w:rPr>
              <w:t xml:space="preserve">1FtdcExchangeIDType      </w:t>
            </w:r>
            <w:r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 xml:space="preserve">ExchangeID;         </w:t>
            </w:r>
            <w:r w:rsidR="003255DD"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>//</w:t>
            </w:r>
            <w:r w:rsidR="00A21540" w:rsidRPr="0091486A">
              <w:rPr>
                <w:rFonts w:hint="eastAsia"/>
              </w:rPr>
              <w:t>交易所</w:t>
            </w:r>
            <w:r w:rsidR="00A21540" w:rsidRPr="0091486A">
              <w:rPr>
                <w:rFonts w:hint="eastAsia"/>
              </w:rPr>
              <w:t xml:space="preserve"> </w:t>
            </w:r>
            <w:r w:rsidR="0091486A" w:rsidRPr="0091486A">
              <w:rPr>
                <w:rFonts w:hint="eastAsia"/>
                <w:color w:val="000000"/>
              </w:rPr>
              <w:t>(N/A)</w:t>
            </w:r>
          </w:p>
          <w:p w:rsidR="009133B4" w:rsidRPr="0091486A" w:rsidRDefault="00046959" w:rsidP="0091486A">
            <w:r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>TX1</w:t>
            </w:r>
            <w:r w:rsidR="003255DD" w:rsidRPr="0091486A">
              <w:rPr>
                <w:rFonts w:hint="eastAsia"/>
              </w:rPr>
              <w:t xml:space="preserve">FtdcBuySellTypeType      </w:t>
            </w:r>
            <w:r w:rsidRPr="0091486A">
              <w:rPr>
                <w:rFonts w:hint="eastAsia"/>
              </w:rPr>
              <w:tab/>
            </w:r>
            <w:r w:rsidR="003255DD" w:rsidRPr="0091486A">
              <w:rPr>
                <w:rFonts w:hint="eastAsia"/>
              </w:rPr>
              <w:t xml:space="preserve">BuySellType;         </w:t>
            </w:r>
            <w:r w:rsidR="003255DD"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>//</w:t>
            </w:r>
            <w:r w:rsidR="00A21540" w:rsidRPr="0091486A">
              <w:rPr>
                <w:rFonts w:hint="eastAsia"/>
              </w:rPr>
              <w:t>买卖</w:t>
            </w:r>
          </w:p>
          <w:p w:rsidR="009133B4" w:rsidRPr="0091486A" w:rsidRDefault="00046959" w:rsidP="0091486A">
            <w:r>
              <w:rPr>
                <w:rFonts w:hint="eastAsia"/>
              </w:rPr>
              <w:lastRenderedPageBreak/>
              <w:tab/>
            </w:r>
            <w:r w:rsidR="00A21540" w:rsidRPr="0091486A">
              <w:rPr>
                <w:rFonts w:hint="eastAsia"/>
              </w:rPr>
              <w:t>TX</w:t>
            </w:r>
            <w:r w:rsidR="003255DD" w:rsidRPr="0091486A">
              <w:rPr>
                <w:rFonts w:hint="eastAsia"/>
              </w:rPr>
              <w:t xml:space="preserve">1FtdcOpenCloseTypeType    </w:t>
            </w:r>
            <w:r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>OpenCloseType;       //</w:t>
            </w:r>
            <w:r w:rsidR="00A21540" w:rsidRPr="0091486A">
              <w:rPr>
                <w:rFonts w:hint="eastAsia"/>
              </w:rPr>
              <w:t>开平</w:t>
            </w:r>
          </w:p>
          <w:p w:rsidR="009133B4" w:rsidRPr="0091486A" w:rsidRDefault="00046959" w:rsidP="0091486A">
            <w:r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>TX1</w:t>
            </w:r>
            <w:r w:rsidR="003255DD" w:rsidRPr="0091486A">
              <w:rPr>
                <w:rFonts w:hint="eastAsia"/>
              </w:rPr>
              <w:t xml:space="preserve">FtdcInstrumentTypeType    </w:t>
            </w:r>
            <w:r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 xml:space="preserve">InstrumentType;      </w:t>
            </w:r>
            <w:r w:rsidR="003255DD"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>//</w:t>
            </w:r>
            <w:r w:rsidR="00A21540" w:rsidRPr="0091486A">
              <w:rPr>
                <w:rFonts w:hint="eastAsia"/>
              </w:rPr>
              <w:t>合约类型</w:t>
            </w:r>
            <w:r w:rsidR="0091486A" w:rsidRPr="0091486A">
              <w:rPr>
                <w:rFonts w:hint="eastAsia"/>
                <w:color w:val="000000"/>
              </w:rPr>
              <w:t>(N/A)</w:t>
            </w:r>
          </w:p>
          <w:p w:rsidR="009133B4" w:rsidRPr="0091486A" w:rsidRDefault="00046959" w:rsidP="0091486A">
            <w:r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 xml:space="preserve">TX1FtdcSpeculatorType       </w:t>
            </w:r>
            <w:r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 xml:space="preserve">Speculator;          </w:t>
            </w:r>
            <w:r w:rsidR="003255DD"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>//</w:t>
            </w:r>
            <w:r w:rsidR="00A21540" w:rsidRPr="0091486A">
              <w:rPr>
                <w:rFonts w:hint="eastAsia"/>
              </w:rPr>
              <w:t>投资类别</w:t>
            </w:r>
          </w:p>
          <w:p w:rsidR="009133B4" w:rsidRPr="0091486A" w:rsidRDefault="00046959" w:rsidP="0091486A">
            <w:r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 xml:space="preserve">TX1FtdcPriceType            </w:t>
            </w:r>
            <w:r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 xml:space="preserve">InsertPrice;          </w:t>
            </w:r>
            <w:r w:rsidR="003255DD"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>//</w:t>
            </w:r>
            <w:r w:rsidR="00A21540" w:rsidRPr="0091486A">
              <w:rPr>
                <w:rFonts w:hint="eastAsia"/>
              </w:rPr>
              <w:t>委托价</w:t>
            </w:r>
            <w:r w:rsidR="0091486A" w:rsidRPr="0091486A">
              <w:rPr>
                <w:rFonts w:hint="eastAsia"/>
                <w:color w:val="000000"/>
              </w:rPr>
              <w:t>(N/A)</w:t>
            </w:r>
          </w:p>
          <w:p w:rsidR="009133B4" w:rsidRPr="00504DB9" w:rsidRDefault="00046959" w:rsidP="00504DB9">
            <w:r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 xml:space="preserve">TX1FtdcPriceType             </w:t>
            </w:r>
            <w:r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 xml:space="preserve">ProfitLossPrice;      </w:t>
            </w:r>
            <w:r w:rsidR="003255DD" w:rsidRPr="0091486A"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>//</w:t>
            </w:r>
            <w:r w:rsidR="00A21540" w:rsidRPr="0091486A">
              <w:rPr>
                <w:rFonts w:hint="eastAsia"/>
              </w:rPr>
              <w:t>止盈止损价格</w:t>
            </w:r>
            <w:r w:rsidR="0091486A" w:rsidRPr="0091486A">
              <w:rPr>
                <w:rFonts w:hint="eastAsia"/>
                <w:color w:val="000000"/>
              </w:rPr>
              <w:t>(N/A)</w:t>
            </w:r>
          </w:p>
          <w:p w:rsidR="009133B4" w:rsidRPr="00504DB9" w:rsidRDefault="00046959" w:rsidP="00504DB9">
            <w:r>
              <w:rPr>
                <w:rFonts w:hint="eastAsia"/>
              </w:rPr>
              <w:tab/>
            </w:r>
            <w:r w:rsidR="00A21540" w:rsidRPr="0091486A">
              <w:rPr>
                <w:rFonts w:hint="eastAsia"/>
              </w:rPr>
              <w:t xml:space="preserve">TX1FtdcAmountType         </w:t>
            </w:r>
            <w:r w:rsidRPr="0091486A">
              <w:rPr>
                <w:rFonts w:hint="eastAsia"/>
              </w:rPr>
              <w:tab/>
              <w:t xml:space="preserve">MinMatchAmount;    </w:t>
            </w:r>
            <w:r w:rsidR="00A21540" w:rsidRPr="0091486A">
              <w:rPr>
                <w:rFonts w:hint="eastAsia"/>
              </w:rPr>
              <w:t>//</w:t>
            </w:r>
            <w:r w:rsidR="00A21540" w:rsidRPr="0091486A">
              <w:rPr>
                <w:rFonts w:hint="eastAsia"/>
              </w:rPr>
              <w:t>最小成交量</w:t>
            </w:r>
          </w:p>
          <w:p w:rsidR="009133B4" w:rsidRPr="00504DB9" w:rsidRDefault="003255DD" w:rsidP="00504DB9">
            <w:r>
              <w:rPr>
                <w:rFonts w:hint="eastAsia"/>
              </w:rPr>
              <w:tab/>
            </w:r>
            <w:r w:rsidR="00A21540" w:rsidRPr="00504DB9">
              <w:rPr>
                <w:rFonts w:hint="eastAsia"/>
              </w:rPr>
              <w:t xml:space="preserve">TX1FtdcAmountType         </w:t>
            </w:r>
            <w:r w:rsidR="00046959" w:rsidRPr="00504DB9">
              <w:rPr>
                <w:rFonts w:hint="eastAsia"/>
              </w:rPr>
              <w:tab/>
            </w:r>
            <w:r w:rsidR="00A21540" w:rsidRPr="00504DB9">
              <w:rPr>
                <w:rFonts w:hint="eastAsia"/>
              </w:rPr>
              <w:t xml:space="preserve">OrderAmount;       </w:t>
            </w:r>
            <w:r w:rsidR="00046959" w:rsidRPr="00504DB9">
              <w:rPr>
                <w:rFonts w:hint="eastAsia"/>
              </w:rPr>
              <w:tab/>
            </w:r>
            <w:r w:rsidR="00A21540" w:rsidRPr="00504DB9">
              <w:rPr>
                <w:rFonts w:hint="eastAsia"/>
              </w:rPr>
              <w:t>//</w:t>
            </w:r>
            <w:r w:rsidR="00A21540" w:rsidRPr="00504DB9">
              <w:rPr>
                <w:rFonts w:hint="eastAsia"/>
              </w:rPr>
              <w:t>委托数量</w:t>
            </w:r>
            <w:r w:rsidR="00504DB9" w:rsidRPr="0091486A">
              <w:rPr>
                <w:rFonts w:hint="eastAsia"/>
                <w:color w:val="000000"/>
              </w:rPr>
              <w:t>(N/A)</w:t>
            </w:r>
          </w:p>
          <w:p w:rsidR="009133B4" w:rsidRPr="00504DB9" w:rsidRDefault="003255DD" w:rsidP="00504DB9">
            <w:r>
              <w:rPr>
                <w:rFonts w:hint="eastAsia"/>
              </w:rPr>
              <w:tab/>
            </w:r>
            <w:r w:rsidR="00A21540" w:rsidRPr="00504DB9">
              <w:rPr>
                <w:rFonts w:hint="eastAsia"/>
              </w:rPr>
              <w:t xml:space="preserve">TX1FtdcInsertType            </w:t>
            </w:r>
            <w:r w:rsidR="00046959" w:rsidRPr="00504DB9">
              <w:rPr>
                <w:rFonts w:hint="eastAsia"/>
              </w:rPr>
              <w:tab/>
            </w:r>
            <w:r w:rsidR="00A21540" w:rsidRPr="00504DB9">
              <w:rPr>
                <w:rFonts w:hint="eastAsia"/>
              </w:rPr>
              <w:t xml:space="preserve">InsertType;          </w:t>
            </w:r>
            <w:r w:rsidR="00046959" w:rsidRPr="00504DB9">
              <w:rPr>
                <w:rFonts w:hint="eastAsia"/>
              </w:rPr>
              <w:tab/>
            </w:r>
            <w:r w:rsidR="00A21540" w:rsidRPr="00504DB9">
              <w:rPr>
                <w:rFonts w:hint="eastAsia"/>
              </w:rPr>
              <w:t>//</w:t>
            </w:r>
            <w:r w:rsidR="00A21540" w:rsidRPr="00504DB9">
              <w:rPr>
                <w:rFonts w:hint="eastAsia"/>
              </w:rPr>
              <w:t>自动单类别</w:t>
            </w:r>
            <w:r w:rsidR="00504DB9" w:rsidRPr="0091486A">
              <w:rPr>
                <w:rFonts w:hint="eastAsia"/>
                <w:color w:val="000000"/>
              </w:rPr>
              <w:t>(N/A)</w:t>
            </w:r>
          </w:p>
          <w:p w:rsidR="009133B4" w:rsidRPr="00504DB9" w:rsidRDefault="003255DD" w:rsidP="00504DB9">
            <w:r>
              <w:rPr>
                <w:rFonts w:hint="eastAsia"/>
              </w:rPr>
              <w:tab/>
            </w:r>
            <w:r w:rsidR="00A21540" w:rsidRPr="00504DB9">
              <w:rPr>
                <w:rFonts w:hint="eastAsia"/>
              </w:rPr>
              <w:t xml:space="preserve">TX1FtdcOrderTypeType        </w:t>
            </w:r>
            <w:r w:rsidR="00046959" w:rsidRPr="00504DB9">
              <w:rPr>
                <w:rFonts w:hint="eastAsia"/>
              </w:rPr>
              <w:tab/>
            </w:r>
            <w:r w:rsidR="00A21540" w:rsidRPr="00504DB9">
              <w:rPr>
                <w:rFonts w:hint="eastAsia"/>
              </w:rPr>
              <w:t xml:space="preserve">OrderType;          </w:t>
            </w:r>
            <w:r w:rsidR="00046959" w:rsidRPr="00504DB9">
              <w:rPr>
                <w:rFonts w:hint="eastAsia"/>
              </w:rPr>
              <w:tab/>
            </w:r>
            <w:r w:rsidR="00A21540" w:rsidRPr="00504DB9">
              <w:rPr>
                <w:rFonts w:hint="eastAsia"/>
              </w:rPr>
              <w:t>//</w:t>
            </w:r>
            <w:r w:rsidR="00A21540" w:rsidRPr="00504DB9">
              <w:rPr>
                <w:rFonts w:hint="eastAsia"/>
              </w:rPr>
              <w:t>订单类型</w:t>
            </w:r>
            <w:r w:rsidR="00504DB9" w:rsidRPr="0091486A">
              <w:rPr>
                <w:rFonts w:hint="eastAsia"/>
                <w:color w:val="000000"/>
              </w:rPr>
              <w:t>(N/A)</w:t>
            </w:r>
          </w:p>
          <w:p w:rsidR="009133B4" w:rsidRPr="00504DB9" w:rsidRDefault="003255DD" w:rsidP="00504DB9">
            <w:r>
              <w:rPr>
                <w:rFonts w:hint="eastAsia"/>
              </w:rPr>
              <w:tab/>
            </w:r>
            <w:r w:rsidR="00A21540" w:rsidRPr="00504DB9">
              <w:rPr>
                <w:rFonts w:hint="eastAsia"/>
              </w:rPr>
              <w:t xml:space="preserve">TX1FtdcOrderPropertyType    </w:t>
            </w:r>
            <w:r w:rsidR="00046959" w:rsidRPr="00504DB9">
              <w:rPr>
                <w:rFonts w:hint="eastAsia"/>
              </w:rPr>
              <w:tab/>
            </w:r>
            <w:r w:rsidR="00A21540" w:rsidRPr="00504DB9">
              <w:rPr>
                <w:rFonts w:hint="eastAsia"/>
              </w:rPr>
              <w:t xml:space="preserve">OrderProperty;       </w:t>
            </w:r>
            <w:r w:rsidR="00046959" w:rsidRPr="00504DB9">
              <w:rPr>
                <w:rFonts w:hint="eastAsia"/>
              </w:rPr>
              <w:tab/>
            </w:r>
            <w:r w:rsidR="00A21540" w:rsidRPr="00504DB9">
              <w:rPr>
                <w:rFonts w:hint="eastAsia"/>
              </w:rPr>
              <w:t>//</w:t>
            </w:r>
            <w:r w:rsidR="00A21540" w:rsidRPr="00504DB9">
              <w:rPr>
                <w:rFonts w:hint="eastAsia"/>
              </w:rPr>
              <w:t>订单属性</w:t>
            </w:r>
            <w:r w:rsidR="00504DB9" w:rsidRPr="0091486A">
              <w:rPr>
                <w:rFonts w:hint="eastAsia"/>
                <w:color w:val="000000"/>
              </w:rPr>
              <w:t>(N/A)</w:t>
            </w:r>
          </w:p>
          <w:p w:rsidR="009133B4" w:rsidRPr="00504DB9" w:rsidRDefault="003255DD" w:rsidP="00504DB9">
            <w:r>
              <w:rPr>
                <w:rFonts w:hint="eastAsia"/>
              </w:rPr>
              <w:tab/>
            </w:r>
            <w:r w:rsidR="00A21540" w:rsidRPr="00504DB9">
              <w:rPr>
                <w:rFonts w:hint="eastAsia"/>
              </w:rPr>
              <w:t xml:space="preserve">TX1FtdcClientIDType         </w:t>
            </w:r>
            <w:r w:rsidR="00046959" w:rsidRPr="00504DB9">
              <w:rPr>
                <w:rFonts w:hint="eastAsia"/>
              </w:rPr>
              <w:tab/>
            </w:r>
            <w:r w:rsidR="00A21540" w:rsidRPr="00504DB9">
              <w:rPr>
                <w:rFonts w:hint="eastAsia"/>
              </w:rPr>
              <w:t xml:space="preserve">ClientID;            </w:t>
            </w:r>
            <w:r w:rsidR="00046959" w:rsidRPr="00504DB9">
              <w:rPr>
                <w:rFonts w:hint="eastAsia"/>
              </w:rPr>
              <w:tab/>
            </w:r>
            <w:r w:rsidR="00A21540" w:rsidRPr="00504DB9">
              <w:rPr>
                <w:rFonts w:hint="eastAsia"/>
              </w:rPr>
              <w:t>//</w:t>
            </w:r>
            <w:r w:rsidR="00A21540" w:rsidRPr="00504DB9">
              <w:rPr>
                <w:rFonts w:hint="eastAsia"/>
              </w:rPr>
              <w:t>交易编码</w:t>
            </w:r>
            <w:r w:rsidR="00504DB9" w:rsidRPr="0091486A">
              <w:rPr>
                <w:rFonts w:hint="eastAsia"/>
                <w:color w:val="000000"/>
              </w:rPr>
              <w:t>(N/A)</w:t>
            </w:r>
          </w:p>
          <w:p w:rsidR="009133B4" w:rsidRPr="00504DB9" w:rsidRDefault="00A21540">
            <w:r w:rsidRPr="00504DB9">
              <w:t>};</w:t>
            </w:r>
          </w:p>
        </w:tc>
      </w:tr>
    </w:tbl>
    <w:p w:rsidR="009133B4" w:rsidRDefault="00A21540">
      <w:r>
        <w:rPr>
          <w:rFonts w:hint="eastAsia"/>
        </w:rPr>
        <w:lastRenderedPageBreak/>
        <w:tab/>
      </w:r>
      <w:r>
        <w:rPr>
          <w:rFonts w:hint="eastAsia"/>
        </w:rPr>
        <w:t>当报单发生错误时，</w:t>
      </w:r>
      <w:r>
        <w:rPr>
          <w:rFonts w:hint="eastAsia"/>
        </w:rPr>
        <w:t>pErrorInfo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，并在其中包含了错误</w:t>
      </w:r>
      <w:r>
        <w:rPr>
          <w:rFonts w:hint="eastAsia"/>
        </w:rPr>
        <w:t>ID</w:t>
      </w:r>
      <w:r>
        <w:rPr>
          <w:rFonts w:hint="eastAsia"/>
        </w:rPr>
        <w:t>及错误信息，和请求报单时的</w:t>
      </w:r>
      <w:r>
        <w:rPr>
          <w:rFonts w:hint="eastAsia"/>
        </w:rPr>
        <w:t>LocalOrderID</w:t>
      </w:r>
      <w:r>
        <w:rPr>
          <w:rFonts w:hint="eastAsia"/>
        </w:rPr>
        <w:t>，用于对应客户程序的报单。报单成功时，是表示</w:t>
      </w:r>
      <w:r>
        <w:rPr>
          <w:rFonts w:hint="eastAsia"/>
        </w:rPr>
        <w:t>X1</w:t>
      </w:r>
      <w:r>
        <w:rPr>
          <w:rFonts w:hint="eastAsia"/>
        </w:rPr>
        <w:t>台系统确认了该笔报单，该报单也同时报到了交易所，但交易所还未确认。</w:t>
      </w:r>
    </w:p>
    <w:p w:rsidR="009133B4" w:rsidRDefault="00A21540">
      <w:pPr>
        <w:pStyle w:val="30"/>
        <w:numPr>
          <w:ilvl w:val="2"/>
          <w:numId w:val="19"/>
        </w:numPr>
      </w:pPr>
      <w:bookmarkStart w:id="916" w:name="_Toc459035140"/>
      <w:r>
        <w:t>OnRspCancelOrder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916"/>
    </w:p>
    <w:p w:rsidR="009133B4" w:rsidRDefault="00A21540">
      <w:r>
        <w:rPr>
          <w:rFonts w:hint="eastAsia"/>
        </w:rPr>
        <w:t>撤单应答。当用户撤单后</w:t>
      </w:r>
      <w:r>
        <w:rPr>
          <w:rFonts w:hint="eastAsia"/>
          <w:color w:val="000000"/>
        </w:rPr>
        <w:t>，前置返回响应时该方法会被调用。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874"/>
        </w:trPr>
        <w:tc>
          <w:tcPr>
            <w:tcW w:w="8522" w:type="dxa"/>
          </w:tcPr>
          <w:p w:rsidR="009133B4" w:rsidRDefault="00A21540">
            <w:pPr>
              <w:ind w:left="1995" w:hangingChars="950" w:hanging="1995"/>
              <w:jc w:val="left"/>
            </w:pPr>
            <w:r>
              <w:t>void OnRspCancelOrder(</w:t>
            </w:r>
            <w:bookmarkStart w:id="917" w:name="OLE_LINK103"/>
            <w:bookmarkStart w:id="918" w:name="OLE_LINK112"/>
            <w:r>
              <w:t xml:space="preserve">struct </w:t>
            </w:r>
            <w:bookmarkEnd w:id="917"/>
            <w:bookmarkEnd w:id="918"/>
            <w:r>
              <w:rPr>
                <w:rFonts w:hint="eastAsia"/>
              </w:rPr>
              <w:t>CX1FtdcRspOperOrderField</w:t>
            </w:r>
            <w:r>
              <w:t>* pOrderCanceledRtn,struct</w:t>
            </w:r>
            <w:r>
              <w:rPr>
                <w:rFonts w:hint="eastAsia"/>
              </w:rPr>
              <w:t xml:space="preserve"> </w:t>
            </w:r>
          </w:p>
          <w:p w:rsidR="009133B4" w:rsidRDefault="00A21540">
            <w:pPr>
              <w:ind w:left="1995" w:hangingChars="950" w:hanging="1995"/>
              <w:jc w:val="left"/>
            </w:pPr>
            <w:r>
              <w:rPr>
                <w:rFonts w:hint="eastAsia"/>
              </w:rPr>
              <w:t>CX1FtdcRspErrorField</w:t>
            </w:r>
            <w:r>
              <w:t xml:space="preserve"> *pErrorInfo )</w:t>
            </w:r>
            <w:r>
              <w:rPr>
                <w:rFonts w:hint="eastAsia"/>
              </w:rPr>
              <w:t>;</w:t>
            </w:r>
          </w:p>
        </w:tc>
      </w:tr>
    </w:tbl>
    <w:p w:rsidR="009133B4" w:rsidRDefault="009133B4">
      <w:pPr>
        <w:rPr>
          <w:b/>
        </w:rPr>
      </w:pPr>
    </w:p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</w:rPr>
        <w:tab/>
      </w:r>
      <w:r>
        <w:t>pOrderCanceledRtn</w:t>
      </w:r>
      <w:r>
        <w:rPr>
          <w:rFonts w:hint="eastAsia"/>
        </w:rPr>
        <w:t>：返回撤单响应信息结构。撤单响应信息结构：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815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CX1FtdcRspOperOrderField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ab/>
              <w:t>TX1FtdcLocalOrderIDType       LocalOrderID;         //</w:t>
            </w:r>
            <w:r>
              <w:rPr>
                <w:rFonts w:hint="eastAsia"/>
              </w:rPr>
              <w:t>本地委托号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TX1FtdcX1OrderIDType         X1OrderID;  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柜台委托号</w:t>
            </w:r>
          </w:p>
          <w:p w:rsidR="009133B4" w:rsidRDefault="00046959">
            <w:pPr>
              <w:ind w:firstLineChars="200" w:firstLine="420"/>
            </w:pPr>
            <w:r>
              <w:rPr>
                <w:rFonts w:hint="eastAsia"/>
              </w:rPr>
              <w:t xml:space="preserve">TX1FtdcOrderAnswerStatusType </w:t>
            </w:r>
            <w:r>
              <w:rPr>
                <w:rFonts w:hint="eastAsia"/>
              </w:rPr>
              <w:tab/>
              <w:t xml:space="preserve">OrderStatus;         </w:t>
            </w: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委托状态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TX1FtdcRequestIDType 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RequestID;  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046959">
            <w:pPr>
              <w:ind w:firstLine="420"/>
            </w:pPr>
            <w:r>
              <w:rPr>
                <w:rFonts w:hint="eastAsia"/>
              </w:rPr>
              <w:t xml:space="preserve">TX1FtdcPriceType             </w:t>
            </w: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Margin;              //</w:t>
            </w:r>
            <w:r w:rsidR="00A21540">
              <w:rPr>
                <w:rFonts w:hint="eastAsia"/>
              </w:rPr>
              <w:t>冻结保证金</w:t>
            </w:r>
          </w:p>
          <w:p w:rsidR="009133B4" w:rsidRDefault="00046959">
            <w:pPr>
              <w:ind w:firstLine="420"/>
            </w:pPr>
            <w:r>
              <w:rPr>
                <w:rFonts w:hint="eastAsia"/>
              </w:rPr>
              <w:t xml:space="preserve">TX1FtdcSessionIDType         </w:t>
            </w: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SessionID;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会话</w:t>
            </w:r>
            <w:r w:rsidR="00A21540">
              <w:rPr>
                <w:rFonts w:hint="eastAsia"/>
              </w:rPr>
              <w:t xml:space="preserve">ID  </w:t>
            </w:r>
          </w:p>
          <w:p w:rsidR="009133B4" w:rsidRPr="0077218D" w:rsidRDefault="00504DB9" w:rsidP="0077218D">
            <w:r w:rsidRPr="00504DB9">
              <w:rPr>
                <w:rFonts w:hint="eastAsia"/>
              </w:rPr>
              <w:tab/>
            </w:r>
            <w:r w:rsidRPr="00D21ADC">
              <w:rPr>
                <w:rFonts w:hint="eastAsia"/>
              </w:rPr>
              <w:t xml:space="preserve">TX1FtdcPriceType             </w:t>
            </w:r>
            <w:r w:rsidRPr="00D21ADC">
              <w:rPr>
                <w:rFonts w:hint="eastAsia"/>
              </w:rPr>
              <w:tab/>
            </w:r>
            <w:r w:rsidR="00046959" w:rsidRPr="00D21ADC">
              <w:rPr>
                <w:rFonts w:hint="eastAsia"/>
              </w:rPr>
              <w:t xml:space="preserve">Fee;                </w:t>
            </w:r>
            <w:r w:rsidR="00046959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//</w:t>
            </w:r>
            <w:r w:rsidR="00A21540" w:rsidRPr="00D21ADC">
              <w:rPr>
                <w:rFonts w:hint="eastAsia"/>
              </w:rPr>
              <w:t>手续费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504DB9" w:rsidP="0077218D">
            <w:r w:rsidRPr="00504DB9">
              <w:rPr>
                <w:rFonts w:hint="eastAsia"/>
              </w:rPr>
              <w:tab/>
            </w:r>
            <w:r w:rsidRPr="00D21ADC">
              <w:rPr>
                <w:rFonts w:hint="eastAsia"/>
              </w:rPr>
              <w:t xml:space="preserve">TX1FtdcCustomCategoryType   </w:t>
            </w:r>
            <w:r w:rsidR="00046959" w:rsidRPr="00D21ADC">
              <w:rPr>
                <w:rFonts w:hint="eastAsia"/>
              </w:rPr>
              <w:tab/>
              <w:t xml:space="preserve">CustomCategory; </w:t>
            </w:r>
            <w:r w:rsidR="00046959" w:rsidRPr="00D21ADC">
              <w:rPr>
                <w:rFonts w:hint="eastAsia"/>
              </w:rPr>
              <w:tab/>
            </w:r>
            <w:r w:rsidR="00046959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//</w:t>
            </w:r>
            <w:r w:rsidR="00A21540" w:rsidRPr="00D21ADC">
              <w:rPr>
                <w:rFonts w:hint="eastAsia"/>
              </w:rPr>
              <w:t>自定义类别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504DB9" w:rsidP="0077218D">
            <w:r w:rsidRPr="00504DB9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TX1FtdcAccountIDType         </w:t>
            </w:r>
            <w:r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AccountID;          </w:t>
            </w:r>
            <w:r w:rsidR="00046959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//</w:t>
            </w:r>
            <w:r w:rsidR="00A21540" w:rsidRPr="00D21ADC">
              <w:rPr>
                <w:rFonts w:hint="eastAsia"/>
              </w:rPr>
              <w:t>资金账户</w:t>
            </w:r>
            <w:r w:rsidR="00A21540" w:rsidRPr="00D21ADC">
              <w:rPr>
                <w:rFonts w:hint="eastAsia"/>
              </w:rPr>
              <w:t>ID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504DB9" w:rsidP="0077218D">
            <w:r w:rsidRPr="00504DB9">
              <w:rPr>
                <w:rFonts w:hint="eastAsia"/>
              </w:rPr>
              <w:tab/>
            </w:r>
            <w:r w:rsidRPr="00D21ADC">
              <w:rPr>
                <w:rFonts w:hint="eastAsia"/>
              </w:rPr>
              <w:t xml:space="preserve">TX1FtdcInstrumentIDType      </w:t>
            </w:r>
            <w:r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InstrumentID;       </w:t>
            </w:r>
            <w:r w:rsidR="00046959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//</w:t>
            </w:r>
            <w:r w:rsidR="00A21540" w:rsidRPr="00D21ADC">
              <w:rPr>
                <w:rFonts w:hint="eastAsia"/>
              </w:rPr>
              <w:t>合约代码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504DB9" w:rsidP="0077218D">
            <w:r w:rsidRPr="00504DB9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TX1FtdcExchangeIDType        </w:t>
            </w:r>
            <w:r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ExchangeID;          //</w:t>
            </w:r>
            <w:r w:rsidR="00A21540" w:rsidRPr="00D21ADC">
              <w:rPr>
                <w:rFonts w:hint="eastAsia"/>
              </w:rPr>
              <w:t>交易所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504DB9" w:rsidP="0077218D">
            <w:r w:rsidRPr="00504DB9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T</w:t>
            </w:r>
            <w:r w:rsidR="00D21ADC" w:rsidRPr="00D21ADC">
              <w:rPr>
                <w:rFonts w:hint="eastAsia"/>
              </w:rPr>
              <w:t xml:space="preserve">X1FtdcBuySellTypeType       </w:t>
            </w:r>
            <w:r w:rsidR="00D21ADC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BuySellType;          //</w:t>
            </w:r>
            <w:r w:rsidR="00A21540" w:rsidRPr="00D21ADC">
              <w:rPr>
                <w:rFonts w:hint="eastAsia"/>
              </w:rPr>
              <w:t>买卖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504DB9" w:rsidP="0077218D">
            <w:r w:rsidRPr="00504DB9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T</w:t>
            </w:r>
            <w:r w:rsidR="00D21ADC" w:rsidRPr="00D21ADC">
              <w:rPr>
                <w:rFonts w:hint="eastAsia"/>
              </w:rPr>
              <w:t xml:space="preserve">X1FtdcOpenCloseTypeType    </w:t>
            </w:r>
            <w:r w:rsidR="00D21ADC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OpenCloseType;      </w:t>
            </w:r>
            <w:r w:rsidR="00046959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//</w:t>
            </w:r>
            <w:r w:rsidR="00A21540" w:rsidRPr="00D21ADC">
              <w:rPr>
                <w:rFonts w:hint="eastAsia"/>
              </w:rPr>
              <w:t>开平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504DB9" w:rsidP="0077218D">
            <w:r w:rsidRPr="00504DB9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TX1FtdcInstrumentTypeType    </w:t>
            </w:r>
            <w:r w:rsidR="00D21ADC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InstrumentType;     </w:t>
            </w:r>
            <w:r w:rsidR="00046959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//</w:t>
            </w:r>
            <w:r w:rsidR="00A21540" w:rsidRPr="00D21ADC">
              <w:rPr>
                <w:rFonts w:hint="eastAsia"/>
              </w:rPr>
              <w:t>合约类型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504DB9" w:rsidP="0077218D">
            <w:r w:rsidRPr="00504DB9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TX1FtdcSpeculatorType       </w:t>
            </w:r>
            <w:r w:rsidR="00D21ADC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Speculator;          </w:t>
            </w:r>
            <w:r w:rsidR="00046959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//</w:t>
            </w:r>
            <w:r w:rsidR="00A21540" w:rsidRPr="00D21ADC">
              <w:rPr>
                <w:rFonts w:hint="eastAsia"/>
              </w:rPr>
              <w:t>投资类别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504DB9" w:rsidP="0077218D">
            <w:r w:rsidRPr="00504DB9">
              <w:rPr>
                <w:rFonts w:hint="eastAsia"/>
              </w:rPr>
              <w:lastRenderedPageBreak/>
              <w:tab/>
            </w:r>
            <w:r w:rsidR="00A21540" w:rsidRPr="00D21ADC">
              <w:rPr>
                <w:rFonts w:hint="eastAsia"/>
              </w:rPr>
              <w:t xml:space="preserve">TX1FtdcPriceType             </w:t>
            </w:r>
            <w:r w:rsidR="00D21ADC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InsertPrice;         </w:t>
            </w:r>
            <w:r w:rsidR="00046959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//</w:t>
            </w:r>
            <w:r w:rsidR="00A21540" w:rsidRPr="00D21ADC">
              <w:rPr>
                <w:rFonts w:hint="eastAsia"/>
              </w:rPr>
              <w:t>委托价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504DB9" w:rsidP="0077218D">
            <w:r w:rsidRPr="00504DB9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TX1FtdcPriceType             </w:t>
            </w:r>
            <w:r w:rsidR="00D21ADC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ProfitLossPrice;     </w:t>
            </w:r>
            <w:r w:rsidR="00046959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//</w:t>
            </w:r>
            <w:r w:rsidR="00A21540" w:rsidRPr="00D21ADC">
              <w:rPr>
                <w:rFonts w:hint="eastAsia"/>
              </w:rPr>
              <w:t>止盈止损价格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504DB9" w:rsidP="0077218D">
            <w:r w:rsidRPr="00504DB9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TX1FtdcAmountType          </w:t>
            </w:r>
            <w:r w:rsidR="00D21ADC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MinMatchAmount;  </w:t>
            </w:r>
            <w:r w:rsidR="00046959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//</w:t>
            </w:r>
            <w:r w:rsidR="00A21540" w:rsidRPr="00D21ADC">
              <w:rPr>
                <w:rFonts w:hint="eastAsia"/>
              </w:rPr>
              <w:t>最小成交量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504DB9" w:rsidP="0077218D">
            <w:r w:rsidRPr="00504DB9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TX1FtdcAmountType          </w:t>
            </w:r>
            <w:r w:rsidR="00D21ADC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OrderAmount;      </w:t>
            </w:r>
            <w:r w:rsidR="00046959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//</w:t>
            </w:r>
            <w:r w:rsidR="00A21540" w:rsidRPr="00D21ADC">
              <w:rPr>
                <w:rFonts w:hint="eastAsia"/>
              </w:rPr>
              <w:t>委托数量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504DB9" w:rsidP="0077218D">
            <w:r w:rsidRPr="00504DB9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TX1FtdcInsertType           </w:t>
            </w:r>
            <w:r w:rsidR="00D21ADC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InsertType;         </w:t>
            </w:r>
            <w:r w:rsidR="00046959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//</w:t>
            </w:r>
            <w:r w:rsidR="00A21540" w:rsidRPr="00D21ADC">
              <w:rPr>
                <w:rFonts w:hint="eastAsia"/>
              </w:rPr>
              <w:t>自动单类别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504DB9" w:rsidP="0077218D">
            <w:r w:rsidRPr="00504DB9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TX1FtdcOrderTypeType        </w:t>
            </w:r>
            <w:r w:rsidR="00D21ADC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OrderType;        </w:t>
            </w:r>
            <w:r w:rsidR="00046959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//</w:t>
            </w:r>
            <w:r w:rsidR="00A21540" w:rsidRPr="00D21ADC">
              <w:rPr>
                <w:rFonts w:hint="eastAsia"/>
              </w:rPr>
              <w:t>订单类型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504DB9" w:rsidP="0077218D">
            <w:r w:rsidRPr="00504DB9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TX1FtdcOrderPropertyType    </w:t>
            </w:r>
            <w:r w:rsidR="00D21ADC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OrderProperty;       </w:t>
            </w:r>
            <w:r w:rsidR="00046959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//</w:t>
            </w:r>
            <w:r w:rsidR="00A21540" w:rsidRPr="00D21ADC">
              <w:rPr>
                <w:rFonts w:hint="eastAsia"/>
              </w:rPr>
              <w:t>订单属性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504DB9" w:rsidP="0077218D">
            <w:r w:rsidRPr="00504DB9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TX1FtdcClientIDType          </w:t>
            </w:r>
            <w:r w:rsidR="00D21ADC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 xml:space="preserve">ClientID;           </w:t>
            </w:r>
            <w:r w:rsidR="00046959" w:rsidRPr="00D21ADC">
              <w:rPr>
                <w:rFonts w:hint="eastAsia"/>
              </w:rPr>
              <w:tab/>
            </w:r>
            <w:r w:rsidR="00A21540" w:rsidRPr="00D21ADC">
              <w:rPr>
                <w:rFonts w:hint="eastAsia"/>
              </w:rPr>
              <w:t>//</w:t>
            </w:r>
            <w:r w:rsidR="00A21540" w:rsidRPr="00D21ADC">
              <w:rPr>
                <w:rFonts w:hint="eastAsia"/>
              </w:rPr>
              <w:t>交易编码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r>
        <w:rPr>
          <w:rFonts w:hint="eastAsia"/>
        </w:rPr>
        <w:lastRenderedPageBreak/>
        <w:tab/>
      </w:r>
      <w:r>
        <w:rPr>
          <w:rFonts w:hint="eastAsia"/>
        </w:rPr>
        <w:t>撤单发生错误时，需要检查</w:t>
      </w:r>
      <w:r>
        <w:rPr>
          <w:rFonts w:hint="eastAsia"/>
        </w:rPr>
        <w:t>pErrorInfo</w:t>
      </w:r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。且客户端收到该响应时，只表示柜台确认了这笔撤单请求。</w:t>
      </w:r>
    </w:p>
    <w:p w:rsidR="009133B4" w:rsidRDefault="00A21540">
      <w:pPr>
        <w:pStyle w:val="30"/>
        <w:numPr>
          <w:ilvl w:val="2"/>
          <w:numId w:val="19"/>
        </w:numPr>
      </w:pPr>
      <w:bookmarkStart w:id="919" w:name="_Toc459035141"/>
      <w:r>
        <w:t>OnRtnErrorMsg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919"/>
    </w:p>
    <w:p w:rsidR="009133B4" w:rsidRDefault="00A21540">
      <w:r>
        <w:rPr>
          <w:rFonts w:hint="eastAsia"/>
        </w:rPr>
        <w:t>API</w:t>
      </w:r>
      <w:r>
        <w:rPr>
          <w:rFonts w:hint="eastAsia"/>
        </w:rPr>
        <w:t>内部或者柜台内部发生异常错误，通过此方法通知用户。</w:t>
      </w:r>
    </w:p>
    <w:p w:rsidR="009133B4" w:rsidRDefault="00A21540">
      <w:r>
        <w:rPr>
          <w:rFonts w:hint="eastAsia"/>
        </w:rPr>
        <w:t>API</w:t>
      </w:r>
      <w:r>
        <w:rPr>
          <w:rFonts w:hint="eastAsia"/>
        </w:rPr>
        <w:t>内部错误：包含</w:t>
      </w:r>
      <w:r>
        <w:rPr>
          <w:rFonts w:hint="eastAsia"/>
        </w:rPr>
        <w:t>API</w:t>
      </w:r>
      <w:r>
        <w:rPr>
          <w:rFonts w:hint="eastAsia"/>
        </w:rPr>
        <w:t>内存数据异常、系统资源申请异常等。</w:t>
      </w:r>
    </w:p>
    <w:p w:rsidR="009133B4" w:rsidRDefault="00A21540">
      <w:r>
        <w:rPr>
          <w:rFonts w:hint="eastAsia"/>
        </w:rPr>
        <w:t>柜台内存错误：包含交易所</w:t>
      </w:r>
      <w:r>
        <w:rPr>
          <w:rFonts w:hint="eastAsia"/>
        </w:rPr>
        <w:t>API</w:t>
      </w:r>
      <w:r>
        <w:rPr>
          <w:rFonts w:hint="eastAsia"/>
        </w:rPr>
        <w:t>内部抛出异常，柜台内部数据异常，系统资源申请异常等。</w:t>
      </w:r>
    </w:p>
    <w:p w:rsidR="009133B4" w:rsidRDefault="009133B4"/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403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 xml:space="preserve">void OnRtnErrorMsg( struct </w:t>
            </w:r>
            <w:r>
              <w:rPr>
                <w:rFonts w:hint="eastAsia"/>
              </w:rPr>
              <w:t>CX1FtdcRspErrorField</w:t>
            </w:r>
            <w:r>
              <w:t>*pErrorInfo )</w:t>
            </w:r>
            <w:r>
              <w:rPr>
                <w:rFonts w:hint="eastAsia"/>
              </w:rPr>
              <w:t>;</w:t>
            </w:r>
          </w:p>
        </w:tc>
      </w:tr>
    </w:tbl>
    <w:p w:rsidR="009133B4" w:rsidRDefault="009133B4"/>
    <w:p w:rsidR="009133B4" w:rsidRDefault="00A21540">
      <w:pPr>
        <w:pStyle w:val="30"/>
        <w:numPr>
          <w:ilvl w:val="2"/>
          <w:numId w:val="19"/>
        </w:numPr>
      </w:pPr>
      <w:bookmarkStart w:id="920" w:name="_Toc459035142"/>
      <w:r>
        <w:t>OnRtnMatchedInfo</w:t>
      </w:r>
      <w:r>
        <w:rPr>
          <w:rFonts w:hint="eastAsia"/>
        </w:rPr>
        <w:t>方法</w:t>
      </w:r>
      <w:bookmarkEnd w:id="920"/>
    </w:p>
    <w:p w:rsidR="009133B4" w:rsidRDefault="00A21540">
      <w:r>
        <w:rPr>
          <w:rFonts w:hint="eastAsia"/>
        </w:rPr>
        <w:t>成交回报，当委托成功交易后此方法会被调用。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477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 xml:space="preserve">void OnRtnMatchedInfo( struct </w:t>
            </w:r>
            <w:r>
              <w:rPr>
                <w:rFonts w:hint="eastAsia"/>
              </w:rPr>
              <w:t>CX1FtdcRspPriMatchInfoField</w:t>
            </w:r>
            <w:r>
              <w:t>*pRtnMatchData )</w:t>
            </w:r>
            <w:r>
              <w:rPr>
                <w:rFonts w:hint="eastAsia"/>
              </w:rPr>
              <w:t>；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rPr>
          <w:rFonts w:hint="eastAsia"/>
        </w:rPr>
        <w:t>CX1FtdcRspPriMatchInfoField</w:t>
      </w:r>
      <w:r>
        <w:rPr>
          <w:rFonts w:hint="eastAsia"/>
        </w:rPr>
        <w:t>：指向成交回报的结构。成交回报数据结构：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 w:rsidTr="00046959">
        <w:trPr>
          <w:trHeight w:val="1480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</w:t>
            </w:r>
            <w:r>
              <w:t>MatchRtnField</w:t>
            </w:r>
          </w:p>
          <w:p w:rsidR="009133B4" w:rsidRDefault="00A21540">
            <w:r>
              <w:t>{</w:t>
            </w:r>
          </w:p>
          <w:p w:rsidR="009133B4" w:rsidRDefault="00A21540">
            <w:pPr>
              <w:ind w:firstLineChars="200" w:firstLine="420"/>
            </w:pPr>
            <w:r>
              <w:rPr>
                <w:rFonts w:hint="eastAsia"/>
              </w:rPr>
              <w:t xml:space="preserve">TX1FtdcLocalOrderIDType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LocalOrderID;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本地委托号</w:t>
            </w:r>
          </w:p>
          <w:p w:rsidR="009133B4" w:rsidRDefault="00A21540">
            <w:r>
              <w:rPr>
                <w:rFonts w:hint="eastAsia"/>
              </w:rPr>
              <w:t xml:space="preserve">  </w:t>
            </w:r>
            <w:r w:rsidR="00046959">
              <w:rPr>
                <w:rFonts w:hint="eastAsia"/>
              </w:rPr>
              <w:t xml:space="preserve">  TX1FtdcOrderSysIDType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OrderSysID;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报单编号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交易所报单编号</w:t>
            </w:r>
            <w:r>
              <w:rPr>
                <w:rFonts w:hint="eastAsia"/>
              </w:rPr>
              <w:t>)</w:t>
            </w:r>
          </w:p>
          <w:p w:rsidR="009133B4" w:rsidRDefault="00A21540">
            <w:r>
              <w:rPr>
                <w:rFonts w:hint="eastAsia"/>
              </w:rPr>
              <w:t xml:space="preserve"> </w:t>
            </w:r>
            <w:r w:rsidR="00046959">
              <w:rPr>
                <w:rFonts w:hint="eastAsia"/>
              </w:rPr>
              <w:t xml:space="preserve">   TX1FtdcMatchIDType  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MatchID;  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成交编号</w:t>
            </w:r>
          </w:p>
          <w:p w:rsidR="009133B4" w:rsidRDefault="00A21540">
            <w:r>
              <w:rPr>
                <w:rFonts w:hint="eastAsia"/>
              </w:rPr>
              <w:t xml:space="preserve">    TX1FtdcInstrumentIDType       InstrumentID;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合约代码</w:t>
            </w:r>
          </w:p>
          <w:p w:rsidR="009133B4" w:rsidRDefault="00A21540">
            <w:r>
              <w:rPr>
                <w:rFonts w:hint="eastAsia"/>
              </w:rPr>
              <w:t xml:space="preserve">  </w:t>
            </w:r>
            <w:r w:rsidR="00046959">
              <w:rPr>
                <w:rFonts w:hint="eastAsia"/>
              </w:rPr>
              <w:t xml:space="preserve">  TX1FtdcBuySellTypeType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BuySellType;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买卖</w:t>
            </w:r>
          </w:p>
          <w:p w:rsidR="009133B4" w:rsidRDefault="00A21540">
            <w:r>
              <w:rPr>
                <w:rFonts w:hint="eastAsia"/>
              </w:rPr>
              <w:t xml:space="preserve">    TX1FtdcOpenCloseTypeType     OpenCloseType;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开平标志</w:t>
            </w:r>
          </w:p>
          <w:p w:rsidR="009133B4" w:rsidRDefault="00A21540">
            <w:r>
              <w:rPr>
                <w:rFonts w:hint="eastAsia"/>
              </w:rPr>
              <w:t xml:space="preserve">  </w:t>
            </w:r>
            <w:r w:rsidR="00046959">
              <w:rPr>
                <w:rFonts w:hint="eastAsia"/>
              </w:rPr>
              <w:t xml:space="preserve">  TX1FtdcPriceType     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MatchedPrice;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成交价格</w:t>
            </w:r>
          </w:p>
          <w:p w:rsidR="009133B4" w:rsidRDefault="00A21540">
            <w:r w:rsidRPr="0077218D">
              <w:rPr>
                <w:rFonts w:hint="eastAsia"/>
              </w:rPr>
              <w:t xml:space="preserve">    TX1FtdcAmountType           OrderAmount;   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>//</w:t>
            </w:r>
            <w:r w:rsidRPr="0077218D">
              <w:rPr>
                <w:rFonts w:hint="eastAsia"/>
              </w:rPr>
              <w:t>委托数量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</w:rPr>
              <w:t xml:space="preserve">    TX1FtdcAmountType           MatchedAmount;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成交数量</w:t>
            </w:r>
          </w:p>
          <w:p w:rsidR="009133B4" w:rsidRDefault="00A21540">
            <w:r>
              <w:rPr>
                <w:rFonts w:hint="eastAsia"/>
              </w:rPr>
              <w:t xml:space="preserve">    TX1FtdcDateType              MatchedTime;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成交时间</w:t>
            </w:r>
          </w:p>
          <w:p w:rsidR="009133B4" w:rsidRPr="0077218D" w:rsidRDefault="00A21540">
            <w:r>
              <w:rPr>
                <w:rFonts w:hint="eastAsia"/>
              </w:rPr>
              <w:lastRenderedPageBreak/>
              <w:t xml:space="preserve">   </w:t>
            </w:r>
            <w:r w:rsidR="00046959" w:rsidRPr="0077218D">
              <w:rPr>
                <w:rFonts w:hint="eastAsia"/>
              </w:rPr>
              <w:t xml:space="preserve"> TX1FtdcPriceType         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 xml:space="preserve">InsertPrice;     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>//</w:t>
            </w:r>
            <w:r w:rsidRPr="0077218D">
              <w:rPr>
                <w:rFonts w:hint="eastAsia"/>
              </w:rPr>
              <w:t>报价</w:t>
            </w:r>
            <w:r w:rsidR="0077218D" w:rsidRPr="0077218D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</w:rPr>
              <w:t xml:space="preserve">  </w:t>
            </w:r>
            <w:r w:rsidR="00046959">
              <w:rPr>
                <w:rFonts w:hint="eastAsia"/>
              </w:rPr>
              <w:t xml:space="preserve">  TX1FtdcX1OrderIDType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X1OrderID;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柜台委托号</w:t>
            </w:r>
          </w:p>
          <w:p w:rsidR="009133B4" w:rsidRDefault="00A21540">
            <w:r>
              <w:rPr>
                <w:rFonts w:hint="eastAsia"/>
              </w:rPr>
              <w:t xml:space="preserve"> </w:t>
            </w:r>
            <w:r w:rsidR="00046959">
              <w:rPr>
                <w:rFonts w:hint="eastAsia"/>
              </w:rPr>
              <w:t xml:space="preserve">   TX1FtdcMatchType   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MatchType;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成交类型</w:t>
            </w:r>
          </w:p>
          <w:p w:rsidR="009133B4" w:rsidRDefault="00A21540">
            <w:r>
              <w:rPr>
                <w:rFonts w:hint="eastAsia"/>
              </w:rPr>
              <w:t xml:space="preserve">   </w:t>
            </w:r>
            <w:r w:rsidR="00046959">
              <w:rPr>
                <w:rFonts w:hint="eastAsia"/>
              </w:rPr>
              <w:t xml:space="preserve"> TX1FtdcSpeculatorType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Speculator;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投保</w:t>
            </w:r>
          </w:p>
          <w:p w:rsidR="009133B4" w:rsidRDefault="00A21540">
            <w:r>
              <w:rPr>
                <w:rFonts w:hint="eastAsia"/>
              </w:rPr>
              <w:t xml:space="preserve">  </w:t>
            </w:r>
            <w:r w:rsidR="00046959">
              <w:rPr>
                <w:rFonts w:hint="eastAsia"/>
              </w:rPr>
              <w:t xml:space="preserve">  TX1FtdcExchangeIDType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ExchangeID;      </w:t>
            </w:r>
            <w:r w:rsidR="00046959">
              <w:rPr>
                <w:rFonts w:hint="eastAsia"/>
              </w:rPr>
              <w:tab/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交易所</w:t>
            </w:r>
            <w:r>
              <w:rPr>
                <w:rFonts w:hint="eastAsia"/>
              </w:rPr>
              <w:t>ID</w:t>
            </w:r>
          </w:p>
          <w:p w:rsidR="009133B4" w:rsidRDefault="00A21540">
            <w:pPr>
              <w:rPr>
                <w:strike/>
              </w:rPr>
            </w:pPr>
            <w:r>
              <w:rPr>
                <w:rFonts w:hint="eastAsia"/>
              </w:rPr>
              <w:t xml:space="preserve"> </w:t>
            </w:r>
            <w:r w:rsidRPr="0077218D">
              <w:rPr>
                <w:rFonts w:hint="eastAsia"/>
              </w:rPr>
              <w:t xml:space="preserve"> </w:t>
            </w:r>
            <w:r w:rsidR="00046959" w:rsidRPr="0077218D">
              <w:rPr>
                <w:rFonts w:hint="eastAsia"/>
              </w:rPr>
              <w:t xml:space="preserve">  TX1FtdcFeeType          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 xml:space="preserve">Fee;            </w:t>
            </w:r>
            <w:r w:rsidR="00046959" w:rsidRPr="0077218D">
              <w:rPr>
                <w:rFonts w:hint="eastAsia"/>
              </w:rPr>
              <w:tab/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>//</w:t>
            </w:r>
            <w:r w:rsidRPr="0077218D">
              <w:rPr>
                <w:rFonts w:hint="eastAsia"/>
              </w:rPr>
              <w:t>手续费</w:t>
            </w:r>
            <w:r w:rsidR="0077218D" w:rsidRPr="0077218D">
              <w:rPr>
                <w:rFonts w:hint="eastAsia"/>
                <w:color w:val="000000"/>
              </w:rPr>
              <w:t>(N/A</w:t>
            </w:r>
            <w:r w:rsidR="0077218D" w:rsidRPr="0091486A">
              <w:rPr>
                <w:rFonts w:hint="eastAsia"/>
                <w:color w:val="000000"/>
              </w:rPr>
              <w:t>)</w:t>
            </w:r>
          </w:p>
          <w:p w:rsidR="009133B4" w:rsidRDefault="00A21540">
            <w:r>
              <w:rPr>
                <w:rFonts w:hint="eastAsia"/>
              </w:rPr>
              <w:t xml:space="preserve">  </w:t>
            </w:r>
            <w:r w:rsidR="00046959">
              <w:rPr>
                <w:rFonts w:hint="eastAsia"/>
              </w:rPr>
              <w:t xml:space="preserve">  TX1FtdcSessionIDType 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SessionID; 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会话标识</w:t>
            </w:r>
          </w:p>
          <w:p w:rsidR="009133B4" w:rsidRPr="0077218D" w:rsidRDefault="00A21540">
            <w:r w:rsidRPr="0077218D">
              <w:rPr>
                <w:rFonts w:hint="eastAsia"/>
              </w:rPr>
              <w:t xml:space="preserve">    TX1FtdcInstrumentTypeType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 xml:space="preserve">InstrumentType;  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>//</w:t>
            </w:r>
            <w:r w:rsidRPr="0077218D">
              <w:rPr>
                <w:rFonts w:hint="eastAsia"/>
              </w:rPr>
              <w:t>合约类型</w:t>
            </w:r>
            <w:r w:rsidR="0077218D" w:rsidRPr="0077218D">
              <w:rPr>
                <w:rFonts w:hint="eastAsia"/>
                <w:color w:val="000000"/>
              </w:rPr>
              <w:t>(N/A)</w:t>
            </w:r>
          </w:p>
          <w:p w:rsidR="009133B4" w:rsidRPr="0077218D" w:rsidRDefault="00A21540">
            <w:r w:rsidRPr="0077218D">
              <w:rPr>
                <w:rFonts w:hint="eastAsia"/>
              </w:rPr>
              <w:t xml:space="preserve">    TX1FtdcAccountIDType    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 xml:space="preserve">AccountID;      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>//</w:t>
            </w:r>
            <w:r w:rsidRPr="0077218D">
              <w:rPr>
                <w:rFonts w:hint="eastAsia"/>
              </w:rPr>
              <w:t>资金账号</w:t>
            </w:r>
            <w:r w:rsidR="0077218D" w:rsidRPr="0077218D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 w:rsidRPr="0077218D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TX1FtdcOrderAnswerStatusType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OrderStatus;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申报结果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rPr>
                <w:strike/>
              </w:rPr>
            </w:pPr>
            <w:r w:rsidRPr="0077218D">
              <w:rPr>
                <w:rFonts w:hint="eastAsia"/>
              </w:rPr>
              <w:t xml:space="preserve">    TX1FtdcPriceType        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 xml:space="preserve">Margin;     </w:t>
            </w:r>
            <w:r w:rsidR="00046959" w:rsidRPr="0077218D">
              <w:rPr>
                <w:rFonts w:hint="eastAsia"/>
              </w:rPr>
              <w:tab/>
            </w:r>
            <w:r w:rsidR="00046959" w:rsidRPr="0077218D">
              <w:rPr>
                <w:rFonts w:hint="eastAsia"/>
              </w:rPr>
              <w:tab/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>//</w:t>
            </w:r>
            <w:r w:rsidRPr="0077218D">
              <w:rPr>
                <w:rFonts w:hint="eastAsia"/>
              </w:rPr>
              <w:t>开仓为保证金</w:t>
            </w:r>
            <w:r w:rsidRPr="0077218D">
              <w:rPr>
                <w:rFonts w:hint="eastAsia"/>
              </w:rPr>
              <w:t>,</w:t>
            </w:r>
            <w:r w:rsidRPr="0077218D">
              <w:rPr>
                <w:rFonts w:hint="eastAsia"/>
              </w:rPr>
              <w:t>平仓为解冻保证金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3A3738" w:rsidRDefault="00A21540" w:rsidP="003A3738">
            <w:pPr>
              <w:ind w:firstLine="420"/>
            </w:pPr>
            <w:r w:rsidRPr="0077218D">
              <w:rPr>
                <w:rFonts w:hint="eastAsia"/>
              </w:rPr>
              <w:t xml:space="preserve">TX1FtdcPriceType        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 xml:space="preserve">FrozenCapita;     </w:t>
            </w:r>
            <w:r w:rsidR="00046959" w:rsidRPr="0077218D">
              <w:rPr>
                <w:rFonts w:hint="eastAsia"/>
              </w:rPr>
              <w:tab/>
            </w:r>
          </w:p>
          <w:p w:rsidR="003A3738" w:rsidRDefault="00A21540" w:rsidP="003A3738">
            <w:pPr>
              <w:ind w:firstLine="420"/>
            </w:pPr>
            <w:r w:rsidRPr="0077218D">
              <w:rPr>
                <w:rFonts w:hint="eastAsia"/>
              </w:rPr>
              <w:t>//</w:t>
            </w:r>
            <w:r w:rsidRPr="0077218D">
              <w:rPr>
                <w:rFonts w:hint="eastAsia"/>
              </w:rPr>
              <w:t>成交解冻委托冻结的资金</w:t>
            </w:r>
            <w:r w:rsidR="0077218D" w:rsidRPr="0091486A">
              <w:rPr>
                <w:rFonts w:hint="eastAsia"/>
                <w:color w:val="000000"/>
              </w:rPr>
              <w:t>(N/A)</w:t>
            </w:r>
            <w:r w:rsidRPr="0077218D">
              <w:rPr>
                <w:rFonts w:hint="eastAsia"/>
              </w:rPr>
              <w:t xml:space="preserve">    </w:t>
            </w:r>
          </w:p>
          <w:p w:rsidR="003A3738" w:rsidRDefault="00A21540" w:rsidP="003A3738">
            <w:pPr>
              <w:ind w:firstLine="420"/>
            </w:pPr>
            <w:r w:rsidRPr="0077218D">
              <w:rPr>
                <w:rFonts w:hint="eastAsia"/>
              </w:rPr>
              <w:t xml:space="preserve">TX1FtdcAdjustmentInfoType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 xml:space="preserve">AdjustmentInfo;    </w:t>
            </w:r>
            <w:r w:rsidR="00046959" w:rsidRPr="0077218D">
              <w:rPr>
                <w:rFonts w:hint="eastAsia"/>
              </w:rPr>
              <w:tab/>
            </w:r>
          </w:p>
          <w:p w:rsidR="009133B4" w:rsidRDefault="00A21540" w:rsidP="003A3738">
            <w:pPr>
              <w:ind w:firstLine="420"/>
              <w:rPr>
                <w:strike/>
              </w:rPr>
            </w:pPr>
            <w:r w:rsidRPr="0077218D">
              <w:rPr>
                <w:rFonts w:hint="eastAsia"/>
              </w:rPr>
              <w:t>//</w:t>
            </w:r>
            <w:r w:rsidRPr="0077218D">
              <w:rPr>
                <w:rFonts w:hint="eastAsia"/>
              </w:rPr>
              <w:t>组合或对锁的保证金调整信息</w:t>
            </w:r>
            <w:r w:rsidRPr="0077218D">
              <w:rPr>
                <w:rFonts w:hint="eastAsia"/>
              </w:rPr>
              <w:t>,</w:t>
            </w:r>
            <w:r w:rsidRPr="0077218D">
              <w:rPr>
                <w:rFonts w:hint="eastAsia"/>
              </w:rPr>
              <w:t>格式</w:t>
            </w:r>
            <w:r w:rsidRPr="0077218D">
              <w:rPr>
                <w:rFonts w:hint="eastAsia"/>
              </w:rPr>
              <w:t>:[</w:t>
            </w:r>
            <w:r w:rsidRPr="0077218D">
              <w:rPr>
                <w:rFonts w:hint="eastAsia"/>
              </w:rPr>
              <w:t>合约代码</w:t>
            </w:r>
            <w:r w:rsidRPr="0077218D">
              <w:rPr>
                <w:rFonts w:hint="eastAsia"/>
              </w:rPr>
              <w:t>,</w:t>
            </w:r>
            <w:r w:rsidRPr="0077218D">
              <w:rPr>
                <w:rFonts w:hint="eastAsia"/>
              </w:rPr>
              <w:t>买卖标志</w:t>
            </w:r>
            <w:r w:rsidRPr="0077218D">
              <w:rPr>
                <w:rFonts w:hint="eastAsia"/>
              </w:rPr>
              <w:t>,</w:t>
            </w:r>
            <w:r w:rsidRPr="0077218D">
              <w:rPr>
                <w:rFonts w:hint="eastAsia"/>
              </w:rPr>
              <w:t>投资类别</w:t>
            </w:r>
            <w:r w:rsidRPr="0077218D">
              <w:rPr>
                <w:rFonts w:hint="eastAsia"/>
              </w:rPr>
              <w:t>,</w:t>
            </w:r>
            <w:r w:rsidRPr="0077218D">
              <w:rPr>
                <w:rFonts w:hint="eastAsia"/>
              </w:rPr>
              <w:t>调整金额</w:t>
            </w:r>
            <w:r w:rsidRPr="0077218D">
              <w:rPr>
                <w:rFonts w:hint="eastAsia"/>
              </w:rPr>
              <w:t xml:space="preserve">;] </w:t>
            </w:r>
            <w:r w:rsidR="0077218D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rPr>
                <w:strike/>
              </w:rPr>
            </w:pPr>
            <w:r w:rsidRPr="0077218D">
              <w:rPr>
                <w:rFonts w:hint="eastAsia"/>
              </w:rPr>
              <w:t xml:space="preserve">    TX1FtdcCustomCategoryType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 xml:space="preserve">CustomCategory; 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>//</w:t>
            </w:r>
            <w:r w:rsidRPr="0077218D">
              <w:rPr>
                <w:rFonts w:hint="eastAsia"/>
              </w:rPr>
              <w:t>自定义类别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A21540">
            <w:r w:rsidRPr="0077218D">
              <w:rPr>
                <w:rFonts w:hint="eastAsia"/>
              </w:rPr>
              <w:t xml:space="preserve">    TX1FtdcPriceType       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 xml:space="preserve">Turnover;       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>//</w:t>
            </w:r>
            <w:r w:rsidRPr="0077218D">
              <w:rPr>
                <w:rFonts w:hint="eastAsia"/>
              </w:rPr>
              <w:t>成交金额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A21540">
            <w:r w:rsidRPr="0077218D">
              <w:rPr>
                <w:rFonts w:hint="eastAsia"/>
              </w:rPr>
              <w:t xml:space="preserve">    TX1FtdcOrderTypeType    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 xml:space="preserve">OrderType;      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>//</w:t>
            </w:r>
            <w:r w:rsidRPr="0077218D">
              <w:rPr>
                <w:rFonts w:hint="eastAsia"/>
              </w:rPr>
              <w:t>报单类型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A21540">
            <w:r w:rsidRPr="0077218D">
              <w:rPr>
                <w:rFonts w:hint="eastAsia"/>
              </w:rPr>
              <w:t xml:space="preserve">    TX1FtdcInsertType        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 xml:space="preserve">InsertType;      </w:t>
            </w:r>
            <w:r w:rsidR="00046959" w:rsidRPr="0077218D">
              <w:rPr>
                <w:rFonts w:hint="eastAsia"/>
              </w:rPr>
              <w:t xml:space="preserve">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>//</w:t>
            </w:r>
            <w:r w:rsidRPr="0077218D">
              <w:rPr>
                <w:rFonts w:hint="eastAsia"/>
              </w:rPr>
              <w:t>自动单类别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Pr="0077218D" w:rsidRDefault="00A21540">
            <w:r w:rsidRPr="0077218D">
              <w:rPr>
                <w:rFonts w:hint="eastAsia"/>
              </w:rPr>
              <w:t xml:space="preserve">    TX1FtdcClientIDType          </w:t>
            </w:r>
            <w:r w:rsidR="00046959" w:rsidRPr="0077218D">
              <w:rPr>
                <w:rFonts w:hint="eastAsia"/>
              </w:rPr>
              <w:tab/>
              <w:t xml:space="preserve">ClientID;            </w:t>
            </w:r>
            <w:r w:rsidR="00046959" w:rsidRPr="0077218D">
              <w:rPr>
                <w:rFonts w:hint="eastAsia"/>
              </w:rPr>
              <w:tab/>
            </w:r>
            <w:r w:rsidRPr="0077218D">
              <w:rPr>
                <w:rFonts w:hint="eastAsia"/>
              </w:rPr>
              <w:t>//</w:t>
            </w:r>
            <w:r w:rsidRPr="0077218D">
              <w:rPr>
                <w:rFonts w:hint="eastAsia"/>
              </w:rPr>
              <w:t>交易编码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  <w:strike/>
              </w:rPr>
              <w:t>}</w:t>
            </w:r>
          </w:p>
        </w:tc>
      </w:tr>
    </w:tbl>
    <w:p w:rsidR="009133B4" w:rsidRDefault="009133B4">
      <w:pPr>
        <w:pStyle w:val="1f3"/>
        <w:ind w:firstLineChars="0" w:firstLine="0"/>
      </w:pPr>
    </w:p>
    <w:p w:rsidR="009133B4" w:rsidRDefault="00A21540">
      <w:pPr>
        <w:pStyle w:val="30"/>
        <w:numPr>
          <w:ilvl w:val="2"/>
          <w:numId w:val="19"/>
        </w:numPr>
      </w:pPr>
      <w:bookmarkStart w:id="921" w:name="_Toc459035143"/>
      <w:r>
        <w:t>OnRtnOrder</w:t>
      </w:r>
      <w:r>
        <w:rPr>
          <w:rFonts w:hint="eastAsia"/>
        </w:rPr>
        <w:t>方法</w:t>
      </w:r>
      <w:bookmarkEnd w:id="921"/>
    </w:p>
    <w:p w:rsidR="009133B4" w:rsidRDefault="00A21540">
      <w:r>
        <w:rPr>
          <w:rFonts w:hint="eastAsia"/>
        </w:rPr>
        <w:t>下单委托成功后，或交易所拒绝报单时此方法会被调用。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473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 xml:space="preserve">void OnRtnOrder( struct </w:t>
            </w:r>
            <w:r>
              <w:rPr>
                <w:rFonts w:hint="eastAsia"/>
              </w:rPr>
              <w:t>CX1FtdcRspPriOrderField</w:t>
            </w:r>
            <w:r>
              <w:t>*pRtn</w:t>
            </w:r>
            <w:r>
              <w:rPr>
                <w:rFonts w:hint="eastAsia"/>
              </w:rPr>
              <w:t>Order</w:t>
            </w:r>
            <w:r>
              <w:t>Data )</w:t>
            </w:r>
            <w:r>
              <w:rPr>
                <w:rFonts w:hint="eastAsia"/>
              </w:rPr>
              <w:t>；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pRtn</w:t>
      </w:r>
      <w:r>
        <w:rPr>
          <w:rFonts w:hint="eastAsia"/>
        </w:rPr>
        <w:t>Order</w:t>
      </w:r>
      <w:r>
        <w:t>Data</w:t>
      </w:r>
      <w:r>
        <w:rPr>
          <w:rFonts w:hint="eastAsia"/>
        </w:rPr>
        <w:t>：指向委托回报地址。委托回报数据结构：</w:t>
      </w:r>
    </w:p>
    <w:p w:rsidR="009133B4" w:rsidRDefault="009133B4">
      <w:pPr>
        <w:rPr>
          <w:b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452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CX1FtdcRspPriOrderField</w:t>
            </w:r>
          </w:p>
          <w:p w:rsidR="009133B4" w:rsidRDefault="00A21540">
            <w:r>
              <w:t>{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TX1FtdcLocalOrderIDType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LocalOrderID;         //</w:t>
            </w:r>
            <w:r>
              <w:rPr>
                <w:rFonts w:hint="eastAsia"/>
              </w:rPr>
              <w:t>本地委托号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TX1FtdcX1OrderIDType 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X1OrderID;           //</w:t>
            </w:r>
            <w:r>
              <w:rPr>
                <w:rFonts w:hint="eastAsia"/>
              </w:rPr>
              <w:t>柜台委托号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TX1FtdcOrderSysIDType        </w:t>
            </w:r>
            <w:r w:rsidR="00046959">
              <w:rPr>
                <w:rFonts w:hint="eastAsia"/>
              </w:rPr>
              <w:tab/>
            </w:r>
            <w:r w:rsidR="00FE6BBE">
              <w:rPr>
                <w:rFonts w:hint="eastAsia"/>
              </w:rPr>
              <w:t xml:space="preserve">OrderSysID; 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报单编号</w:t>
            </w:r>
          </w:p>
          <w:p w:rsidR="009133B4" w:rsidRDefault="00046959">
            <w:pPr>
              <w:ind w:firstLine="420"/>
            </w:pPr>
            <w:r>
              <w:rPr>
                <w:rFonts w:hint="eastAsia"/>
              </w:rPr>
              <w:t xml:space="preserve">TX1FtdcOrderAnswerStatusType </w:t>
            </w: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 xml:space="preserve">OrderStatus;         </w:t>
            </w:r>
            <w:r w:rsidR="00FE6BBE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委托状态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TX1FtdcSessionIDType         </w:t>
            </w:r>
            <w:r w:rsidR="00046959">
              <w:rPr>
                <w:rFonts w:hint="eastAsia"/>
              </w:rPr>
              <w:tab/>
            </w:r>
            <w:r w:rsidR="00FE6BBE">
              <w:rPr>
                <w:rFonts w:hint="eastAsia"/>
              </w:rPr>
              <w:t xml:space="preserve">SessionID;  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9133B4" w:rsidRDefault="00A21540">
            <w:pPr>
              <w:ind w:firstLine="420"/>
              <w:rPr>
                <w:strike/>
              </w:rPr>
            </w:pPr>
            <w:r w:rsidRPr="003A3738">
              <w:rPr>
                <w:rFonts w:hint="eastAsia"/>
              </w:rPr>
              <w:t xml:space="preserve">TX1FtdcDateType             </w:t>
            </w:r>
            <w:r w:rsidR="00046959" w:rsidRPr="003A3738"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 xml:space="preserve">SuspendTime;       </w:t>
            </w:r>
            <w:r w:rsidR="00FE6BBE" w:rsidRPr="003A3738"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>//</w:t>
            </w:r>
            <w:r w:rsidRPr="003A3738">
              <w:rPr>
                <w:rFonts w:hint="eastAsia"/>
              </w:rPr>
              <w:t>挂起时间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TX1FtdcInstrumentIDType      </w:t>
            </w:r>
            <w:r w:rsidR="00046959">
              <w:rPr>
                <w:rFonts w:hint="eastAsia"/>
              </w:rPr>
              <w:tab/>
            </w:r>
            <w:r w:rsidR="00FE6BBE">
              <w:rPr>
                <w:rFonts w:hint="eastAsia"/>
              </w:rPr>
              <w:t xml:space="preserve">InstrumentID;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合约代码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TX1FtdcExchangeIDType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ExchangeID;          //</w:t>
            </w:r>
            <w:r>
              <w:rPr>
                <w:rFonts w:hint="eastAsia"/>
              </w:rPr>
              <w:t>交易所</w:t>
            </w:r>
            <w:r>
              <w:rPr>
                <w:rFonts w:hint="eastAsia"/>
              </w:rPr>
              <w:t xml:space="preserve"> 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lastRenderedPageBreak/>
              <w:t xml:space="preserve">TX1FtdcBuySellTypeType       </w:t>
            </w:r>
            <w:r w:rsidR="00046959">
              <w:rPr>
                <w:rFonts w:hint="eastAsia"/>
              </w:rPr>
              <w:tab/>
            </w:r>
            <w:r w:rsidR="00FE6BBE">
              <w:rPr>
                <w:rFonts w:hint="eastAsia"/>
              </w:rPr>
              <w:t xml:space="preserve">BuySellType;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买卖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TX1FtdcOpenCloseTypeType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>OpenCloseType;       //</w:t>
            </w:r>
            <w:r>
              <w:rPr>
                <w:rFonts w:hint="eastAsia"/>
              </w:rPr>
              <w:t>开平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TX1FtdcInstrumentTypeType    </w:t>
            </w:r>
            <w:r w:rsidR="00046959">
              <w:rPr>
                <w:rFonts w:hint="eastAsia"/>
              </w:rPr>
              <w:tab/>
            </w:r>
            <w:r w:rsidR="00FE6BBE">
              <w:rPr>
                <w:rFonts w:hint="eastAsia"/>
              </w:rPr>
              <w:t xml:space="preserve">InstrumentType;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合约类型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TX1FtdcSpeculatorType         </w:t>
            </w:r>
            <w:r w:rsidR="00046959">
              <w:rPr>
                <w:rFonts w:hint="eastAsia"/>
              </w:rPr>
              <w:tab/>
            </w:r>
            <w:r w:rsidR="00FE6BBE">
              <w:rPr>
                <w:rFonts w:hint="eastAsia"/>
              </w:rPr>
              <w:t xml:space="preserve">Speculator; 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投资类别</w:t>
            </w:r>
          </w:p>
          <w:p w:rsidR="009133B4" w:rsidRDefault="00046959">
            <w:pPr>
              <w:ind w:firstLine="420"/>
            </w:pPr>
            <w:r>
              <w:rPr>
                <w:rFonts w:hint="eastAsia"/>
              </w:rPr>
              <w:t xml:space="preserve">TX1FtdcPriceType             </w:t>
            </w:r>
            <w:r>
              <w:rPr>
                <w:rFonts w:hint="eastAsia"/>
              </w:rPr>
              <w:tab/>
            </w:r>
            <w:r w:rsidR="00FE6BBE">
              <w:rPr>
                <w:rFonts w:hint="eastAsia"/>
              </w:rPr>
              <w:t xml:space="preserve">InsertPrice;          </w:t>
            </w:r>
            <w:r w:rsidR="00FE6BBE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委托价</w:t>
            </w:r>
          </w:p>
          <w:p w:rsidR="009133B4" w:rsidRDefault="00A21540">
            <w:pPr>
              <w:ind w:firstLine="420"/>
              <w:rPr>
                <w:strike/>
              </w:rPr>
            </w:pPr>
            <w:r w:rsidRPr="003A3738">
              <w:rPr>
                <w:rFonts w:hint="eastAsia"/>
              </w:rPr>
              <w:t xml:space="preserve">TX1FtdcPriceType            </w:t>
            </w:r>
            <w:r w:rsidR="00046959" w:rsidRPr="003A3738"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 xml:space="preserve">ProfitLossPrice;      </w:t>
            </w:r>
            <w:r w:rsidR="00FE6BBE" w:rsidRPr="003A3738"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>//</w:t>
            </w:r>
            <w:r w:rsidRPr="003A3738">
              <w:rPr>
                <w:rFonts w:hint="eastAsia"/>
              </w:rPr>
              <w:t>止盈止损价格</w:t>
            </w:r>
          </w:p>
          <w:p w:rsidR="009133B4" w:rsidRDefault="00A21540">
            <w:pPr>
              <w:ind w:firstLine="420"/>
              <w:rPr>
                <w:strike/>
              </w:rPr>
            </w:pPr>
            <w:r w:rsidRPr="003A3738">
              <w:rPr>
                <w:rFonts w:hint="eastAsia"/>
              </w:rPr>
              <w:t xml:space="preserve">TX1FtdcAccountIDType         </w:t>
            </w:r>
            <w:r w:rsidR="00046959" w:rsidRPr="003A3738"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 xml:space="preserve">AccountID;          </w:t>
            </w:r>
            <w:r w:rsidR="00FE6BBE" w:rsidRPr="003A3738"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>//</w:t>
            </w:r>
            <w:r w:rsidRPr="003A3738">
              <w:rPr>
                <w:rFonts w:hint="eastAsia"/>
              </w:rPr>
              <w:t>资金账号</w:t>
            </w:r>
            <w:r w:rsidR="00AF2565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TX1FtdcAmountType           </w:t>
            </w:r>
            <w:r w:rsidR="00046959">
              <w:rPr>
                <w:rFonts w:hint="eastAsia"/>
              </w:rPr>
              <w:tab/>
            </w:r>
            <w:r w:rsidR="00FE6BBE">
              <w:rPr>
                <w:rFonts w:hint="eastAsia"/>
              </w:rPr>
              <w:t xml:space="preserve">CancelAmount;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撤单数量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TX1FtdcAmountType           </w:t>
            </w:r>
            <w:r w:rsidR="00046959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OrderAmount;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委托数量</w:t>
            </w:r>
          </w:p>
          <w:p w:rsidR="009133B4" w:rsidRPr="003A3738" w:rsidRDefault="00A21540">
            <w:pPr>
              <w:ind w:firstLine="420"/>
            </w:pPr>
            <w:r w:rsidRPr="003A3738">
              <w:rPr>
                <w:rFonts w:hint="eastAsia"/>
              </w:rPr>
              <w:t xml:space="preserve">TX1FtdcInsertType            </w:t>
            </w:r>
            <w:r w:rsidR="00046959" w:rsidRPr="003A3738"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 xml:space="preserve">InsertType;          </w:t>
            </w:r>
            <w:r w:rsidR="00FE6BBE" w:rsidRPr="003A3738"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>//</w:t>
            </w:r>
            <w:r w:rsidRPr="003A3738">
              <w:rPr>
                <w:rFonts w:hint="eastAsia"/>
              </w:rPr>
              <w:t>自动单类别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Pr="003A3738" w:rsidRDefault="00A21540">
            <w:pPr>
              <w:ind w:firstLine="420"/>
            </w:pPr>
            <w:r w:rsidRPr="003A3738">
              <w:rPr>
                <w:rFonts w:hint="eastAsia"/>
              </w:rPr>
              <w:t xml:space="preserve">TX1FtdcOrderTypeType         </w:t>
            </w:r>
            <w:r w:rsidR="00046959" w:rsidRPr="003A3738"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 xml:space="preserve">OrderType;         </w:t>
            </w:r>
            <w:r w:rsidR="00FE6BBE" w:rsidRPr="003A3738"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>//</w:t>
            </w:r>
            <w:r w:rsidRPr="003A3738">
              <w:rPr>
                <w:rFonts w:hint="eastAsia"/>
              </w:rPr>
              <w:t>报单类型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Pr="003A3738" w:rsidRDefault="00A21540">
            <w:pPr>
              <w:ind w:firstLine="420"/>
            </w:pPr>
            <w:r w:rsidRPr="003A3738">
              <w:rPr>
                <w:rFonts w:hint="eastAsia"/>
              </w:rPr>
              <w:t xml:space="preserve">TX1FtdcX1OrderIDType         ExtX1OrderID;       </w:t>
            </w:r>
            <w:r w:rsidR="00FE6BBE" w:rsidRPr="003A3738"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>//</w:t>
            </w:r>
            <w:r w:rsidRPr="003A3738">
              <w:rPr>
                <w:rFonts w:hint="eastAsia"/>
              </w:rPr>
              <w:t>算法单编号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Pr="003A3738" w:rsidRDefault="00A21540">
            <w:pPr>
              <w:ind w:firstLine="420"/>
            </w:pPr>
            <w:r w:rsidRPr="003A3738">
              <w:rPr>
                <w:rFonts w:hint="eastAsia"/>
              </w:rPr>
              <w:t xml:space="preserve">TX1FtdcReservedType          </w:t>
            </w:r>
            <w:r w:rsidR="00FE6BBE" w:rsidRPr="003A3738"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>ReservedType2;       //</w:t>
            </w:r>
            <w:r w:rsidRPr="003A3738">
              <w:rPr>
                <w:rFonts w:hint="eastAsia"/>
              </w:rPr>
              <w:t>预留字段</w:t>
            </w:r>
            <w:r w:rsidRPr="003A3738">
              <w:rPr>
                <w:rFonts w:hint="eastAsia"/>
              </w:rPr>
              <w:t>2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Pr="003A3738" w:rsidRDefault="00A21540">
            <w:pPr>
              <w:ind w:firstLine="420"/>
            </w:pPr>
            <w:r w:rsidRPr="003A3738">
              <w:rPr>
                <w:rFonts w:hint="eastAsia"/>
              </w:rPr>
              <w:t xml:space="preserve">TX1FtdcCustomCategoryType    </w:t>
            </w:r>
            <w:r w:rsidR="00FE6BBE" w:rsidRPr="003A3738"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 xml:space="preserve">CustomCategory;     </w:t>
            </w:r>
            <w:r w:rsidR="00FE6BBE" w:rsidRPr="003A3738"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>//</w:t>
            </w:r>
            <w:r w:rsidRPr="003A3738">
              <w:rPr>
                <w:rFonts w:hint="eastAsia"/>
              </w:rPr>
              <w:t>自定义类别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Pr="003A3738" w:rsidRDefault="00A21540">
            <w:pPr>
              <w:ind w:firstLine="420"/>
            </w:pPr>
            <w:r w:rsidRPr="003A3738">
              <w:rPr>
                <w:rFonts w:hint="eastAsia"/>
              </w:rPr>
              <w:t xml:space="preserve">TX1FtdcOrderPropertyType      OrderProperty;      </w:t>
            </w:r>
            <w:r w:rsidR="00FE6BBE" w:rsidRPr="003A3738"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>//</w:t>
            </w:r>
            <w:r w:rsidRPr="003A3738">
              <w:rPr>
                <w:rFonts w:hint="eastAsia"/>
              </w:rPr>
              <w:t>订单属性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Pr="003A3738" w:rsidRDefault="00A21540">
            <w:pPr>
              <w:ind w:firstLine="420"/>
            </w:pPr>
            <w:r w:rsidRPr="003A3738">
              <w:rPr>
                <w:rFonts w:hint="eastAsia"/>
              </w:rPr>
              <w:t xml:space="preserve">TX1FtdcAmountType           MinMatchAmount;   </w:t>
            </w:r>
            <w:r w:rsidR="00FE6BBE" w:rsidRPr="003A3738"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>//</w:t>
            </w:r>
            <w:r w:rsidRPr="003A3738">
              <w:rPr>
                <w:rFonts w:hint="eastAsia"/>
              </w:rPr>
              <w:t>最小成交量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TX1FtdcClientIDType           ClientID;   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交易编码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>TX1FtdcErrorIDType</w:t>
            </w:r>
            <w:r>
              <w:rPr>
                <w:rFonts w:hint="eastAsia"/>
              </w:rPr>
              <w:tab/>
              <w:t xml:space="preserve">        ErrorID;    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ID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TX1FtdcErrorMsgInfoType       StatusMsg;  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状态信息</w:t>
            </w:r>
          </w:p>
          <w:p w:rsidR="009133B4" w:rsidRPr="003A3738" w:rsidRDefault="00A21540">
            <w:pPr>
              <w:ind w:firstLineChars="200" w:firstLine="420"/>
            </w:pPr>
            <w:r w:rsidRPr="003A3738">
              <w:rPr>
                <w:rFonts w:hint="eastAsia"/>
              </w:rPr>
              <w:t xml:space="preserve">TX1FtdcExtOrderType          </w:t>
            </w:r>
            <w:r w:rsidR="00FE6BBE" w:rsidRPr="003A3738"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 xml:space="preserve">ExtOrderType;        </w:t>
            </w:r>
            <w:r w:rsidR="00FE6BBE" w:rsidRPr="003A3738"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>//</w:t>
            </w:r>
            <w:r w:rsidRPr="003A3738">
              <w:rPr>
                <w:rFonts w:hint="eastAsia"/>
              </w:rPr>
              <w:t>条件单类型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ind w:firstLine="420"/>
      </w:pPr>
      <w:bookmarkStart w:id="922" w:name="OLE_LINK66"/>
      <w:bookmarkStart w:id="923" w:name="OLE_LINK67"/>
      <w:r>
        <w:rPr>
          <w:rFonts w:hint="eastAsia"/>
        </w:rPr>
        <w:lastRenderedPageBreak/>
        <w:t>注</w:t>
      </w:r>
      <w:r>
        <w:rPr>
          <w:rFonts w:hint="eastAsia"/>
        </w:rPr>
        <w:t>: LocalOrderID</w:t>
      </w:r>
      <w:r>
        <w:rPr>
          <w:rFonts w:hint="eastAsia"/>
        </w:rPr>
        <w:t>在系统重启后，尽量恢复，不确保准确。</w:t>
      </w:r>
    </w:p>
    <w:p w:rsidR="009133B4" w:rsidRDefault="00A21540">
      <w:pPr>
        <w:ind w:firstLine="420"/>
      </w:pPr>
      <w:r>
        <w:rPr>
          <w:rFonts w:hint="eastAsia"/>
        </w:rPr>
        <w:t xml:space="preserve">OrderStatus </w:t>
      </w:r>
      <w:r>
        <w:rPr>
          <w:rFonts w:hint="eastAsia"/>
        </w:rPr>
        <w:t>在</w:t>
      </w:r>
      <w:r>
        <w:rPr>
          <w:rFonts w:hint="eastAsia"/>
        </w:rPr>
        <w:t>FAK FOK</w:t>
      </w:r>
      <w:r>
        <w:rPr>
          <w:rFonts w:hint="eastAsia"/>
        </w:rPr>
        <w:t>情况返回交易所已经接受，但尚未成交</w:t>
      </w:r>
      <w:r>
        <w:rPr>
          <w:rFonts w:hint="eastAsia"/>
        </w:rPr>
        <w:t>8</w:t>
      </w:r>
      <w:r>
        <w:rPr>
          <w:rFonts w:hint="eastAsia"/>
        </w:rPr>
        <w:t>，失败返回</w:t>
      </w:r>
      <w:r>
        <w:rPr>
          <w:rFonts w:hint="eastAsia"/>
        </w:rPr>
        <w:t>7</w:t>
      </w:r>
      <w:r>
        <w:rPr>
          <w:rFonts w:hint="eastAsia"/>
        </w:rPr>
        <w:t>，其他情况一律返回未成交</w:t>
      </w:r>
      <w:r>
        <w:rPr>
          <w:rFonts w:hint="eastAsia"/>
        </w:rPr>
        <w:t>3</w:t>
      </w:r>
    </w:p>
    <w:p w:rsidR="009133B4" w:rsidRDefault="00A21540">
      <w:pPr>
        <w:pStyle w:val="30"/>
        <w:numPr>
          <w:ilvl w:val="2"/>
          <w:numId w:val="19"/>
        </w:numPr>
      </w:pPr>
      <w:bookmarkStart w:id="924" w:name="_Toc459035144"/>
      <w:r>
        <w:t>OnRtnCancelOrder</w:t>
      </w:r>
      <w:bookmarkEnd w:id="922"/>
      <w:bookmarkEnd w:id="923"/>
      <w:r>
        <w:rPr>
          <w:rFonts w:hint="eastAsia"/>
        </w:rPr>
        <w:t>方法</w:t>
      </w:r>
      <w:bookmarkEnd w:id="924"/>
    </w:p>
    <w:p w:rsidR="009133B4" w:rsidRDefault="00A21540">
      <w:r>
        <w:rPr>
          <w:rFonts w:hint="eastAsia"/>
        </w:rPr>
        <w:t>当撤单成功后或撤单被交易所拒绝时该方法会被调用。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874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 xml:space="preserve">void OnRtnCancelOrder(struct </w:t>
            </w:r>
            <w:r>
              <w:rPr>
                <w:rFonts w:hint="eastAsia"/>
              </w:rPr>
              <w:t>CX1FtdcRspPriCancelOrderField</w:t>
            </w:r>
            <w:r>
              <w:t>* pCancelOrderData)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pCancelOrderData</w:t>
      </w:r>
      <w:r>
        <w:rPr>
          <w:rFonts w:hint="eastAsia"/>
        </w:rPr>
        <w:t>：指向撤单回报结构。撤单回报结构</w:t>
      </w:r>
    </w:p>
    <w:p w:rsidR="009133B4" w:rsidRDefault="009133B4">
      <w:pPr>
        <w:rPr>
          <w:b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877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CX1FtdcRspPriCancelOrderField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ab/>
              <w:t xml:space="preserve">TX1FtdcLocalOrderIDType       </w:t>
            </w:r>
            <w:r w:rsidR="00FE6BBE">
              <w:rPr>
                <w:rFonts w:hint="eastAsia"/>
              </w:rPr>
              <w:tab/>
              <w:t xml:space="preserve">LocalOrderID;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本地委托号</w:t>
            </w:r>
          </w:p>
          <w:p w:rsidR="009133B4" w:rsidRDefault="00A21540">
            <w:r>
              <w:rPr>
                <w:rFonts w:hint="eastAsia"/>
              </w:rPr>
              <w:t xml:space="preserve">  </w:t>
            </w:r>
            <w:r w:rsidR="00FE6BBE">
              <w:rPr>
                <w:rFonts w:hint="eastAsia"/>
              </w:rPr>
              <w:t xml:space="preserve">  TX1FtdcOrderSysIDType        </w:t>
            </w:r>
            <w:r w:rsidR="00FE6BBE">
              <w:rPr>
                <w:rFonts w:hint="eastAsia"/>
              </w:rPr>
              <w:tab/>
              <w:t xml:space="preserve">OrderSysID; 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报单编号</w:t>
            </w:r>
            <w:r>
              <w:rPr>
                <w:rFonts w:hint="eastAsia"/>
              </w:rPr>
              <w:t xml:space="preserve">  </w:t>
            </w:r>
          </w:p>
          <w:p w:rsidR="009133B4" w:rsidRDefault="00A21540">
            <w:r>
              <w:rPr>
                <w:rFonts w:hint="eastAsia"/>
              </w:rPr>
              <w:t xml:space="preserve">    TX1FtdcInstrumentIDType       </w:t>
            </w:r>
            <w:r w:rsidR="00FE6BBE">
              <w:rPr>
                <w:rFonts w:hint="eastAsia"/>
              </w:rPr>
              <w:t xml:space="preserve">InstrumentID;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合约代码</w:t>
            </w:r>
            <w:r w:rsidR="003A3738" w:rsidRPr="0091486A">
              <w:rPr>
                <w:rFonts w:hint="eastAsia"/>
                <w:color w:val="000000"/>
              </w:rPr>
              <w:t>(N/A)</w:t>
            </w:r>
            <w:r>
              <w:rPr>
                <w:rFonts w:hint="eastAsia"/>
              </w:rPr>
              <w:t xml:space="preserve">     </w:t>
            </w:r>
          </w:p>
          <w:p w:rsidR="009133B4" w:rsidRDefault="00A21540">
            <w:r>
              <w:rPr>
                <w:rFonts w:hint="eastAsia"/>
              </w:rPr>
              <w:t xml:space="preserve">    </w:t>
            </w:r>
            <w:r w:rsidR="00FE6BBE">
              <w:rPr>
                <w:rFonts w:hint="eastAsia"/>
              </w:rPr>
              <w:t xml:space="preserve">TX1FtdcPriceType    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InsertPrice; 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报单价格</w:t>
            </w:r>
            <w:r w:rsidR="003A3738" w:rsidRPr="0091486A">
              <w:rPr>
                <w:rFonts w:hint="eastAsia"/>
                <w:color w:val="000000"/>
              </w:rPr>
              <w:t>(N/A)</w:t>
            </w:r>
            <w:r>
              <w:rPr>
                <w:rFonts w:hint="eastAsia"/>
              </w:rPr>
              <w:t xml:space="preserve"> </w:t>
            </w:r>
          </w:p>
          <w:p w:rsidR="009133B4" w:rsidRDefault="00A21540">
            <w:r>
              <w:rPr>
                <w:rFonts w:hint="eastAsia"/>
              </w:rPr>
              <w:t xml:space="preserve">    TX1FtdcBuySellTypeType       </w:t>
            </w:r>
            <w:r w:rsidR="00FE6BBE">
              <w:rPr>
                <w:rFonts w:hint="eastAsia"/>
              </w:rPr>
              <w:tab/>
              <w:t xml:space="preserve">BuySellType;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买卖类型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</w:rPr>
              <w:t xml:space="preserve">    TX1FtdcOpenCloseTypeType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OpenCloseType;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开平标志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</w:rPr>
              <w:lastRenderedPageBreak/>
              <w:t xml:space="preserve">    TX1FtdcAmountType 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CancelAmount;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撤单数量</w:t>
            </w:r>
          </w:p>
          <w:p w:rsidR="009133B4" w:rsidRDefault="00A21540">
            <w:r>
              <w:rPr>
                <w:rFonts w:hint="eastAsia"/>
              </w:rPr>
              <w:t xml:space="preserve">    TX1FtdcX1OrderIDType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X1OrderID; 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柜台委托号</w:t>
            </w:r>
          </w:p>
          <w:p w:rsidR="009133B4" w:rsidRDefault="00A21540">
            <w:r>
              <w:rPr>
                <w:rFonts w:hint="eastAsia"/>
              </w:rPr>
              <w:t xml:space="preserve">    TX1FtdcSpeculatorType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Speculator</w:t>
            </w:r>
            <w:r w:rsidR="00FE6BBE">
              <w:rPr>
                <w:rFonts w:hint="eastAsia"/>
              </w:rPr>
              <w:tab/>
              <w:t xml:space="preserve">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投保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</w:rPr>
              <w:t xml:space="preserve">    TX1FtdcExchangeIDType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ExchangeID;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交易所</w:t>
            </w:r>
            <w:r>
              <w:rPr>
                <w:rFonts w:hint="eastAsia"/>
              </w:rPr>
              <w:t>ID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</w:rPr>
              <w:t xml:space="preserve"> </w:t>
            </w:r>
            <w:r w:rsidR="00FE6BBE">
              <w:rPr>
                <w:rFonts w:hint="eastAsia"/>
              </w:rPr>
              <w:t xml:space="preserve">   TX1FtdcDateType    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CanceledTime;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撤单时间</w:t>
            </w:r>
          </w:p>
          <w:p w:rsidR="009133B4" w:rsidRDefault="00A21540">
            <w:r>
              <w:rPr>
                <w:rFonts w:hint="eastAsia"/>
              </w:rPr>
              <w:t xml:space="preserve">    TX1FtdcSessionIDType         </w:t>
            </w:r>
            <w:r w:rsidR="00FE6BBE"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 xml:space="preserve">SessionID;    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会话标识</w:t>
            </w:r>
          </w:p>
          <w:p w:rsidR="009133B4" w:rsidRDefault="00A21540">
            <w:r>
              <w:rPr>
                <w:rFonts w:hint="eastAsia"/>
              </w:rPr>
              <w:t xml:space="preserve">    TX1FtdcOrderAnswerStatusType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OrderStatus;  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申报结果</w:t>
            </w:r>
          </w:p>
          <w:p w:rsidR="009133B4" w:rsidRDefault="00A21540">
            <w:r>
              <w:rPr>
                <w:rFonts w:hint="eastAsia"/>
              </w:rPr>
              <w:t xml:space="preserve">    TX1FtdcInstrumentTypeType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InstrumentType;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合约类型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</w:rPr>
              <w:t xml:space="preserve">    TX1FtdcAccountIDType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AccountID;  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资金账号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</w:rPr>
              <w:t xml:space="preserve">    TX1FtdcAmountType 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OrderAmount;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委托数量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</w:rPr>
              <w:t xml:space="preserve">    TX1FtdcPriceType   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Margin;    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保证金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</w:rPr>
              <w:t xml:space="preserve">    TX1FtdcPriceType   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Fee;       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手续费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</w:rPr>
              <w:t xml:space="preserve">   </w:t>
            </w:r>
            <w:r w:rsidR="00FE6BBE">
              <w:rPr>
                <w:rFonts w:hint="eastAsia"/>
              </w:rPr>
              <w:t xml:space="preserve"> TX1FtdcCustomCategoryType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CustomCategory;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自定义类别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</w:rPr>
              <w:t xml:space="preserve">    TX1FtdcPriceType     </w:t>
            </w:r>
            <w:r w:rsidR="00FE6BBE">
              <w:rPr>
                <w:rFonts w:hint="eastAsia"/>
              </w:rPr>
              <w:t xml:space="preserve">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ProfitLossPrice;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止盈止损价格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</w:rPr>
              <w:t xml:space="preserve">    TX1FtdcAmountType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MinMatchAmount;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最小成交量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</w:rPr>
              <w:t xml:space="preserve">    TX1FtdcInsertType 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InsertType;  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自动单类别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Chars="200" w:firstLine="420"/>
            </w:pPr>
            <w:r>
              <w:rPr>
                <w:rFonts w:hint="eastAsia"/>
              </w:rPr>
              <w:t xml:space="preserve">TX1FtdcClientIDType   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ClientID;    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交易编码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>TX1FtdcErrorIDType</w:t>
            </w:r>
            <w:r>
              <w:rPr>
                <w:rFonts w:hint="eastAsia"/>
              </w:rPr>
              <w:tab/>
              <w:t xml:space="preserve">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ErrorID;     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 xml:space="preserve">    TX1FtdcErrorMsgInfoType 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StatusMsg;  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状态信息</w:t>
            </w:r>
          </w:p>
          <w:p w:rsidR="009133B4" w:rsidRDefault="00A21540">
            <w:r>
              <w:rPr>
                <w:rFonts w:hint="eastAsia"/>
              </w:rPr>
              <w:t xml:space="preserve">    TX1FtdcOrderPropertyType     </w:t>
            </w:r>
            <w:r w:rsidR="00FE6BBE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OrderProperty;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报单附加属性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t>};</w:t>
            </w:r>
          </w:p>
        </w:tc>
      </w:tr>
    </w:tbl>
    <w:p w:rsidR="009133B4" w:rsidRDefault="009133B4">
      <w:bookmarkStart w:id="925" w:name="_Toc428352379"/>
    </w:p>
    <w:p w:rsidR="009133B4" w:rsidRDefault="00A21540">
      <w:pPr>
        <w:pStyle w:val="30"/>
        <w:numPr>
          <w:ilvl w:val="2"/>
          <w:numId w:val="19"/>
        </w:numPr>
      </w:pPr>
      <w:bookmarkStart w:id="926" w:name="_Toc459035145"/>
      <w:r>
        <w:t>OnRspQryOrderInfo</w:t>
      </w:r>
      <w:r>
        <w:rPr>
          <w:rFonts w:hint="eastAsia"/>
        </w:rPr>
        <w:t>方法</w:t>
      </w:r>
      <w:bookmarkEnd w:id="925"/>
      <w:bookmarkEnd w:id="926"/>
    </w:p>
    <w:p w:rsidR="009133B4" w:rsidRDefault="00A21540">
      <w:r>
        <w:rPr>
          <w:rFonts w:hint="eastAsia"/>
        </w:rPr>
        <w:t>查询当日委托响应，当用户发出委托查询后，该方法会被调用。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874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 xml:space="preserve">void OnRspQryOrderInfo(struct </w:t>
            </w:r>
            <w:r>
              <w:rPr>
                <w:rFonts w:hint="eastAsia"/>
              </w:rPr>
              <w:t>CX1FtdcRspOrderField</w:t>
            </w:r>
            <w:r>
              <w:t xml:space="preserve">* pRtnOrderData, struct </w:t>
            </w:r>
            <w:r>
              <w:rPr>
                <w:rFonts w:hint="eastAsia"/>
              </w:rPr>
              <w:t>CX1FtdcRspErrorField</w:t>
            </w:r>
            <w:r>
              <w:t xml:space="preserve"> * pErrorInfo, bool bIsLast)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bIsLast</w:t>
      </w:r>
      <w:r>
        <w:rPr>
          <w:rFonts w:hint="eastAsia"/>
        </w:rPr>
        <w:t>：表明是否是最后一条响应信息</w:t>
      </w:r>
    </w:p>
    <w:p w:rsidR="009133B4" w:rsidRDefault="00A21540">
      <w:r>
        <w:rPr>
          <w:rFonts w:hint="eastAsia"/>
        </w:rPr>
        <w:tab/>
      </w:r>
      <w:r>
        <w:t>pRtnOrderData</w:t>
      </w:r>
      <w:r>
        <w:rPr>
          <w:rFonts w:hint="eastAsia"/>
        </w:rPr>
        <w:t>：指向委托回报结构。委托回报数据结构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168"/>
        </w:trPr>
        <w:tc>
          <w:tcPr>
            <w:tcW w:w="8522" w:type="dxa"/>
          </w:tcPr>
          <w:p w:rsidR="009133B4" w:rsidRDefault="00A21540">
            <w:r>
              <w:rPr>
                <w:rFonts w:hint="eastAsia"/>
              </w:rPr>
              <w:t>struct CX1FtdcRspOrderField</w:t>
            </w:r>
          </w:p>
          <w:p w:rsidR="009133B4" w:rsidRDefault="00A21540">
            <w:r>
              <w:rPr>
                <w:rFonts w:hint="eastAsia"/>
              </w:rPr>
              <w:t>{</w:t>
            </w:r>
          </w:p>
          <w:p w:rsidR="009133B4" w:rsidRDefault="00A21540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TX1FtdcX1OrderIDType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X1OrderID;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柜台委托号</w:t>
            </w:r>
          </w:p>
          <w:p w:rsidR="009133B4" w:rsidRDefault="00A21540">
            <w:r>
              <w:rPr>
                <w:rFonts w:hint="eastAsia"/>
              </w:rPr>
              <w:tab/>
              <w:t>TX1FtdcOrderAnswerStatusType</w:t>
            </w:r>
            <w:r>
              <w:rPr>
                <w:rFonts w:hint="eastAsia"/>
              </w:rPr>
              <w:tab/>
              <w:t>OrderStatus;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委托状态</w:t>
            </w:r>
          </w:p>
          <w:p w:rsidR="009133B4" w:rsidRDefault="00A21540">
            <w:r>
              <w:rPr>
                <w:rFonts w:hint="eastAsia"/>
              </w:rPr>
              <w:tab/>
              <w:t>TX1FtdcInstrumentIDType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9133B4" w:rsidRDefault="00A21540">
            <w:r>
              <w:rPr>
                <w:rFonts w:hint="eastAsia"/>
              </w:rPr>
              <w:tab/>
              <w:t>TX1FtdcBuySellTypeType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BuySellType;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买卖</w:t>
            </w:r>
          </w:p>
          <w:p w:rsidR="009133B4" w:rsidRDefault="00A21540">
            <w:r>
              <w:rPr>
                <w:rFonts w:hint="eastAsia"/>
              </w:rPr>
              <w:tab/>
              <w:t>TX1FtdcOpenCloseTypeType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OpenClose;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开平标志</w:t>
            </w:r>
          </w:p>
          <w:p w:rsidR="009133B4" w:rsidRDefault="00A21540">
            <w:r>
              <w:rPr>
                <w:rFonts w:hint="eastAsia"/>
              </w:rPr>
              <w:tab/>
              <w:t>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InsertPrice;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委托价</w:t>
            </w:r>
          </w:p>
          <w:p w:rsidR="009133B4" w:rsidRDefault="00A21540">
            <w:r>
              <w:rPr>
                <w:rFonts w:hint="eastAsia"/>
              </w:rPr>
              <w:tab/>
              <w:t>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OrderAmount;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委托数量</w:t>
            </w:r>
          </w:p>
          <w:p w:rsidR="009133B4" w:rsidRDefault="00A21540">
            <w:r>
              <w:rPr>
                <w:rFonts w:hint="eastAsia"/>
              </w:rPr>
              <w:lastRenderedPageBreak/>
              <w:tab/>
              <w:t>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MatchedPrice;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成交价格</w:t>
            </w:r>
          </w:p>
          <w:p w:rsidR="009133B4" w:rsidRDefault="00A21540">
            <w:r>
              <w:rPr>
                <w:rFonts w:hint="eastAsia"/>
              </w:rPr>
              <w:tab/>
              <w:t>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MatchedAmount;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成交数量</w:t>
            </w:r>
          </w:p>
          <w:p w:rsidR="009133B4" w:rsidRDefault="00A21540">
            <w:r>
              <w:rPr>
                <w:rFonts w:hint="eastAsia"/>
              </w:rPr>
              <w:tab/>
              <w:t>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CancelAmount;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撤单数量</w:t>
            </w:r>
          </w:p>
          <w:p w:rsidR="009133B4" w:rsidRDefault="00A21540">
            <w:r>
              <w:rPr>
                <w:rFonts w:hint="eastAsia"/>
              </w:rPr>
              <w:tab/>
              <w:t>TX1FtdcInsertType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InsertType;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自动单类别</w:t>
            </w:r>
          </w:p>
          <w:p w:rsidR="009133B4" w:rsidRDefault="00A21540">
            <w:r>
              <w:rPr>
                <w:rFonts w:hint="eastAsia"/>
              </w:rPr>
              <w:tab/>
              <w:t>TX1FtdcSpeculatorType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Speculator;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投保</w:t>
            </w:r>
          </w:p>
          <w:p w:rsidR="009133B4" w:rsidRDefault="00A21540">
            <w:r>
              <w:rPr>
                <w:rFonts w:hint="eastAsia"/>
              </w:rPr>
              <w:tab/>
              <w:t>TX1FtdcDateType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CommTime;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委托时间</w:t>
            </w:r>
          </w:p>
          <w:p w:rsidR="009133B4" w:rsidRDefault="00A21540">
            <w:r>
              <w:rPr>
                <w:rFonts w:hint="eastAsia"/>
              </w:rPr>
              <w:tab/>
              <w:t>TX1FtdcDateType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SubmitTime;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申报时间</w:t>
            </w:r>
          </w:p>
          <w:p w:rsidR="009133B4" w:rsidRDefault="00A21540">
            <w:r>
              <w:rPr>
                <w:rFonts w:hint="eastAsia"/>
              </w:rPr>
              <w:tab/>
              <w:t>TX1FtdcClientIDType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ClientID;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交易编码</w:t>
            </w:r>
          </w:p>
          <w:p w:rsidR="009133B4" w:rsidRDefault="00A21540">
            <w:r>
              <w:rPr>
                <w:rFonts w:hint="eastAsia"/>
              </w:rPr>
              <w:tab/>
              <w:t>TX1FtdcExchangeIDType</w:t>
            </w:r>
            <w:r>
              <w:rPr>
                <w:rFonts w:hint="eastAsia"/>
              </w:rPr>
              <w:tab/>
            </w:r>
            <w:bookmarkStart w:id="927" w:name="OLE_LINK131"/>
            <w:bookmarkStart w:id="928" w:name="OLE_LINK132"/>
            <w:r>
              <w:rPr>
                <w:rFonts w:hint="eastAsia"/>
              </w:rPr>
              <w:tab/>
            </w:r>
            <w:bookmarkEnd w:id="927"/>
            <w:bookmarkEnd w:id="928"/>
            <w:r>
              <w:rPr>
                <w:rFonts w:hint="eastAsia"/>
              </w:rPr>
              <w:tab/>
              <w:t>ExchangeID;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交易所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TX1FtdcFrontAddrType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OperStation;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委托地址</w:t>
            </w:r>
          </w:p>
          <w:p w:rsidR="009133B4" w:rsidRDefault="00A21540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客户号</w:t>
            </w:r>
          </w:p>
          <w:p w:rsidR="009133B4" w:rsidRDefault="00A21540">
            <w:r>
              <w:rPr>
                <w:rFonts w:hint="eastAsia"/>
              </w:rPr>
              <w:tab/>
              <w:t>TX1FtdcInstrumentTypeType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9133B4" w:rsidRDefault="00A21540">
            <w:pPr>
              <w:rPr>
                <w:strike/>
              </w:rPr>
            </w:pPr>
            <w:r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>TX1FtdcSessionIDType          SessionId;            //</w:t>
            </w:r>
            <w:r w:rsidRPr="003A3738">
              <w:rPr>
                <w:rFonts w:hint="eastAsia"/>
              </w:rPr>
              <w:t>会话</w:t>
            </w:r>
            <w:r w:rsidRPr="003A3738">
              <w:rPr>
                <w:rFonts w:hint="eastAsia"/>
              </w:rPr>
              <w:t>ID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</w:rPr>
              <w:tab/>
              <w:t>TX1FtdcReservedType          ReservedType2;        //</w:t>
            </w:r>
            <w:r>
              <w:rPr>
                <w:rFonts w:hint="eastAsia"/>
              </w:rPr>
              <w:t>预留字段</w:t>
            </w:r>
            <w:r>
              <w:rPr>
                <w:rFonts w:hint="eastAsia"/>
              </w:rPr>
              <w:t>2</w:t>
            </w:r>
          </w:p>
          <w:p w:rsidR="009133B4" w:rsidRDefault="00A21540">
            <w:r>
              <w:rPr>
                <w:rFonts w:hint="eastAsia"/>
              </w:rPr>
              <w:t xml:space="preserve">    TX1FtdcOrderSysIDType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OrderSysID;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报单编号</w:t>
            </w:r>
          </w:p>
          <w:p w:rsidR="009133B4" w:rsidRDefault="00A21540">
            <w:r>
              <w:rPr>
                <w:rFonts w:hint="eastAsia"/>
              </w:rPr>
              <w:t xml:space="preserve">    TX1FtdcCustomCategoryType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CustomCategory;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自定义类别</w:t>
            </w:r>
          </w:p>
          <w:p w:rsidR="009133B4" w:rsidRDefault="00A21540">
            <w:r>
              <w:rPr>
                <w:rFonts w:hint="eastAsia"/>
              </w:rPr>
              <w:t xml:space="preserve">    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Margin;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保证金</w:t>
            </w:r>
          </w:p>
          <w:p w:rsidR="009133B4" w:rsidRDefault="00A21540">
            <w:r>
              <w:rPr>
                <w:rFonts w:hint="eastAsia"/>
              </w:rPr>
              <w:t xml:space="preserve">    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Fee;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手续费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>TX1FtdcLocalOrderIDType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LocalOrderID;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本地委托号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>TX1FtdcOrderTypeType         OrderType;           //</w:t>
            </w:r>
            <w:r>
              <w:rPr>
                <w:rFonts w:hint="eastAsia"/>
              </w:rPr>
              <w:t>报单类型</w:t>
            </w:r>
          </w:p>
          <w:p w:rsidR="009133B4" w:rsidRDefault="009E266A">
            <w:pPr>
              <w:ind w:firstLine="420"/>
            </w:pPr>
            <w:r>
              <w:rPr>
                <w:rFonts w:hint="eastAsia"/>
              </w:rPr>
              <w:t xml:space="preserve">TX1FtdcOrderPropertyType     </w:t>
            </w: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OrderProperty;        //</w:t>
            </w:r>
            <w:r w:rsidR="00A21540">
              <w:rPr>
                <w:rFonts w:hint="eastAsia"/>
              </w:rPr>
              <w:t>订单属性</w:t>
            </w:r>
          </w:p>
          <w:p w:rsidR="009133B4" w:rsidRDefault="00A21540">
            <w:r>
              <w:rPr>
                <w:rFonts w:hint="eastAsia"/>
              </w:rPr>
              <w:t>};</w:t>
            </w:r>
          </w:p>
        </w:tc>
      </w:tr>
    </w:tbl>
    <w:p w:rsidR="009133B4" w:rsidRDefault="00A21540">
      <w:r>
        <w:lastRenderedPageBreak/>
        <w:br w:type="page"/>
      </w:r>
      <w:r>
        <w:rPr>
          <w:rFonts w:hint="eastAsia"/>
        </w:rPr>
        <w:lastRenderedPageBreak/>
        <w:t>在委托查询返回的数据中，</w:t>
      </w:r>
      <w:r>
        <w:rPr>
          <w:rFonts w:hint="eastAsia"/>
        </w:rPr>
        <w:t xml:space="preserve">SessionId </w:t>
      </w:r>
      <w:r>
        <w:rPr>
          <w:rFonts w:hint="eastAsia"/>
        </w:rPr>
        <w:t>此版本不支持。</w:t>
      </w:r>
      <w:r>
        <w:rPr>
          <w:rFonts w:hint="eastAsia"/>
        </w:rPr>
        <w:t>LocalOrderID</w:t>
      </w:r>
      <w:r>
        <w:rPr>
          <w:rFonts w:hint="eastAsia"/>
        </w:rPr>
        <w:t>也是下单时该单子的本地委托号，如果同一账号从多个客户端下单，则查询返回的</w:t>
      </w:r>
      <w:r>
        <w:rPr>
          <w:rFonts w:hint="eastAsia"/>
        </w:rPr>
        <w:t>LocalOrderID</w:t>
      </w:r>
      <w:r>
        <w:rPr>
          <w:rFonts w:hint="eastAsia"/>
        </w:rPr>
        <w:t>可能是重复的。</w:t>
      </w:r>
    </w:p>
    <w:p w:rsidR="009133B4" w:rsidRDefault="00A21540">
      <w:pPr>
        <w:pStyle w:val="30"/>
        <w:numPr>
          <w:ilvl w:val="2"/>
          <w:numId w:val="19"/>
        </w:numPr>
      </w:pPr>
      <w:bookmarkStart w:id="929" w:name="_Toc428352370"/>
      <w:bookmarkStart w:id="930" w:name="_Toc459035146"/>
      <w:r>
        <w:t>OnRspQryPosition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929"/>
      <w:bookmarkEnd w:id="930"/>
    </w:p>
    <w:p w:rsidR="009133B4" w:rsidRDefault="00A21540">
      <w:r>
        <w:rPr>
          <w:rFonts w:hint="eastAsia"/>
        </w:rPr>
        <w:t>查询持仓响应。当用户发出持仓查询指令后，前置返回响应时该方法会被调用。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874"/>
        </w:trPr>
        <w:tc>
          <w:tcPr>
            <w:tcW w:w="8522" w:type="dxa"/>
          </w:tcPr>
          <w:p w:rsidR="009133B4" w:rsidRDefault="00A21540">
            <w:pPr>
              <w:ind w:left="1995" w:hangingChars="950" w:hanging="1995"/>
              <w:jc w:val="left"/>
            </w:pPr>
            <w:r>
              <w:t xml:space="preserve">void OnRspQryPosition( </w:t>
            </w:r>
            <w:bookmarkStart w:id="931" w:name="OLE_LINK113"/>
            <w:bookmarkStart w:id="932" w:name="OLE_LINK114"/>
            <w:r>
              <w:t xml:space="preserve">struct </w:t>
            </w:r>
            <w:bookmarkEnd w:id="931"/>
            <w:bookmarkEnd w:id="932"/>
            <w:r>
              <w:rPr>
                <w:rFonts w:hint="eastAsia"/>
              </w:rPr>
              <w:t>CX1FtdcRspPositionField</w:t>
            </w:r>
            <w:r>
              <w:t>*pPositionInfoRtn,struct</w:t>
            </w:r>
          </w:p>
          <w:p w:rsidR="009133B4" w:rsidRDefault="00A21540">
            <w:pPr>
              <w:ind w:left="1995" w:hangingChars="950" w:hanging="1995"/>
              <w:jc w:val="left"/>
            </w:pPr>
            <w:r>
              <w:rPr>
                <w:rFonts w:hint="eastAsia"/>
              </w:rPr>
              <w:t>CX1FtdcRspErrorField</w:t>
            </w:r>
            <w:r>
              <w:t xml:space="preserve"> *pErrorInfo, bool bIsLast )</w:t>
            </w:r>
            <w:r>
              <w:rPr>
                <w:rFonts w:hint="eastAsia"/>
              </w:rPr>
              <w:t>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rPr>
          <w:rFonts w:hint="eastAsia"/>
        </w:rPr>
        <w:t>bIsLast:</w:t>
      </w:r>
      <w:r>
        <w:rPr>
          <w:rFonts w:hint="eastAsia"/>
        </w:rPr>
        <w:t>表示是否是最后一条消息</w:t>
      </w:r>
    </w:p>
    <w:p w:rsidR="009133B4" w:rsidRDefault="00A21540">
      <w:r>
        <w:rPr>
          <w:rFonts w:hint="eastAsia"/>
        </w:rPr>
        <w:tab/>
        <w:t>pPositionInfoRtn</w:t>
      </w:r>
      <w:r>
        <w:rPr>
          <w:rFonts w:hint="eastAsia"/>
        </w:rPr>
        <w:t>：返回持仓信息结构地址。持仓信息结构：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815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CX1FtdcRspPositionField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TX1FtdcExchangeIDType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ExchangeID;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交易所代码</w:t>
            </w:r>
          </w:p>
          <w:p w:rsidR="009133B4" w:rsidRDefault="00A21540">
            <w:r>
              <w:rPr>
                <w:rFonts w:hint="eastAsia"/>
              </w:rPr>
              <w:tab/>
              <w:t>TX1FtdcInstrumentIDType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合约号</w:t>
            </w:r>
          </w:p>
          <w:p w:rsidR="009133B4" w:rsidRDefault="00A21540">
            <w:r>
              <w:rPr>
                <w:rFonts w:hint="eastAsia"/>
              </w:rPr>
              <w:tab/>
              <w:t>TX1FtdcBuySellTypeType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BuySellType;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//</w:t>
            </w:r>
            <w:r>
              <w:rPr>
                <w:rFonts w:hint="eastAsia"/>
              </w:rPr>
              <w:t>买卖</w:t>
            </w:r>
          </w:p>
          <w:p w:rsidR="009133B4" w:rsidRDefault="00A21540">
            <w:r>
              <w:rPr>
                <w:rFonts w:hint="eastAsia"/>
              </w:rPr>
              <w:tab/>
              <w:t>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OpenAvgPrice;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开仓均价</w:t>
            </w:r>
          </w:p>
          <w:p w:rsidR="009133B4" w:rsidRDefault="00A21540">
            <w:r>
              <w:rPr>
                <w:rFonts w:hint="eastAsia"/>
              </w:rPr>
              <w:tab/>
              <w:t>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PositionAvgPrice;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持仓均价</w:t>
            </w:r>
          </w:p>
          <w:p w:rsidR="009133B4" w:rsidRDefault="00A21540">
            <w:r>
              <w:rPr>
                <w:rFonts w:hint="eastAsia"/>
              </w:rPr>
              <w:tab/>
              <w:t>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PositionAmount;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持仓量</w:t>
            </w:r>
          </w:p>
          <w:p w:rsidR="009133B4" w:rsidRDefault="00A21540">
            <w:r>
              <w:rPr>
                <w:rFonts w:hint="eastAsia"/>
              </w:rPr>
              <w:tab/>
              <w:t>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TotalAvaiAmount;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总可用</w:t>
            </w:r>
          </w:p>
          <w:p w:rsidR="009133B4" w:rsidRDefault="00A21540">
            <w:r>
              <w:rPr>
                <w:rFonts w:hint="eastAsia"/>
              </w:rPr>
              <w:tab/>
              <w:t>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TodayAvaiAmount;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今可用</w:t>
            </w:r>
          </w:p>
          <w:p w:rsidR="009133B4" w:rsidRDefault="009E266A">
            <w:r>
              <w:rPr>
                <w:rFonts w:hint="eastAsia"/>
              </w:rPr>
              <w:tab/>
              <w:t>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LastAvaiAmount;</w:t>
            </w:r>
            <w:r w:rsidR="00A21540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ab/>
              <w:t>//</w:t>
            </w:r>
            <w:r w:rsidR="00A21540">
              <w:rPr>
                <w:rFonts w:hint="eastAsia"/>
              </w:rPr>
              <w:t>昨可用</w:t>
            </w:r>
          </w:p>
          <w:p w:rsidR="009133B4" w:rsidRDefault="00A21540">
            <w:r>
              <w:rPr>
                <w:rFonts w:hint="eastAsia"/>
              </w:rPr>
              <w:tab/>
              <w:t>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TodayAmount;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今仓</w:t>
            </w:r>
          </w:p>
          <w:p w:rsidR="009133B4" w:rsidRDefault="00A21540">
            <w:r>
              <w:rPr>
                <w:rFonts w:hint="eastAsia"/>
              </w:rPr>
              <w:tab/>
              <w:t>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LastAmount;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昨仓</w:t>
            </w:r>
          </w:p>
          <w:p w:rsidR="009133B4" w:rsidRDefault="009E266A">
            <w:r>
              <w:rPr>
                <w:rFonts w:hint="eastAsia"/>
              </w:rPr>
              <w:tab/>
              <w:t>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TradingAmount;</w:t>
            </w:r>
            <w:r w:rsidR="00A21540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ab/>
              <w:t>//</w:t>
            </w:r>
            <w:r w:rsidR="00A21540">
              <w:rPr>
                <w:rFonts w:hint="eastAsia"/>
              </w:rPr>
              <w:t>平今挂单量</w:t>
            </w:r>
          </w:p>
          <w:p w:rsidR="009133B4" w:rsidRDefault="00A21540">
            <w:r>
              <w:rPr>
                <w:rFonts w:hint="eastAsia"/>
              </w:rPr>
              <w:tab/>
              <w:t>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DatePositionProfitLoss;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盯市持仓盈亏</w:t>
            </w:r>
          </w:p>
          <w:p w:rsidR="009133B4" w:rsidRDefault="00A21540">
            <w:r>
              <w:rPr>
                <w:rFonts w:hint="eastAsia"/>
              </w:rPr>
              <w:tab/>
              <w:t>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DateCloseProfitLoss;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盯市平仓盈亏</w:t>
            </w:r>
          </w:p>
          <w:p w:rsidR="009133B4" w:rsidRDefault="00A21540">
            <w:r>
              <w:rPr>
                <w:rFonts w:hint="eastAsia"/>
              </w:rPr>
              <w:tab/>
              <w:t>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Premium;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权利金</w:t>
            </w:r>
          </w:p>
          <w:p w:rsidR="009133B4" w:rsidRDefault="00A21540">
            <w:r>
              <w:rPr>
                <w:rFonts w:hint="eastAsia"/>
              </w:rPr>
              <w:tab/>
              <w:t>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ProfitLoss;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//</w:t>
            </w:r>
            <w:r>
              <w:rPr>
                <w:rFonts w:hint="eastAsia"/>
              </w:rPr>
              <w:t>浮动盈亏</w:t>
            </w:r>
          </w:p>
          <w:p w:rsidR="009133B4" w:rsidRDefault="00A21540">
            <w:r>
              <w:rPr>
                <w:rFonts w:hint="eastAsia"/>
              </w:rPr>
              <w:tab/>
              <w:t>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Margin;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占用保证金</w:t>
            </w:r>
          </w:p>
          <w:p w:rsidR="009133B4" w:rsidRDefault="00A21540">
            <w:r>
              <w:rPr>
                <w:rFonts w:hint="eastAsia"/>
              </w:rPr>
              <w:tab/>
              <w:t>TX1FtdcSpeculatorType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Speculator;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投保类别</w:t>
            </w:r>
          </w:p>
          <w:p w:rsidR="009133B4" w:rsidRDefault="00A21540">
            <w:r>
              <w:rPr>
                <w:rFonts w:hint="eastAsia"/>
              </w:rPr>
              <w:tab/>
              <w:t>TX1FtdcClientIDType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ClientID;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交易编码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>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PreSettlementPrice;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昨结算价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>TX1FtdcInstrumentTypeType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>TX1FtdcAmountType           YesterdayTradingAmount; //</w:t>
            </w:r>
            <w:r>
              <w:rPr>
                <w:rFonts w:hint="eastAsia"/>
              </w:rPr>
              <w:t>平昨挂单量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pStyle w:val="30"/>
        <w:numPr>
          <w:ilvl w:val="2"/>
          <w:numId w:val="19"/>
        </w:numPr>
      </w:pPr>
      <w:bookmarkStart w:id="933" w:name="_Toc428352371"/>
      <w:bookmarkStart w:id="934" w:name="_Toc459035147"/>
      <w:r>
        <w:lastRenderedPageBreak/>
        <w:t>OnRspQryPositionDetail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933"/>
      <w:bookmarkEnd w:id="934"/>
    </w:p>
    <w:p w:rsidR="009133B4" w:rsidRDefault="00A21540">
      <w:r>
        <w:rPr>
          <w:rFonts w:hint="eastAsia"/>
        </w:rPr>
        <w:t>查询持仓明细响应。当用户发出持仓明细查询指令后，前置返回响应时该方法会被调用。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874"/>
        </w:trPr>
        <w:tc>
          <w:tcPr>
            <w:tcW w:w="8522" w:type="dxa"/>
          </w:tcPr>
          <w:p w:rsidR="009133B4" w:rsidRDefault="00A21540">
            <w:pPr>
              <w:ind w:left="1995" w:hangingChars="950" w:hanging="1995"/>
              <w:jc w:val="left"/>
            </w:pPr>
            <w:r>
              <w:t xml:space="preserve">void OnRspQryPositionDetail( struct </w:t>
            </w:r>
            <w:r>
              <w:rPr>
                <w:rFonts w:hint="eastAsia"/>
              </w:rPr>
              <w:t>CX1FtdcRspPositionDetailField</w:t>
            </w:r>
            <w:r>
              <w:t>* pPositionDetailRtn,</w:t>
            </w:r>
          </w:p>
          <w:p w:rsidR="009133B4" w:rsidRDefault="00A21540">
            <w:pPr>
              <w:jc w:val="left"/>
            </w:pPr>
            <w:r>
              <w:t xml:space="preserve">struct </w:t>
            </w:r>
            <w:r>
              <w:rPr>
                <w:rFonts w:hint="eastAsia"/>
              </w:rPr>
              <w:t>CX1FtdcRspErrorField</w:t>
            </w:r>
            <w:r>
              <w:t xml:space="preserve"> *</w:t>
            </w:r>
            <w:r>
              <w:rPr>
                <w:rFonts w:hint="eastAsia"/>
              </w:rPr>
              <w:t xml:space="preserve"> </w:t>
            </w:r>
            <w:r>
              <w:t>pErrorInfo, bool bIsLast )</w:t>
            </w:r>
            <w:r>
              <w:rPr>
                <w:rFonts w:hint="eastAsia"/>
              </w:rPr>
              <w:t>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rPr>
          <w:rFonts w:hint="eastAsia"/>
        </w:rPr>
        <w:t>bIsLast:</w:t>
      </w:r>
      <w:r>
        <w:rPr>
          <w:rFonts w:hint="eastAsia"/>
        </w:rPr>
        <w:t>表示是否是最后一条消息</w:t>
      </w:r>
    </w:p>
    <w:p w:rsidR="009133B4" w:rsidRDefault="00A21540">
      <w:r>
        <w:rPr>
          <w:rFonts w:hint="eastAsia"/>
        </w:rPr>
        <w:tab/>
      </w:r>
      <w:r>
        <w:t>pPositionDetailRtn</w:t>
      </w:r>
      <w:r>
        <w:rPr>
          <w:rFonts w:hint="eastAsia"/>
        </w:rPr>
        <w:t>：返回持仓明细信息结构地址。持仓明细信息结构：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815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CX1FtdcRspPositionDetailField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资金帐号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TX1FtdcExchangeIDType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ExchangeID;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交易所代码</w:t>
            </w:r>
          </w:p>
          <w:p w:rsidR="009133B4" w:rsidRDefault="00A21540">
            <w:r>
              <w:rPr>
                <w:rFonts w:hint="eastAsia"/>
              </w:rPr>
              <w:tab/>
              <w:t>TX1FtdcInstrumentIDType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合约号</w:t>
            </w:r>
          </w:p>
          <w:p w:rsidR="009133B4" w:rsidRDefault="00A21540">
            <w:r>
              <w:rPr>
                <w:rFonts w:hint="eastAsia"/>
              </w:rPr>
              <w:tab/>
              <w:t>TX1FtdcBuySellTypeType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BuySellType;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买卖</w:t>
            </w:r>
          </w:p>
          <w:p w:rsidR="009133B4" w:rsidRDefault="00A21540">
            <w:r>
              <w:rPr>
                <w:rFonts w:hint="eastAsia"/>
              </w:rPr>
              <w:tab/>
              <w:t>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OpenPrice;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开仓价</w:t>
            </w:r>
          </w:p>
          <w:p w:rsidR="009133B4" w:rsidRDefault="00A21540">
            <w:r>
              <w:rPr>
                <w:rFonts w:hint="eastAsia"/>
              </w:rPr>
              <w:tab/>
              <w:t>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Volume;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手数</w:t>
            </w:r>
          </w:p>
          <w:p w:rsidR="009133B4" w:rsidRDefault="00A21540">
            <w:r>
              <w:rPr>
                <w:rFonts w:hint="eastAsia"/>
              </w:rPr>
              <w:tab/>
              <w:t>TX1FtdcMatchIDType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MatchID;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成交编号</w:t>
            </w:r>
          </w:p>
          <w:p w:rsidR="009133B4" w:rsidRDefault="00A21540">
            <w:r>
              <w:rPr>
                <w:rFonts w:hint="eastAsia"/>
              </w:rPr>
              <w:tab/>
              <w:t>TX1FtdcDateType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MatchedDate;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成交日期</w:t>
            </w:r>
          </w:p>
          <w:p w:rsidR="009133B4" w:rsidRDefault="00A21540">
            <w:r>
              <w:rPr>
                <w:rFonts w:hint="eastAsia"/>
              </w:rPr>
              <w:tab/>
              <w:t>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DatePositionProfitLoss;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盯市持仓盈亏</w:t>
            </w:r>
          </w:p>
          <w:p w:rsidR="009133B4" w:rsidRDefault="00A21540">
            <w:r>
              <w:rPr>
                <w:rFonts w:hint="eastAsia"/>
              </w:rPr>
              <w:tab/>
              <w:t>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DateCloseProfitLoss;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盯市平仓盈亏</w:t>
            </w:r>
          </w:p>
          <w:p w:rsidR="009133B4" w:rsidRDefault="00A21540">
            <w:r>
              <w:rPr>
                <w:rFonts w:hint="eastAsia"/>
              </w:rPr>
              <w:tab/>
              <w:t>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ProfitLoss;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浮动盈亏</w:t>
            </w:r>
          </w:p>
          <w:p w:rsidR="009133B4" w:rsidRDefault="00A21540">
            <w:r>
              <w:rPr>
                <w:rFonts w:hint="eastAsia"/>
              </w:rPr>
              <w:tab/>
              <w:t>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Margin;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占用保证金</w:t>
            </w:r>
          </w:p>
          <w:p w:rsidR="009133B4" w:rsidRDefault="00A21540">
            <w:r>
              <w:rPr>
                <w:rFonts w:hint="eastAsia"/>
              </w:rPr>
              <w:tab/>
              <w:t>TX1FtdcSpeculatorType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Speculator;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投保类别</w:t>
            </w:r>
          </w:p>
          <w:p w:rsidR="009133B4" w:rsidRDefault="00A21540">
            <w:r>
              <w:rPr>
                <w:rFonts w:hint="eastAsia"/>
              </w:rPr>
              <w:tab/>
              <w:t>TX1FtdcClientIDType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ClientID;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交易编码</w:t>
            </w:r>
          </w:p>
          <w:p w:rsidR="009133B4" w:rsidRDefault="00A21540">
            <w:r>
              <w:rPr>
                <w:rFonts w:hint="eastAsia"/>
              </w:rPr>
              <w:t xml:space="preserve">    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PreSettlementPrice;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昨结算价</w:t>
            </w:r>
          </w:p>
          <w:p w:rsidR="009133B4" w:rsidRDefault="00A21540">
            <w:r>
              <w:rPr>
                <w:rFonts w:hint="eastAsia"/>
              </w:rPr>
              <w:t xml:space="preserve">    TX1FtdcInstrumentTypeType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InstrumentType;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9133B4" w:rsidRDefault="00A21540">
            <w:r>
              <w:rPr>
                <w:rFonts w:hint="eastAsia"/>
              </w:rPr>
              <w:t xml:space="preserve">    TX1FtdcX1OrderIDType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X1OrderID;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柜台委托号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>TX1FtdcCustomCategoryType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CustomCategory;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自定义类别</w:t>
            </w:r>
            <w:r w:rsidR="000127FF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</w:rPr>
              <w:t xml:space="preserve">    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CloseOrderVol;        //</w:t>
            </w:r>
            <w:r>
              <w:rPr>
                <w:rFonts w:hint="eastAsia"/>
              </w:rPr>
              <w:t>平仓委托数量</w:t>
            </w:r>
          </w:p>
          <w:p w:rsidR="009133B4" w:rsidRDefault="00A21540">
            <w:r>
              <w:rPr>
                <w:rFonts w:hint="eastAsia"/>
              </w:rPr>
              <w:tab/>
              <w:t>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 w:rsidR="009E266A">
              <w:rPr>
                <w:rFonts w:hint="eastAsia"/>
              </w:rPr>
              <w:t xml:space="preserve">CloseMatchVol;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平仓成交数量</w:t>
            </w:r>
          </w:p>
          <w:p w:rsidR="009133B4" w:rsidRDefault="00A21540">
            <w:r>
              <w:rPr>
                <w:rFonts w:hint="eastAsia"/>
              </w:rPr>
              <w:tab/>
              <w:t xml:space="preserve">TX1FtdcPositionDateType       </w:t>
            </w:r>
            <w:r w:rsidR="009E266A">
              <w:rPr>
                <w:rFonts w:hint="eastAsia"/>
              </w:rPr>
              <w:tab/>
              <w:t xml:space="preserve">PositionDateType;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持仓日期类型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pStyle w:val="30"/>
        <w:numPr>
          <w:ilvl w:val="2"/>
          <w:numId w:val="19"/>
        </w:numPr>
      </w:pPr>
      <w:bookmarkStart w:id="935" w:name="_Toc428352380"/>
      <w:bookmarkStart w:id="936" w:name="_Toc459035148"/>
      <w:r>
        <w:t>OnRspQryMatchInfo</w:t>
      </w:r>
      <w:r>
        <w:rPr>
          <w:rFonts w:hint="eastAsia"/>
        </w:rPr>
        <w:t>方法</w:t>
      </w:r>
      <w:bookmarkEnd w:id="935"/>
      <w:bookmarkEnd w:id="936"/>
    </w:p>
    <w:p w:rsidR="009133B4" w:rsidRDefault="00A21540">
      <w:r>
        <w:rPr>
          <w:rFonts w:hint="eastAsia"/>
        </w:rPr>
        <w:t>查询当日成交信息响应，当用户发出成交查询后该方法会被调用。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874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lastRenderedPageBreak/>
              <w:t xml:space="preserve">void OnRspQryMatchInfo(struct </w:t>
            </w:r>
            <w:r>
              <w:rPr>
                <w:rFonts w:hint="eastAsia"/>
              </w:rPr>
              <w:t>CX1FtdcRspMatchField</w:t>
            </w:r>
            <w:r>
              <w:t xml:space="preserve">* pRtnMatchData, struct </w:t>
            </w:r>
            <w:r>
              <w:rPr>
                <w:rFonts w:hint="eastAsia"/>
              </w:rPr>
              <w:t>CX1FtdcRspErrorField</w:t>
            </w:r>
            <w:r>
              <w:t xml:space="preserve"> * pErrorInfo, bool bIsLast){};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bIsLast</w:t>
      </w:r>
      <w:r>
        <w:rPr>
          <w:rFonts w:hint="eastAsia"/>
        </w:rPr>
        <w:t>：表明是否是最后一条响应信息。</w:t>
      </w:r>
    </w:p>
    <w:p w:rsidR="009133B4" w:rsidRDefault="00A21540">
      <w:r>
        <w:rPr>
          <w:rFonts w:hint="eastAsia"/>
        </w:rPr>
        <w:tab/>
      </w:r>
      <w:r>
        <w:t>pRtnMatchData</w:t>
      </w:r>
      <w:r>
        <w:rPr>
          <w:rFonts w:hint="eastAsia"/>
        </w:rPr>
        <w:t>：指向成交回报地址。成交回报结构：</w:t>
      </w:r>
    </w:p>
    <w:p w:rsidR="009133B4" w:rsidRDefault="00A21540">
      <w:pPr>
        <w:ind w:firstLineChars="200" w:firstLine="420"/>
      </w:pPr>
      <w:r>
        <w:rPr>
          <w:rFonts w:hint="eastAsia"/>
        </w:rPr>
        <w:t>SessionId</w:t>
      </w:r>
      <w:r>
        <w:rPr>
          <w:rFonts w:hint="eastAsia"/>
        </w:rPr>
        <w:t>此版本不支持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815"/>
        </w:trPr>
        <w:tc>
          <w:tcPr>
            <w:tcW w:w="8522" w:type="dxa"/>
          </w:tcPr>
          <w:p w:rsidR="009133B4" w:rsidRDefault="00A21540">
            <w:r>
              <w:rPr>
                <w:rFonts w:hint="eastAsia"/>
              </w:rPr>
              <w:t>struct CX1FtdcRspMatchField</w:t>
            </w:r>
          </w:p>
          <w:p w:rsidR="009133B4" w:rsidRDefault="00A21540">
            <w:r>
              <w:rPr>
                <w:rFonts w:hint="eastAsia"/>
              </w:rPr>
              <w:t>{</w:t>
            </w:r>
          </w:p>
          <w:p w:rsidR="009133B4" w:rsidRDefault="00A21540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TX1FtdcX1OrderIDType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X1OrderID;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柜台委托号</w:t>
            </w:r>
          </w:p>
          <w:p w:rsidR="009133B4" w:rsidRDefault="00A21540">
            <w:r>
              <w:rPr>
                <w:rFonts w:ascii="新宋体" w:eastAsia="新宋体" w:hAnsi="新宋体" w:hint="eastAsia"/>
                <w:color w:val="0000FF"/>
                <w:sz w:val="19"/>
                <w:highlight w:val="white"/>
              </w:rPr>
              <w:t xml:space="preserve">    </w:t>
            </w:r>
            <w:r>
              <w:rPr>
                <w:rFonts w:hint="eastAsia"/>
              </w:rPr>
              <w:t>TX1FtdcAccountIDType          AccountID;           //</w:t>
            </w:r>
            <w:r>
              <w:rPr>
                <w:rFonts w:hint="eastAsia"/>
              </w:rPr>
              <w:t>资金账号</w:t>
            </w:r>
          </w:p>
          <w:p w:rsidR="009133B4" w:rsidRDefault="00A21540">
            <w:r>
              <w:rPr>
                <w:rFonts w:hint="eastAsia"/>
              </w:rPr>
              <w:tab/>
              <w:t>TX1FtdcExchangeIDType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ExchangeID;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交易所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TX1FtdcInstrumentIDType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9133B4" w:rsidRDefault="00A21540">
            <w:r>
              <w:rPr>
                <w:rFonts w:hint="eastAsia"/>
              </w:rPr>
              <w:tab/>
              <w:t>TX1FtdcBuySellTypeType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BuySellType;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买卖</w:t>
            </w:r>
          </w:p>
          <w:p w:rsidR="009133B4" w:rsidRDefault="00A21540">
            <w:r>
              <w:rPr>
                <w:rFonts w:hint="eastAsia"/>
              </w:rPr>
              <w:tab/>
              <w:t>TX1FtdcOpenCloseTypeType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OpenClose;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开平</w:t>
            </w:r>
          </w:p>
          <w:p w:rsidR="009133B4" w:rsidRDefault="00A21540">
            <w:r>
              <w:rPr>
                <w:rFonts w:hint="eastAsia"/>
              </w:rPr>
              <w:tab/>
              <w:t>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MatchedPrice;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成交价格</w:t>
            </w:r>
          </w:p>
          <w:p w:rsidR="009133B4" w:rsidRDefault="00A21540">
            <w:r>
              <w:rPr>
                <w:rFonts w:hint="eastAsia"/>
              </w:rPr>
              <w:tab/>
              <w:t>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MatchedAmount;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成交数量</w:t>
            </w:r>
          </w:p>
          <w:p w:rsidR="009133B4" w:rsidRDefault="00A21540">
            <w:r>
              <w:rPr>
                <w:rFonts w:hint="eastAsia"/>
              </w:rPr>
              <w:tab/>
              <w:t>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MatchedMort;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成交金额</w:t>
            </w:r>
          </w:p>
          <w:p w:rsidR="009133B4" w:rsidRDefault="00A21540">
            <w:r>
              <w:rPr>
                <w:rFonts w:hint="eastAsia"/>
              </w:rPr>
              <w:tab/>
              <w:t>TX1FtdcSpeculatorType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Speculator;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投保类别</w:t>
            </w:r>
          </w:p>
          <w:p w:rsidR="009133B4" w:rsidRDefault="00A21540">
            <w:r>
              <w:rPr>
                <w:rFonts w:hint="eastAsia"/>
              </w:rPr>
              <w:tab/>
              <w:t>TX1FtdcDateType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MatchedTime;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成交时间</w:t>
            </w:r>
          </w:p>
          <w:p w:rsidR="009133B4" w:rsidRDefault="00A21540">
            <w:r>
              <w:rPr>
                <w:rFonts w:hint="eastAsia"/>
              </w:rPr>
              <w:tab/>
              <w:t>TX1FtdcMatchIDType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MatchedID;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成交编号</w:t>
            </w:r>
          </w:p>
          <w:p w:rsidR="009133B4" w:rsidRDefault="00A21540">
            <w:r>
              <w:rPr>
                <w:rFonts w:hint="eastAsia"/>
              </w:rPr>
              <w:tab/>
              <w:t>TX1FtdcLocalOrderIDType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LocalOrderID;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本地委托号</w:t>
            </w:r>
          </w:p>
          <w:p w:rsidR="009133B4" w:rsidRDefault="00A21540">
            <w:r>
              <w:rPr>
                <w:rFonts w:hint="eastAsia"/>
              </w:rPr>
              <w:tab/>
              <w:t>TX1FtdcClientIDType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ClientID;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交易编码</w:t>
            </w:r>
          </w:p>
          <w:p w:rsidR="009133B4" w:rsidRDefault="00A21540">
            <w:r>
              <w:rPr>
                <w:rFonts w:hint="eastAsia"/>
              </w:rPr>
              <w:tab/>
              <w:t>TX1FtdcMatchType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bookmarkStart w:id="937" w:name="OLE_LINK133"/>
            <w:bookmarkStart w:id="938" w:name="OLE_LINK134"/>
            <w:r>
              <w:rPr>
                <w:rFonts w:hint="eastAsia"/>
              </w:rPr>
              <w:tab/>
            </w:r>
            <w:bookmarkEnd w:id="937"/>
            <w:bookmarkEnd w:id="938"/>
            <w:r>
              <w:rPr>
                <w:rFonts w:hint="eastAsia"/>
              </w:rPr>
              <w:t>MatchType;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成交类型</w:t>
            </w:r>
          </w:p>
          <w:p w:rsidR="009133B4" w:rsidRDefault="00A21540">
            <w:r>
              <w:rPr>
                <w:rFonts w:hint="eastAsia"/>
              </w:rPr>
              <w:tab/>
              <w:t>TX1FtdcInstrumentTypeType</w:t>
            </w:r>
            <w:r>
              <w:rPr>
                <w:rFonts w:hint="eastAsia"/>
              </w:rPr>
              <w:tab/>
            </w:r>
            <w:bookmarkStart w:id="939" w:name="OLE_LINK135"/>
            <w:bookmarkStart w:id="940" w:name="OLE_LINK136"/>
            <w:r>
              <w:rPr>
                <w:rFonts w:hint="eastAsia"/>
              </w:rPr>
              <w:tab/>
            </w:r>
            <w:bookmarkEnd w:id="939"/>
            <w:bookmarkEnd w:id="940"/>
            <w:r>
              <w:rPr>
                <w:rFonts w:hint="eastAsia"/>
              </w:rPr>
              <w:t>InstrumentType;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9133B4" w:rsidRDefault="00A21540">
            <w:pPr>
              <w:rPr>
                <w:strike/>
              </w:rPr>
            </w:pPr>
            <w:r>
              <w:rPr>
                <w:rFonts w:hint="eastAsia"/>
              </w:rPr>
              <w:tab/>
            </w:r>
            <w:r w:rsidRPr="003A3738">
              <w:rPr>
                <w:rFonts w:hint="eastAsia"/>
              </w:rPr>
              <w:t>TX1FtdcSessionIDType          SessionId;            //</w:t>
            </w:r>
            <w:r w:rsidRPr="003A3738">
              <w:rPr>
                <w:rFonts w:hint="eastAsia"/>
              </w:rPr>
              <w:t>会话</w:t>
            </w:r>
            <w:r w:rsidRPr="003A3738">
              <w:rPr>
                <w:rFonts w:hint="eastAsia"/>
              </w:rPr>
              <w:t>ID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rPr>
                <w:rFonts w:hint="eastAsia"/>
              </w:rPr>
              <w:tab/>
              <w:t xml:space="preserve">TX1FtdcReservedType          ReservedType2;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预留字段</w:t>
            </w:r>
            <w:r>
              <w:rPr>
                <w:rFonts w:hint="eastAsia"/>
              </w:rPr>
              <w:t>2</w:t>
            </w:r>
          </w:p>
          <w:p w:rsidR="009133B4" w:rsidRDefault="00A21540">
            <w:r>
              <w:rPr>
                <w:rFonts w:hint="eastAsia"/>
              </w:rPr>
              <w:t xml:space="preserve">    TX1FtdcCustomCategoryType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CustomCategory;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自定义类别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>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Fee;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手续费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>TX1FtdcOrderTypeType         OrderType;           //</w:t>
            </w:r>
            <w:r>
              <w:rPr>
                <w:rFonts w:hint="eastAsia"/>
              </w:rPr>
              <w:t>报单类型</w:t>
            </w:r>
          </w:p>
          <w:p w:rsidR="009133B4" w:rsidRDefault="009E266A">
            <w:pPr>
              <w:ind w:firstLine="420"/>
            </w:pPr>
            <w:r>
              <w:rPr>
                <w:rFonts w:hint="eastAsia"/>
              </w:rPr>
              <w:t>TX1FtdcOrderSysIDType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OrderSysID;</w:t>
            </w:r>
            <w:r w:rsidR="00A21540"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ab/>
              <w:t xml:space="preserve">    //</w:t>
            </w:r>
            <w:r w:rsidR="00A21540">
              <w:rPr>
                <w:rFonts w:hint="eastAsia"/>
              </w:rPr>
              <w:t>报单编号</w:t>
            </w:r>
            <w:r w:rsidR="00A21540">
              <w:rPr>
                <w:rFonts w:hint="eastAsia"/>
              </w:rPr>
              <w:t>(</w:t>
            </w:r>
            <w:r w:rsidR="00A21540">
              <w:rPr>
                <w:rFonts w:hint="eastAsia"/>
              </w:rPr>
              <w:t>交易所报单编号</w:t>
            </w:r>
            <w:r w:rsidR="00A21540">
              <w:rPr>
                <w:rFonts w:hint="eastAsia"/>
              </w:rPr>
              <w:t>)</w:t>
            </w:r>
          </w:p>
          <w:p w:rsidR="009133B4" w:rsidRDefault="00A21540">
            <w:r>
              <w:rPr>
                <w:rFonts w:hint="eastAsia"/>
              </w:rPr>
              <w:t>};</w:t>
            </w:r>
          </w:p>
        </w:tc>
      </w:tr>
    </w:tbl>
    <w:p w:rsidR="009133B4" w:rsidRDefault="00A21540">
      <w:bookmarkStart w:id="941" w:name="_Toc428352381"/>
      <w:r>
        <w:rPr>
          <w:rFonts w:hint="eastAsia"/>
        </w:rPr>
        <w:t>注：成交信息响应的会话号和本地号均为</w:t>
      </w:r>
      <w:r>
        <w:rPr>
          <w:rFonts w:hint="eastAsia"/>
        </w:rPr>
        <w:t>0</w:t>
      </w:r>
      <w:r>
        <w:rPr>
          <w:rFonts w:hint="eastAsia"/>
        </w:rPr>
        <w:t>，自定义类别为空。</w:t>
      </w:r>
    </w:p>
    <w:p w:rsidR="009133B4" w:rsidRDefault="00A21540">
      <w:pPr>
        <w:pStyle w:val="30"/>
        <w:numPr>
          <w:ilvl w:val="2"/>
          <w:numId w:val="19"/>
        </w:numPr>
      </w:pPr>
      <w:bookmarkStart w:id="942" w:name="_Toc459035149"/>
      <w:r>
        <w:t>OnRspQrySpecifyInstrument</w:t>
      </w:r>
      <w:r>
        <w:rPr>
          <w:rFonts w:hint="eastAsia"/>
        </w:rPr>
        <w:t>方法</w:t>
      </w:r>
      <w:bookmarkEnd w:id="941"/>
      <w:bookmarkEnd w:id="942"/>
    </w:p>
    <w:p w:rsidR="009133B4" w:rsidRDefault="00A21540">
      <w:r>
        <w:rPr>
          <w:rFonts w:hint="eastAsia"/>
        </w:rPr>
        <w:t>查询指定合约信息响应，当用户发出查询制定合约指令后该方法会被调用。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874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 xml:space="preserve">void OnRspQrySpecifyInstrument(struct </w:t>
            </w:r>
            <w:r>
              <w:rPr>
                <w:rFonts w:hint="eastAsia"/>
              </w:rPr>
              <w:t>CX1FtdcRspSpecificInstrumentField</w:t>
            </w:r>
            <w:r>
              <w:t xml:space="preserve">* pInstrument,struct </w:t>
            </w:r>
            <w:r>
              <w:rPr>
                <w:rFonts w:hint="eastAsia"/>
              </w:rPr>
              <w:t>CX1FtdcRspErrorField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* pErrorInfo, bool bIsLast)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lastRenderedPageBreak/>
        <w:tab/>
      </w:r>
      <w:r>
        <w:t>pInstrument</w:t>
      </w:r>
      <w:r>
        <w:rPr>
          <w:rFonts w:hint="eastAsia"/>
        </w:rPr>
        <w:t>：指向返回的合约信息结构的地址，该结构如下：</w:t>
      </w:r>
    </w:p>
    <w:p w:rsidR="009133B4" w:rsidRDefault="009133B4">
      <w:pPr>
        <w:rPr>
          <w:b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885"/>
        </w:trPr>
        <w:tc>
          <w:tcPr>
            <w:tcW w:w="8522" w:type="dxa"/>
          </w:tcPr>
          <w:p w:rsidR="009133B4" w:rsidRDefault="00A21540">
            <w:r>
              <w:t>Struct</w:t>
            </w:r>
            <w:r>
              <w:rPr>
                <w:rFonts w:hint="eastAsia"/>
              </w:rPr>
              <w:t xml:space="preserve"> CX1FtdcRspSpecificInstrumentField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tab/>
            </w:r>
            <w:r>
              <w:rPr>
                <w:rFonts w:hint="eastAsia"/>
              </w:rPr>
              <w:t>TX1FtdcRequestIDType</w:t>
            </w:r>
            <w:r w:rsidR="009E266A">
              <w:tab/>
            </w:r>
            <w:r w:rsidR="009E266A">
              <w:tab/>
            </w:r>
            <w:r w:rsidR="009E266A">
              <w:rPr>
                <w:rFonts w:hint="eastAsia"/>
              </w:rPr>
              <w:tab/>
            </w:r>
            <w:r>
              <w:t>RequestID;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TX1FtdcInstrumentIDType</w:t>
            </w:r>
            <w:r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InstrumentID;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9133B4" w:rsidRDefault="00A21540">
            <w:r>
              <w:rPr>
                <w:rFonts w:hint="eastAsia"/>
              </w:rPr>
              <w:tab/>
              <w:t>TX1FtdcRatioType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LongMarginRatio;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多头保证金率</w:t>
            </w:r>
          </w:p>
          <w:p w:rsidR="009133B4" w:rsidRDefault="00A21540">
            <w:r>
              <w:rPr>
                <w:rFonts w:hint="eastAsia"/>
              </w:rPr>
              <w:tab/>
              <w:t>TX1FtdcRatioType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ShortMarginRatio;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空头保证金率</w:t>
            </w:r>
          </w:p>
          <w:p w:rsidR="009133B4" w:rsidRDefault="00A21540">
            <w:r>
              <w:rPr>
                <w:rFonts w:hint="eastAsia"/>
              </w:rPr>
              <w:t xml:space="preserve">    TX1FtdcPriceType   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LongMarginRatioByVolume; //</w:t>
            </w:r>
            <w:r>
              <w:rPr>
                <w:rFonts w:hint="eastAsia"/>
              </w:rPr>
              <w:t>多头保证金费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定额</w:t>
            </w:r>
            <w:r>
              <w:rPr>
                <w:rFonts w:hint="eastAsia"/>
              </w:rPr>
              <w:t>)</w:t>
            </w:r>
          </w:p>
          <w:p w:rsidR="009133B4" w:rsidRDefault="00A21540">
            <w:r>
              <w:rPr>
                <w:rFonts w:hint="eastAsia"/>
              </w:rPr>
              <w:t xml:space="preserve">    TX1FtdcPriceType   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ShortMarginRatioByVolume; //</w:t>
            </w:r>
            <w:r>
              <w:rPr>
                <w:rFonts w:hint="eastAsia"/>
              </w:rPr>
              <w:t>空头保证金费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定额</w:t>
            </w:r>
            <w:r>
              <w:rPr>
                <w:rFonts w:hint="eastAsia"/>
              </w:rPr>
              <w:t>)</w:t>
            </w:r>
          </w:p>
          <w:p w:rsidR="009133B4" w:rsidRDefault="00A21540">
            <w:r>
              <w:rPr>
                <w:rFonts w:hint="eastAsia"/>
              </w:rPr>
              <w:tab/>
              <w:t>TX1FtdcRatioType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OpenFeeVolRatio;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开仓手续费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按手数计算</w:t>
            </w:r>
          </w:p>
          <w:p w:rsidR="009133B4" w:rsidRDefault="00A21540">
            <w:r>
              <w:rPr>
                <w:rFonts w:hint="eastAsia"/>
              </w:rPr>
              <w:tab/>
              <w:t>TX1FtdcRatioType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CloseFeeVolRatio;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平仓手续费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按手数计算</w:t>
            </w:r>
          </w:p>
          <w:p w:rsidR="009133B4" w:rsidRDefault="00A21540">
            <w:r>
              <w:rPr>
                <w:rFonts w:hint="eastAsia"/>
              </w:rPr>
              <w:tab/>
              <w:t>TX1FtdcRatioType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CloseTodayFeeVolRatio;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平今手续费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按手数计算</w:t>
            </w:r>
          </w:p>
          <w:p w:rsidR="009133B4" w:rsidRDefault="00A21540">
            <w:r>
              <w:rPr>
                <w:rFonts w:hint="eastAsia"/>
              </w:rPr>
              <w:tab/>
              <w:t>TX1FtdcRatioType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OpenFeeAmtRatio;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开仓手续费率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按金额计算</w:t>
            </w:r>
          </w:p>
          <w:p w:rsidR="009133B4" w:rsidRDefault="00A21540">
            <w:r>
              <w:rPr>
                <w:rFonts w:hint="eastAsia"/>
              </w:rPr>
              <w:tab/>
              <w:t>TX1FtdcRatioType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CloseFeeAmtRatio;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平仓手续费率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按金额计算</w:t>
            </w:r>
          </w:p>
          <w:p w:rsidR="009133B4" w:rsidRDefault="00A21540">
            <w:r>
              <w:rPr>
                <w:rFonts w:hint="eastAsia"/>
              </w:rPr>
              <w:tab/>
              <w:t>TX1FtdcRatioType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ab/>
            </w:r>
            <w:r w:rsidR="003A3738">
              <w:rPr>
                <w:rFonts w:hint="eastAsia"/>
              </w:rPr>
              <w:t>CloseTodayFeeAmtRatio;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平今手续费率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按金额计算</w:t>
            </w:r>
          </w:p>
          <w:p w:rsidR="009133B4" w:rsidRDefault="00A21540">
            <w:r>
              <w:rPr>
                <w:rFonts w:hint="eastAsia"/>
              </w:rPr>
              <w:tab/>
              <w:t>TX1FtdcInstrumentTypeType</w:t>
            </w:r>
            <w:r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ab/>
            </w:r>
            <w:r w:rsidR="003A3738">
              <w:rPr>
                <w:rFonts w:hint="eastAsia"/>
              </w:rPr>
              <w:t>OrderTopLimit;</w:t>
            </w:r>
            <w:r w:rsidR="003A3738">
              <w:rPr>
                <w:rFonts w:hint="eastAsia"/>
              </w:rPr>
              <w:tab/>
            </w:r>
            <w:r w:rsidR="003A3738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委托上限</w:t>
            </w:r>
          </w:p>
          <w:p w:rsidR="009133B4" w:rsidRDefault="00A21540">
            <w:r>
              <w:rPr>
                <w:rFonts w:hint="eastAsia"/>
              </w:rPr>
              <w:tab/>
              <w:t>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ContractMultiplier;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合约乘数</w:t>
            </w:r>
          </w:p>
          <w:p w:rsidR="009133B4" w:rsidRDefault="00A21540">
            <w:r>
              <w:rPr>
                <w:rFonts w:hint="eastAsia"/>
              </w:rPr>
              <w:tab/>
              <w:t>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bookmarkStart w:id="943" w:name="OLE_LINK137"/>
            <w:r>
              <w:rPr>
                <w:rFonts w:hint="eastAsia"/>
              </w:rPr>
              <w:tab/>
            </w:r>
            <w:bookmarkEnd w:id="943"/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MinimumPriceChange;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最小变动价位</w:t>
            </w:r>
          </w:p>
          <w:p w:rsidR="009133B4" w:rsidRDefault="00A21540">
            <w:r>
              <w:rPr>
                <w:rFonts w:hint="eastAsia"/>
              </w:rPr>
              <w:tab/>
              <w:t>TX1FtdcInstrumentTypeType</w:t>
            </w:r>
            <w:r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InstrumentType;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9133B4" w:rsidRDefault="00A21540">
            <w:r>
              <w:rPr>
                <w:rFonts w:hint="eastAsia"/>
              </w:rPr>
              <w:tab/>
              <w:t>TX1FtdcInstrumentMaturityType</w:t>
            </w:r>
            <w:r>
              <w:rPr>
                <w:rFonts w:hint="eastAsia"/>
              </w:rPr>
              <w:tab/>
              <w:t xml:space="preserve">InstrumentMaturity;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合约最后交易日</w:t>
            </w:r>
          </w:p>
          <w:p w:rsidR="009133B4" w:rsidRDefault="00A21540">
            <w:r>
              <w:rPr>
                <w:rFonts w:hint="eastAsia"/>
              </w:rPr>
              <w:t xml:space="preserve">    TX1FtdcComputeModeType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ComputeMode;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计算方式</w:t>
            </w:r>
            <w:r>
              <w:rPr>
                <w:rFonts w:hint="eastAsia"/>
              </w:rPr>
              <w:t xml:space="preserve">             </w:t>
            </w:r>
          </w:p>
          <w:p w:rsidR="009133B4" w:rsidRDefault="00A21540">
            <w:r>
              <w:rPr>
                <w:rFonts w:hint="eastAsia"/>
              </w:rPr>
              <w:t xml:space="preserve">    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AtMoneyNorm;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平值按定额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卖期权</w:t>
            </w:r>
            <w:r>
              <w:rPr>
                <w:rFonts w:hint="eastAsia"/>
              </w:rPr>
              <w:t>)</w:t>
            </w:r>
          </w:p>
          <w:p w:rsidR="009133B4" w:rsidRDefault="00A21540">
            <w:r>
              <w:rPr>
                <w:rFonts w:hint="eastAsia"/>
              </w:rPr>
              <w:t xml:space="preserve">    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UpperLimitPrice;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涨停板价</w:t>
            </w:r>
          </w:p>
          <w:p w:rsidR="009133B4" w:rsidRDefault="00A21540">
            <w:r>
              <w:rPr>
                <w:rFonts w:hint="eastAsia"/>
              </w:rPr>
              <w:t xml:space="preserve">    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LowerLimitPrice;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跌停板价</w:t>
            </w:r>
          </w:p>
          <w:p w:rsidR="009133B4" w:rsidRDefault="00A21540">
            <w:r>
              <w:rPr>
                <w:rFonts w:hint="eastAsia"/>
              </w:rPr>
              <w:t xml:space="preserve">    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PreClosePrice;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昨收盘</w:t>
            </w:r>
          </w:p>
          <w:p w:rsidR="009133B4" w:rsidRDefault="00A21540">
            <w:r>
              <w:rPr>
                <w:rFonts w:hint="eastAsia"/>
              </w:rPr>
              <w:t xml:space="preserve">    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PreSettlementPrice;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昨结算价</w:t>
            </w:r>
          </w:p>
          <w:p w:rsidR="009133B4" w:rsidRDefault="00A21540">
            <w:r>
              <w:rPr>
                <w:rFonts w:hint="eastAsia"/>
              </w:rPr>
              <w:t xml:space="preserve">    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SettlementPrice;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结算价</w:t>
            </w:r>
          </w:p>
          <w:p w:rsidR="009133B4" w:rsidRDefault="00A21540">
            <w:r>
              <w:rPr>
                <w:rFonts w:hint="eastAsia"/>
              </w:rPr>
              <w:t xml:space="preserve">    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PreOpenInterest;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昨持仓量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>TX1FtdcRatioType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OptExecRatio;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期权：行权按比例</w:t>
            </w:r>
            <w:r>
              <w:rPr>
                <w:rFonts w:hint="eastAsia"/>
              </w:rPr>
              <w:t xml:space="preserve"> </w:t>
            </w:r>
          </w:p>
          <w:p w:rsidR="009133B4" w:rsidRDefault="00A21540">
            <w:pPr>
              <w:ind w:firstLineChars="2600" w:firstLine="54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期货：交割按比例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>TX1FtdcRatioType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OptExecRatioPerVol;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期权：行权按定额</w:t>
            </w:r>
          </w:p>
          <w:p w:rsidR="009133B4" w:rsidRDefault="003A3738">
            <w:pPr>
              <w:ind w:firstLineChars="2600" w:firstLine="5460"/>
            </w:pPr>
            <w:r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期货：交割按定额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pStyle w:val="30"/>
        <w:numPr>
          <w:ilvl w:val="2"/>
          <w:numId w:val="19"/>
        </w:numPr>
      </w:pPr>
      <w:bookmarkStart w:id="944" w:name="_Toc428352372"/>
      <w:bookmarkStart w:id="945" w:name="_Toc459035150"/>
      <w:r>
        <w:t>OnRspCustomerCapital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944"/>
      <w:bookmarkEnd w:id="945"/>
    </w:p>
    <w:p w:rsidR="009133B4" w:rsidRDefault="00A21540">
      <w:r>
        <w:rPr>
          <w:rFonts w:hint="eastAsia"/>
        </w:rPr>
        <w:t>资金查询应答。当用户发出资金查询指令后，前置返回响应时该方法会被调用。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874"/>
        </w:trPr>
        <w:tc>
          <w:tcPr>
            <w:tcW w:w="8522" w:type="dxa"/>
          </w:tcPr>
          <w:p w:rsidR="009133B4" w:rsidRDefault="00A21540">
            <w:pPr>
              <w:ind w:left="2520" w:hangingChars="1200" w:hanging="2520"/>
              <w:jc w:val="left"/>
            </w:pPr>
            <w:r>
              <w:t xml:space="preserve">void OnRspCustomerCapital(struct </w:t>
            </w:r>
            <w:r>
              <w:rPr>
                <w:rFonts w:hint="eastAsia"/>
              </w:rPr>
              <w:t>CX1FtdcRspCapitalField</w:t>
            </w:r>
            <w:r>
              <w:t xml:space="preserve">*pCapitalInfoRtn,struct </w:t>
            </w:r>
          </w:p>
          <w:p w:rsidR="009133B4" w:rsidRDefault="00A21540">
            <w:pPr>
              <w:ind w:left="2520" w:hangingChars="1200" w:hanging="2520"/>
              <w:jc w:val="left"/>
            </w:pPr>
            <w:r>
              <w:rPr>
                <w:rFonts w:hint="eastAsia"/>
              </w:rPr>
              <w:t>CX1FtdcRspErrorField</w:t>
            </w:r>
            <w:r>
              <w:t xml:space="preserve"> *pErrorInfo )</w:t>
            </w:r>
            <w:r>
              <w:rPr>
                <w:rFonts w:hint="eastAsia"/>
              </w:rPr>
              <w:t>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lastRenderedPageBreak/>
        <w:tab/>
      </w:r>
      <w:r>
        <w:rPr>
          <w:rFonts w:hint="eastAsia"/>
        </w:rPr>
        <w:t>pCapitalInfoRtn</w:t>
      </w:r>
      <w:r>
        <w:rPr>
          <w:rFonts w:hint="eastAsia"/>
        </w:rPr>
        <w:t>：返回资金信息结构地址。资金信息结构：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815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CX1FtdcRspCapitalField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资金帐号</w:t>
            </w:r>
          </w:p>
          <w:p w:rsidR="009133B4" w:rsidRDefault="00A21540">
            <w:r>
              <w:rPr>
                <w:rFonts w:hint="eastAsia"/>
              </w:rPr>
              <w:tab/>
              <w:t>TX1FtdcEquityType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PreEquity;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上日权益</w:t>
            </w:r>
          </w:p>
          <w:p w:rsidR="009133B4" w:rsidRDefault="00A21540">
            <w:r>
              <w:rPr>
                <w:rFonts w:hint="eastAsia"/>
              </w:rPr>
              <w:tab/>
              <w:t>TX1FtdcEquityType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TodayEquity;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当日客户权益</w:t>
            </w:r>
          </w:p>
          <w:p w:rsidR="009133B4" w:rsidRDefault="00A21540">
            <w:r>
              <w:rPr>
                <w:rFonts w:hint="eastAsia"/>
              </w:rPr>
              <w:tab/>
              <w:t>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CloseProfitLoss;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平仓盈亏</w:t>
            </w:r>
          </w:p>
          <w:p w:rsidR="009133B4" w:rsidRDefault="00A21540">
            <w:r>
              <w:rPr>
                <w:rFonts w:hint="eastAsia"/>
              </w:rPr>
              <w:tab/>
              <w:t>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PositionProfitLoss;</w:t>
            </w:r>
            <w:r>
              <w:rPr>
                <w:rFonts w:hint="eastAsia"/>
              </w:rPr>
              <w:tab/>
              <w:t xml:space="preserve">    //</w:t>
            </w:r>
            <w:r>
              <w:rPr>
                <w:rFonts w:hint="eastAsia"/>
              </w:rPr>
              <w:t>持仓盈亏</w:t>
            </w:r>
          </w:p>
          <w:p w:rsidR="009133B4" w:rsidRDefault="00A21540">
            <w:r>
              <w:rPr>
                <w:rFonts w:hint="eastAsia"/>
              </w:rPr>
              <w:tab/>
              <w:t>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FrozenMargin;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委托冻结保证金</w:t>
            </w:r>
          </w:p>
          <w:p w:rsidR="009133B4" w:rsidRDefault="00A21540">
            <w:r>
              <w:rPr>
                <w:rFonts w:hint="eastAsia"/>
              </w:rPr>
              <w:tab/>
              <w:t>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Margin;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持仓保证金</w:t>
            </w:r>
          </w:p>
          <w:p w:rsidR="009133B4" w:rsidRDefault="00A21540">
            <w:r>
              <w:rPr>
                <w:rFonts w:hint="eastAsia"/>
              </w:rPr>
              <w:tab/>
              <w:t>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>Fee;</w:t>
            </w:r>
            <w:r w:rsidR="009E266A"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ab/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当日手续费</w:t>
            </w:r>
          </w:p>
          <w:p w:rsidR="009133B4" w:rsidRDefault="00A21540">
            <w:r>
              <w:rPr>
                <w:rFonts w:hint="eastAsia"/>
              </w:rPr>
              <w:tab/>
              <w:t>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Available;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可用资金</w:t>
            </w:r>
          </w:p>
          <w:p w:rsidR="009133B4" w:rsidRDefault="00A21540">
            <w:r>
              <w:rPr>
                <w:rFonts w:hint="eastAsia"/>
              </w:rPr>
              <w:tab/>
              <w:t>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Withdraw;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可取资金</w:t>
            </w:r>
          </w:p>
          <w:p w:rsidR="009133B4" w:rsidRDefault="00A21540">
            <w:r>
              <w:rPr>
                <w:rFonts w:hint="eastAsia"/>
              </w:rPr>
              <w:tab/>
              <w:t>TX1FtdcRiskDegreeType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RiskDegree;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风险度</w:t>
            </w:r>
          </w:p>
          <w:p w:rsidR="009133B4" w:rsidRDefault="00A21540">
            <w:r>
              <w:rPr>
                <w:rFonts w:hint="eastAsia"/>
              </w:rPr>
              <w:tab/>
              <w:t>TX1FtdcPremiumType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TodayPremiumIncome;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本日权利金收入</w:t>
            </w:r>
          </w:p>
          <w:p w:rsidR="009133B4" w:rsidRDefault="00A21540">
            <w:r>
              <w:rPr>
                <w:rFonts w:hint="eastAsia"/>
              </w:rPr>
              <w:tab/>
              <w:t>TX1FtdcPremiumType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TodayPremiumPay;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本日权利金付出</w:t>
            </w:r>
          </w:p>
          <w:p w:rsidR="009133B4" w:rsidRDefault="00A21540">
            <w:r>
              <w:rPr>
                <w:rFonts w:hint="eastAsia"/>
              </w:rPr>
              <w:tab/>
              <w:t>TX1FtdcPremiumType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YesterdayPremium;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昨权利金收付</w:t>
            </w:r>
          </w:p>
          <w:p w:rsidR="009133B4" w:rsidRDefault="00A21540">
            <w:r>
              <w:rPr>
                <w:rFonts w:hint="eastAsia"/>
              </w:rPr>
              <w:tab/>
              <w:t>TX1FtdcMarketValueType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OptMarketValue;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期权市值</w:t>
            </w:r>
          </w:p>
          <w:p w:rsidR="009133B4" w:rsidRDefault="00A21540">
            <w:r>
              <w:rPr>
                <w:rFonts w:hint="eastAsia"/>
              </w:rPr>
              <w:t xml:space="preserve">    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ProfitLoss;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浮动盈亏</w:t>
            </w:r>
          </w:p>
          <w:p w:rsidR="009133B4" w:rsidRDefault="00A21540">
            <w:r>
              <w:rPr>
                <w:rFonts w:hint="eastAsia"/>
              </w:rPr>
              <w:t xml:space="preserve">    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TotalFundOut;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总出金</w:t>
            </w:r>
          </w:p>
          <w:p w:rsidR="009133B4" w:rsidRDefault="00A21540">
            <w:r>
              <w:rPr>
                <w:rFonts w:hint="eastAsia"/>
              </w:rPr>
              <w:t xml:space="preserve">    TX1FtdcProfitLossType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TotalFundIn;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总入金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r>
        <w:rPr>
          <w:rFonts w:hint="eastAsia"/>
        </w:rPr>
        <w:tab/>
      </w:r>
    </w:p>
    <w:p w:rsidR="009133B4" w:rsidRDefault="00A21540">
      <w:pPr>
        <w:pStyle w:val="30"/>
        <w:numPr>
          <w:ilvl w:val="2"/>
          <w:numId w:val="19"/>
        </w:numPr>
      </w:pPr>
      <w:bookmarkStart w:id="946" w:name="_Toc428352390"/>
      <w:bookmarkStart w:id="947" w:name="_Toc459035151"/>
      <w:bookmarkStart w:id="948" w:name="OLE_LINK150"/>
      <w:bookmarkStart w:id="949" w:name="OLE_LINK151"/>
      <w:r>
        <w:t>OnRspQryExchangeStatus</w:t>
      </w:r>
      <w:r>
        <w:rPr>
          <w:rFonts w:hint="eastAsia"/>
        </w:rPr>
        <w:t>方法</w:t>
      </w:r>
      <w:bookmarkEnd w:id="946"/>
      <w:bookmarkEnd w:id="947"/>
    </w:p>
    <w:p w:rsidR="009133B4" w:rsidRDefault="00A21540">
      <w:r>
        <w:rPr>
          <w:rFonts w:hint="eastAsia"/>
        </w:rPr>
        <w:t>交易所状态查询响应，当用户发出交易所状态查询指令后该方法会被调用。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874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 xml:space="preserve">void OnRspQryExchangeStatus(struct </w:t>
            </w:r>
            <w:r>
              <w:rPr>
                <w:rFonts w:hint="eastAsia"/>
              </w:rPr>
              <w:t>CX1FtdcRspExchangeStatusField</w:t>
            </w:r>
            <w:r>
              <w:t xml:space="preserve">* </w:t>
            </w:r>
            <w:bookmarkStart w:id="950" w:name="OLE_LINK148"/>
            <w:bookmarkStart w:id="951" w:name="OLE_LINK149"/>
            <w:r>
              <w:t>pRspExchangeStatusData</w:t>
            </w:r>
            <w:bookmarkEnd w:id="950"/>
            <w:bookmarkEnd w:id="951"/>
            <w:r>
              <w:t>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pRspExchangeStatusData</w:t>
      </w:r>
      <w:r>
        <w:rPr>
          <w:rFonts w:hint="eastAsia"/>
        </w:rPr>
        <w:t>：返回交易所状态结构的地址，该结构如下：</w:t>
      </w:r>
    </w:p>
    <w:p w:rsidR="009133B4" w:rsidRDefault="009133B4">
      <w:pPr>
        <w:rPr>
          <w:b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743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CX1FtdcRspExchangeStatusField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 xml:space="preserve">    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RequestID;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>TX1FtdcExchangeStatusType</w:t>
            </w:r>
            <w:r>
              <w:rPr>
                <w:rFonts w:hint="eastAsia"/>
              </w:rPr>
              <w:tab/>
            </w:r>
            <w:bookmarkStart w:id="952" w:name="OLE_LINK154"/>
            <w:bookmarkStart w:id="953" w:name="OLE_LINK155"/>
            <w:r>
              <w:rPr>
                <w:rFonts w:hint="eastAsia"/>
              </w:rPr>
              <w:tab/>
            </w:r>
            <w:bookmarkEnd w:id="952"/>
            <w:bookmarkEnd w:id="953"/>
            <w:r>
              <w:rPr>
                <w:rFonts w:hint="eastAsia"/>
              </w:rPr>
              <w:t xml:space="preserve">ExchangeStatus;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交易所状态</w:t>
            </w:r>
          </w:p>
          <w:p w:rsidR="009133B4" w:rsidRDefault="009E266A">
            <w:pPr>
              <w:ind w:firstLine="420"/>
            </w:pPr>
            <w:r>
              <w:rPr>
                <w:rFonts w:hint="eastAsia"/>
              </w:rPr>
              <w:t xml:space="preserve">TX1FtdcExchangeIDType        </w:t>
            </w:r>
            <w:r>
              <w:rPr>
                <w:rFonts w:hint="eastAsia"/>
              </w:rPr>
              <w:tab/>
            </w:r>
            <w:r w:rsidR="00A21540">
              <w:rPr>
                <w:rFonts w:hint="eastAsia"/>
              </w:rPr>
              <w:t>ExchangeID;          //</w:t>
            </w:r>
            <w:r w:rsidR="00A21540">
              <w:rPr>
                <w:rFonts w:hint="eastAsia"/>
              </w:rPr>
              <w:t>交易所编码</w:t>
            </w:r>
          </w:p>
          <w:p w:rsidR="009133B4" w:rsidRDefault="00A21540">
            <w:r>
              <w:t>};</w:t>
            </w:r>
          </w:p>
        </w:tc>
      </w:tr>
    </w:tbl>
    <w:bookmarkEnd w:id="948"/>
    <w:bookmarkEnd w:id="949"/>
    <w:p w:rsidR="009133B4" w:rsidRDefault="00A21540">
      <w:pPr>
        <w:rPr>
          <w:b/>
        </w:rPr>
      </w:pPr>
      <w:r>
        <w:rPr>
          <w:rFonts w:hint="eastAsia"/>
          <w:b/>
        </w:rPr>
        <w:t>备注：</w:t>
      </w:r>
    </w:p>
    <w:p w:rsidR="009133B4" w:rsidRDefault="00A21540">
      <w:pPr>
        <w:ind w:firstLineChars="200" w:firstLine="420"/>
        <w:rPr>
          <w:b/>
        </w:rPr>
      </w:pPr>
      <w:r>
        <w:rPr>
          <w:rFonts w:hint="eastAsia"/>
        </w:rPr>
        <w:t>若收不到开闭市信号，可先咨询期货公司运维同事，是否在报盘的配置中，打开了</w:t>
      </w:r>
      <w:r>
        <w:rPr>
          <w:rFonts w:hint="eastAsia"/>
        </w:rPr>
        <w:lastRenderedPageBreak/>
        <w:t>&lt;PushJYZT Value=</w:t>
      </w:r>
      <w:r>
        <w:t>”</w:t>
      </w:r>
      <w:r>
        <w:rPr>
          <w:rFonts w:hint="eastAsia"/>
        </w:rPr>
        <w:t>YES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t>的选项</w:t>
      </w:r>
    </w:p>
    <w:p w:rsidR="009133B4" w:rsidRDefault="00A21540">
      <w:pPr>
        <w:pStyle w:val="30"/>
        <w:numPr>
          <w:ilvl w:val="2"/>
          <w:numId w:val="19"/>
        </w:numPr>
      </w:pPr>
      <w:bookmarkStart w:id="954" w:name="_Toc428352373"/>
      <w:bookmarkStart w:id="955" w:name="_Toc459035152"/>
      <w:r>
        <w:t>OnRspQryExchangeInstrument</w:t>
      </w:r>
      <w:r>
        <w:rPr>
          <w:rFonts w:hint="eastAsia"/>
        </w:rPr>
        <w:t>方法</w:t>
      </w:r>
      <w:bookmarkEnd w:id="954"/>
      <w:bookmarkEnd w:id="955"/>
    </w:p>
    <w:p w:rsidR="009133B4" w:rsidRDefault="00A21540">
      <w:r>
        <w:rPr>
          <w:rFonts w:hint="eastAsia"/>
        </w:rPr>
        <w:t>合约查询请求应答。当用户发出合约查询指令后，前置返回响应时该方法会被调用。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</w:tblGrid>
      <w:tr w:rsidR="009133B4">
        <w:trPr>
          <w:trHeight w:val="874"/>
        </w:trPr>
        <w:tc>
          <w:tcPr>
            <w:tcW w:w="8472" w:type="dxa"/>
          </w:tcPr>
          <w:p w:rsidR="009133B4" w:rsidRDefault="00A21540">
            <w:pPr>
              <w:ind w:left="1995" w:hangingChars="950" w:hanging="1995"/>
              <w:jc w:val="left"/>
            </w:pPr>
            <w:r>
              <w:rPr>
                <w:rFonts w:hint="eastAsia"/>
              </w:rPr>
              <w:t xml:space="preserve">void </w:t>
            </w:r>
            <w:r>
              <w:t xml:space="preserve">OnRspQryExchangeInstrument( struct </w:t>
            </w:r>
            <w:r>
              <w:rPr>
                <w:rFonts w:hint="eastAsia"/>
              </w:rPr>
              <w:t>CX1FtdcRspExchangeInstrumentField</w:t>
            </w:r>
            <w:r>
              <w:t>*pInstrumentData,</w:t>
            </w:r>
          </w:p>
          <w:p w:rsidR="009133B4" w:rsidRDefault="00A21540">
            <w:pPr>
              <w:ind w:left="1995" w:hangingChars="950" w:hanging="1995"/>
              <w:jc w:val="left"/>
            </w:pPr>
            <w:r>
              <w:rPr>
                <w:rFonts w:hint="eastAsia"/>
              </w:rPr>
              <w:t>s</w:t>
            </w:r>
            <w:r>
              <w:t>truct</w:t>
            </w:r>
            <w:r>
              <w:rPr>
                <w:rFonts w:hint="eastAsia"/>
              </w:rPr>
              <w:t xml:space="preserve"> CX1FtdcRspErrorField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*pErrorInfo, bool bIsLast )</w:t>
            </w:r>
            <w:r>
              <w:rPr>
                <w:rFonts w:hint="eastAsia"/>
              </w:rPr>
              <w:t>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</w:rPr>
        <w:t>bIsLast:</w:t>
      </w:r>
      <w:r>
        <w:rPr>
          <w:rFonts w:hint="eastAsia"/>
        </w:rPr>
        <w:t>表示是否是最后一条消息</w:t>
      </w:r>
    </w:p>
    <w:p w:rsidR="009133B4" w:rsidRDefault="00A21540">
      <w:r>
        <w:rPr>
          <w:rFonts w:hint="eastAsia"/>
          <w:b/>
        </w:rPr>
        <w:tab/>
      </w:r>
      <w:r>
        <w:t>pInstrumentData</w:t>
      </w:r>
      <w:r>
        <w:rPr>
          <w:rFonts w:hint="eastAsia"/>
        </w:rPr>
        <w:t>：返回合约信息结构地址。合约信息结构：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460"/>
        </w:trPr>
        <w:tc>
          <w:tcPr>
            <w:tcW w:w="8522" w:type="dxa"/>
          </w:tcPr>
          <w:p w:rsidR="009133B4" w:rsidRDefault="00A21540">
            <w:r>
              <w:t xml:space="preserve">struct </w:t>
            </w:r>
            <w:r>
              <w:rPr>
                <w:rFonts w:hint="eastAsia"/>
              </w:rPr>
              <w:t>CX1FtdcRspExchangeInstrumentField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ab/>
              <w:t>TX1FtdcRequestIDType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RequestID;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>TX1FtdcExchangeIDType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ExchangeID;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交易所编码</w:t>
            </w:r>
          </w:p>
          <w:p w:rsidR="009133B4" w:rsidRDefault="00A21540">
            <w:r>
              <w:rPr>
                <w:rFonts w:hint="eastAsia"/>
              </w:rPr>
              <w:tab/>
              <w:t>TX1FtdcInstrumentIDType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合约代码</w:t>
            </w:r>
          </w:p>
          <w:p w:rsidR="009133B4" w:rsidRDefault="00A21540">
            <w:r>
              <w:rPr>
                <w:rFonts w:hint="eastAsia"/>
              </w:rPr>
              <w:tab/>
              <w:t>TX1FtdcVarietyNameType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VarietyName;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品种名称</w:t>
            </w:r>
          </w:p>
          <w:p w:rsidR="009133B4" w:rsidRDefault="00A21540">
            <w:r>
              <w:rPr>
                <w:rFonts w:hint="eastAsia"/>
              </w:rPr>
              <w:tab/>
              <w:t>TX1FtdcInstrumentTypeType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InstrumentType;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合约类型</w:t>
            </w:r>
          </w:p>
          <w:p w:rsidR="009133B4" w:rsidRDefault="00A21540">
            <w:r>
              <w:rPr>
                <w:rFonts w:hint="eastAsia"/>
              </w:rPr>
              <w:tab/>
              <w:t>TX1FtdcInstrumentTypeType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OrderTopLimit;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委托上限</w:t>
            </w:r>
          </w:p>
          <w:p w:rsidR="009133B4" w:rsidRDefault="00A21540">
            <w:r>
              <w:rPr>
                <w:rFonts w:ascii="新宋体" w:eastAsia="新宋体" w:hAnsi="新宋体" w:hint="eastAsia"/>
                <w:color w:val="0000FF"/>
                <w:sz w:val="19"/>
                <w:highlight w:val="white"/>
              </w:rPr>
              <w:t xml:space="preserve">    </w:t>
            </w:r>
            <w:r w:rsidR="0063702F">
              <w:rPr>
                <w:rFonts w:hint="eastAsia"/>
              </w:rPr>
              <w:t xml:space="preserve">TX1FtdcAmountType           </w:t>
            </w:r>
            <w:r w:rsidR="0063702F">
              <w:rPr>
                <w:rFonts w:hint="eastAsia"/>
              </w:rPr>
              <w:tab/>
            </w:r>
            <w:r>
              <w:rPr>
                <w:rFonts w:hint="eastAsia"/>
              </w:rPr>
              <w:t>MktOrderTopLimit;    //</w:t>
            </w:r>
            <w:r>
              <w:rPr>
                <w:rFonts w:hint="eastAsia"/>
              </w:rPr>
              <w:t>市价委托上限</w:t>
            </w:r>
          </w:p>
          <w:p w:rsidR="009133B4" w:rsidRDefault="00A21540">
            <w:r>
              <w:rPr>
                <w:rFonts w:hint="eastAsia"/>
              </w:rPr>
              <w:tab/>
              <w:t>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ContractMultiplier;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合约乘数</w:t>
            </w:r>
          </w:p>
          <w:p w:rsidR="009133B4" w:rsidRDefault="00A21540">
            <w:r>
              <w:rPr>
                <w:rFonts w:hint="eastAsia"/>
              </w:rPr>
              <w:tab/>
              <w:t>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bookmarkStart w:id="956" w:name="OLE_LINK126"/>
            <w:bookmarkStart w:id="957" w:name="OLE_LINK127"/>
            <w:r>
              <w:rPr>
                <w:rFonts w:hint="eastAsia"/>
              </w:rPr>
              <w:tab/>
            </w:r>
            <w:bookmarkEnd w:id="956"/>
            <w:bookmarkEnd w:id="957"/>
            <w:r>
              <w:rPr>
                <w:rFonts w:hint="eastAsia"/>
              </w:rPr>
              <w:tab/>
              <w:t>MinPriceFluctuation;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最小变动价位</w:t>
            </w:r>
          </w:p>
          <w:p w:rsidR="009133B4" w:rsidRDefault="00A21540">
            <w:r>
              <w:rPr>
                <w:rFonts w:hint="eastAsia"/>
              </w:rPr>
              <w:tab/>
              <w:t>TX1FtdcInstrumentMaturityType</w:t>
            </w:r>
            <w:r>
              <w:rPr>
                <w:rFonts w:hint="eastAsia"/>
              </w:rPr>
              <w:tab/>
              <w:t xml:space="preserve">InstrumentMaturity;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合约最后交易日</w:t>
            </w:r>
          </w:p>
          <w:p w:rsidR="009133B4" w:rsidRDefault="00A21540">
            <w:r>
              <w:rPr>
                <w:rFonts w:hint="eastAsia"/>
              </w:rPr>
              <w:t xml:space="preserve">    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UpperLimitPrice;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涨停板价</w:t>
            </w:r>
          </w:p>
          <w:p w:rsidR="009133B4" w:rsidRDefault="00A21540">
            <w:r>
              <w:rPr>
                <w:rFonts w:hint="eastAsia"/>
              </w:rPr>
              <w:t xml:space="preserve">    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LowerLimitPrice;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跌停板价</w:t>
            </w:r>
          </w:p>
          <w:p w:rsidR="009133B4" w:rsidRDefault="00A21540">
            <w:r>
              <w:rPr>
                <w:rFonts w:hint="eastAsia"/>
              </w:rPr>
              <w:t xml:space="preserve">    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PreClosePrice;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昨收盘</w:t>
            </w:r>
          </w:p>
          <w:p w:rsidR="009133B4" w:rsidRDefault="00A21540">
            <w:r>
              <w:rPr>
                <w:rFonts w:hint="eastAsia"/>
              </w:rPr>
              <w:t xml:space="preserve">    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PreSettlementPrice;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昨结算价</w:t>
            </w:r>
          </w:p>
          <w:p w:rsidR="009133B4" w:rsidRDefault="00A21540">
            <w:r>
              <w:rPr>
                <w:rFonts w:hint="eastAsia"/>
              </w:rPr>
              <w:t xml:space="preserve">    TX1FtdcPriceType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SettlementPrice;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结算价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>TX1FtdcAmountType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PreOpenInterest;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昨持仓量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>TX1FtdcInstrumentPrefixType    InstrumentPrefix;      //</w:t>
            </w:r>
            <w:r>
              <w:rPr>
                <w:rFonts w:hint="eastAsia"/>
              </w:rPr>
              <w:t>合约前缀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>TX1FtdcInstrumenExpirationDateType  InstrumenExpiration;  //</w:t>
            </w:r>
            <w:r>
              <w:rPr>
                <w:rFonts w:hint="eastAsia"/>
              </w:rPr>
              <w:t>合约到期日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TX1FtdcOptionTypeType        </w:t>
            </w:r>
            <w:r w:rsidR="0063702F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OptionType;  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期权类型</w:t>
            </w:r>
          </w:p>
          <w:p w:rsidR="009133B4" w:rsidRDefault="00A21540">
            <w:r>
              <w:rPr>
                <w:rFonts w:hint="eastAsia"/>
              </w:rPr>
              <w:t xml:space="preserve">    TX1FtdcInstrumentIDType       Underlying;   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期权对应的标的合约代码</w:t>
            </w:r>
          </w:p>
          <w:p w:rsidR="009133B4" w:rsidRDefault="00A21540">
            <w:r>
              <w:rPr>
                <w:rFonts w:hint="eastAsia"/>
              </w:rPr>
              <w:t xml:space="preserve">    TX1FtdcOptionTypeType 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OptionType;          //</w:t>
            </w:r>
            <w:r>
              <w:rPr>
                <w:rFonts w:hint="eastAsia"/>
              </w:rPr>
              <w:t>期权类型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TX1FtdcPriceType      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StrikePrice;           //</w:t>
            </w:r>
            <w:r>
              <w:rPr>
                <w:rFonts w:hint="eastAsia"/>
              </w:rPr>
              <w:t>执行价格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TX1FtdcRiskDegreeType 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ExchangeRiskDegree;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交易所期权最低保障风险系数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TX1FtdcPriceType      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MinMargin;   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期权合约最小保证金</w:t>
            </w:r>
          </w:p>
          <w:p w:rsidR="009133B4" w:rsidRDefault="00A21540">
            <w:pPr>
              <w:ind w:firstLine="420"/>
            </w:pPr>
            <w:r>
              <w:rPr>
                <w:rFonts w:hint="eastAsia"/>
              </w:rPr>
              <w:t xml:space="preserve">TX1FtdcAmountType           </w:t>
            </w:r>
            <w:r w:rsidR="009E266A">
              <w:rPr>
                <w:rFonts w:hint="eastAsia"/>
              </w:rPr>
              <w:tab/>
            </w:r>
            <w:r>
              <w:rPr>
                <w:rFonts w:hint="eastAsia"/>
              </w:rPr>
              <w:t>TradeSize;            //</w:t>
            </w:r>
            <w:r>
              <w:rPr>
                <w:rFonts w:hint="eastAsia"/>
              </w:rPr>
              <w:t>期权开仓单位</w:t>
            </w:r>
          </w:p>
          <w:p w:rsidR="009133B4" w:rsidRDefault="00A21540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:rsidR="009133B4" w:rsidRDefault="00A21540">
      <w:r>
        <w:rPr>
          <w:rFonts w:hint="eastAsia"/>
        </w:rPr>
        <w:tab/>
      </w:r>
    </w:p>
    <w:p w:rsidR="009133B4" w:rsidRDefault="00A21540">
      <w:pPr>
        <w:pStyle w:val="30"/>
        <w:numPr>
          <w:ilvl w:val="2"/>
          <w:numId w:val="19"/>
        </w:numPr>
      </w:pPr>
      <w:bookmarkStart w:id="958" w:name="_Toc428352392"/>
      <w:bookmarkStart w:id="959" w:name="_Toc459035153"/>
      <w:bookmarkStart w:id="960" w:name="OLE_LINK90"/>
      <w:r>
        <w:lastRenderedPageBreak/>
        <w:t>OnRspQuoteInsert</w:t>
      </w:r>
      <w:r>
        <w:rPr>
          <w:rFonts w:hint="eastAsia"/>
        </w:rPr>
        <w:t>方法</w:t>
      </w:r>
      <w:bookmarkEnd w:id="958"/>
      <w:bookmarkEnd w:id="959"/>
    </w:p>
    <w:p w:rsidR="009133B4" w:rsidRDefault="00A21540">
      <w:r>
        <w:rPr>
          <w:rFonts w:hint="eastAsia"/>
        </w:rPr>
        <w:t>做市商报单响应</w:t>
      </w:r>
      <w:r>
        <w:t>，当用户发出</w:t>
      </w:r>
      <w:r>
        <w:rPr>
          <w:rFonts w:hint="eastAsia"/>
        </w:rPr>
        <w:t>做市商报单请求</w:t>
      </w:r>
      <w:r>
        <w:t>指令后该方法会被调用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515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OnRspQuoteInsert(struct CX1FtdcQuoteRspField * pRspQuoteData, struct CX1FtdcRspErrorField * pErrorInfo)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pRspQuoteData</w:t>
      </w:r>
      <w:r>
        <w:rPr>
          <w:rFonts w:hint="eastAsia"/>
        </w:rPr>
        <w:t>：</w:t>
      </w:r>
      <w:r>
        <w:t>返回</w:t>
      </w:r>
      <w:r>
        <w:rPr>
          <w:rFonts w:hint="eastAsia"/>
        </w:rPr>
        <w:t>做市商报单响应</w:t>
      </w:r>
      <w:r>
        <w:t>，该结构如下：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339"/>
        </w:trPr>
        <w:tc>
          <w:tcPr>
            <w:tcW w:w="8522" w:type="dxa"/>
          </w:tcPr>
          <w:p w:rsidR="009133B4" w:rsidRDefault="00A21540">
            <w:r>
              <w:t>struct CX1FtdcQuoteRspField</w:t>
            </w:r>
          </w:p>
          <w:p w:rsidR="0063702F" w:rsidRDefault="00A21540" w:rsidP="0063702F">
            <w:r>
              <w:t xml:space="preserve">{  </w:t>
            </w:r>
          </w:p>
          <w:p w:rsidR="009133B4" w:rsidRDefault="0063702F" w:rsidP="0063702F">
            <w:r>
              <w:rPr>
                <w:rFonts w:hint="eastAsia"/>
              </w:rPr>
              <w:tab/>
            </w:r>
            <w:r w:rsidR="00A21540">
              <w:t>TX1FtdcLocalOrderIDType       LocalOrderID;         //</w:t>
            </w:r>
            <w:r w:rsidR="00A21540">
              <w:t>本地委托号</w:t>
            </w:r>
            <w:r w:rsidR="00A21540">
              <w:t xml:space="preserve">              </w:t>
            </w:r>
          </w:p>
          <w:p w:rsidR="009133B4" w:rsidRDefault="00A21540">
            <w:pPr>
              <w:ind w:firstLine="420"/>
            </w:pPr>
            <w:r>
              <w:t xml:space="preserve">TX1FtdcX1OrderIDType         </w:t>
            </w:r>
            <w:r w:rsidR="0063702F">
              <w:rPr>
                <w:rFonts w:hint="eastAsia"/>
              </w:rPr>
              <w:tab/>
            </w:r>
            <w:r>
              <w:t>X1OrderID;           //</w:t>
            </w:r>
            <w:r>
              <w:t>柜台委托号</w:t>
            </w:r>
            <w:r>
              <w:t xml:space="preserve">         </w:t>
            </w:r>
          </w:p>
          <w:p w:rsidR="009133B4" w:rsidRDefault="00A21540">
            <w:pPr>
              <w:ind w:firstLine="420"/>
            </w:pPr>
            <w:r>
              <w:t xml:space="preserve">TX1FtdcRequestIDType         </w:t>
            </w:r>
            <w:r w:rsidR="0063702F">
              <w:rPr>
                <w:rFonts w:hint="eastAsia"/>
              </w:rPr>
              <w:tab/>
            </w:r>
            <w:r>
              <w:t xml:space="preserve">RequestID;  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请求</w:t>
            </w:r>
            <w:r>
              <w:t xml:space="preserve">ID                    </w:t>
            </w:r>
          </w:p>
          <w:p w:rsidR="009133B4" w:rsidRDefault="00A21540">
            <w:pPr>
              <w:ind w:firstLine="420"/>
            </w:pPr>
            <w:r>
              <w:t xml:space="preserve">TX1FtdcPriceType             </w:t>
            </w:r>
            <w:r w:rsidR="0063702F">
              <w:rPr>
                <w:rFonts w:hint="eastAsia"/>
              </w:rPr>
              <w:tab/>
            </w:r>
            <w:r>
              <w:t xml:space="preserve">Fee;       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手续费</w:t>
            </w:r>
            <w:r w:rsidR="003A3738" w:rsidRPr="0091486A">
              <w:rPr>
                <w:rFonts w:hint="eastAsia"/>
                <w:color w:val="000000"/>
              </w:rPr>
              <w:t>(N/A)</w:t>
            </w:r>
            <w:r>
              <w:t xml:space="preserve">          </w:t>
            </w:r>
          </w:p>
          <w:p w:rsidR="009133B4" w:rsidRDefault="00A21540">
            <w:pPr>
              <w:ind w:firstLine="420"/>
            </w:pPr>
            <w:r>
              <w:t xml:space="preserve">TX1FtdcPriceType             </w:t>
            </w:r>
            <w:r w:rsidR="0063702F">
              <w:rPr>
                <w:rFonts w:hint="eastAsia"/>
              </w:rPr>
              <w:tab/>
            </w:r>
            <w:r>
              <w:t xml:space="preserve">Margin;    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保证金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TX1FtdcDateType  </w:t>
            </w:r>
            <w:r w:rsidR="0063702F">
              <w:t xml:space="preserve">           </w:t>
            </w:r>
            <w:r w:rsidR="0063702F">
              <w:rPr>
                <w:rFonts w:hint="eastAsia"/>
              </w:rPr>
              <w:tab/>
            </w:r>
            <w:r>
              <w:t xml:space="preserve">OrderTime;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委托时间</w:t>
            </w:r>
            <w:r w:rsidR="003A3738" w:rsidRPr="0091486A">
              <w:rPr>
                <w:rFonts w:hint="eastAsia"/>
                <w:color w:val="000000"/>
              </w:rPr>
              <w:t>(N/A)</w:t>
            </w:r>
            <w:r>
              <w:t xml:space="preserve">  </w:t>
            </w:r>
          </w:p>
          <w:p w:rsidR="009133B4" w:rsidRDefault="00A21540">
            <w:pPr>
              <w:ind w:firstLine="420"/>
            </w:pPr>
            <w:r>
              <w:t>TX1FtdcOrderAnswerStatusType</w:t>
            </w:r>
            <w:r w:rsidR="0063702F">
              <w:rPr>
                <w:rFonts w:hint="eastAsia"/>
              </w:rPr>
              <w:tab/>
            </w:r>
            <w:r>
              <w:t xml:space="preserve">OrderStatus;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委托状态</w:t>
            </w:r>
          </w:p>
          <w:p w:rsidR="009133B4" w:rsidRDefault="00A21540">
            <w:pPr>
              <w:ind w:firstLine="420"/>
            </w:pPr>
            <w:r>
              <w:t xml:space="preserve">TX1FtdcCustomCategoryType   </w:t>
            </w:r>
            <w:r w:rsidR="0063702F">
              <w:rPr>
                <w:rFonts w:hint="eastAsia"/>
              </w:rPr>
              <w:tab/>
            </w:r>
            <w:r>
              <w:t xml:space="preserve">CustomCategory;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自定义类别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TX1FtdcInstrumentIDType      </w:t>
            </w:r>
            <w:r w:rsidR="0063702F">
              <w:rPr>
                <w:rFonts w:hint="eastAsia"/>
              </w:rPr>
              <w:tab/>
            </w:r>
            <w:r>
              <w:t xml:space="preserve">InstrumentID;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合约代码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TX1FtdcAccountIDType         </w:t>
            </w:r>
            <w:r w:rsidR="0063702F">
              <w:rPr>
                <w:rFonts w:hint="eastAsia"/>
              </w:rPr>
              <w:tab/>
            </w:r>
            <w:r>
              <w:t xml:space="preserve">AccountID;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资金账号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63702F">
            <w:pPr>
              <w:ind w:firstLine="420"/>
            </w:pPr>
            <w:r>
              <w:t xml:space="preserve">TX1FtdcQuoteIDType          </w:t>
            </w:r>
            <w:r>
              <w:rPr>
                <w:rFonts w:hint="eastAsia"/>
              </w:rPr>
              <w:tab/>
            </w:r>
            <w:r w:rsidR="00A21540">
              <w:t xml:space="preserve">QuoteID;            </w:t>
            </w:r>
            <w:r>
              <w:rPr>
                <w:rFonts w:hint="eastAsia"/>
              </w:rPr>
              <w:tab/>
            </w:r>
            <w:r w:rsidR="00A21540">
              <w:t>//</w:t>
            </w:r>
            <w:r w:rsidR="00A21540">
              <w:t>询价编号</w:t>
            </w:r>
          </w:p>
          <w:p w:rsidR="009133B4" w:rsidRDefault="00A21540">
            <w:pPr>
              <w:ind w:firstLine="420"/>
            </w:pPr>
            <w:r>
              <w:t xml:space="preserve">TX1FtdcSessionIDType         </w:t>
            </w:r>
            <w:r w:rsidR="0063702F">
              <w:rPr>
                <w:rFonts w:hint="eastAsia"/>
              </w:rPr>
              <w:tab/>
            </w:r>
            <w:r>
              <w:t xml:space="preserve">SessionID;  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会话</w:t>
            </w:r>
            <w:r>
              <w:t xml:space="preserve">ID </w:t>
            </w:r>
          </w:p>
          <w:p w:rsidR="009133B4" w:rsidRDefault="00A21540">
            <w:pPr>
              <w:ind w:firstLine="420"/>
            </w:pPr>
            <w:r>
              <w:t xml:space="preserve">TX1FtdcClientIDType          </w:t>
            </w:r>
            <w:r w:rsidR="0063702F">
              <w:rPr>
                <w:rFonts w:hint="eastAsia"/>
              </w:rPr>
              <w:tab/>
            </w:r>
            <w:r>
              <w:t xml:space="preserve">ClientID;  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交易编码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t>};</w:t>
            </w:r>
          </w:p>
        </w:tc>
      </w:tr>
      <w:bookmarkEnd w:id="960"/>
    </w:tbl>
    <w:p w:rsidR="009133B4" w:rsidRDefault="009133B4"/>
    <w:p w:rsidR="009133B4" w:rsidRDefault="00A21540">
      <w:pPr>
        <w:pStyle w:val="30"/>
        <w:numPr>
          <w:ilvl w:val="2"/>
          <w:numId w:val="19"/>
        </w:numPr>
      </w:pPr>
      <w:bookmarkStart w:id="961" w:name="_Toc428352393"/>
      <w:bookmarkStart w:id="962" w:name="_Toc459035154"/>
      <w:r>
        <w:t>OnRtnQuoteInsert</w:t>
      </w:r>
      <w:r>
        <w:rPr>
          <w:rFonts w:hint="eastAsia"/>
        </w:rPr>
        <w:t>方法</w:t>
      </w:r>
      <w:bookmarkEnd w:id="961"/>
      <w:bookmarkEnd w:id="962"/>
    </w:p>
    <w:p w:rsidR="009133B4" w:rsidRDefault="00A21540">
      <w:r>
        <w:rPr>
          <w:rFonts w:hint="eastAsia"/>
        </w:rPr>
        <w:t>做市商报单回报</w:t>
      </w:r>
      <w:r>
        <w:t>，当用户发出</w:t>
      </w:r>
      <w:r>
        <w:rPr>
          <w:rFonts w:hint="eastAsia"/>
        </w:rPr>
        <w:t>做市商报单请求</w:t>
      </w:r>
      <w:r>
        <w:t>指令后该方法会被调用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515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>void OnRtnQuoteInsert(struct CX1FtdcQuoteRtnField * pRtnQuoteData)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pRtnQuoteData</w:t>
      </w:r>
      <w:r>
        <w:rPr>
          <w:rFonts w:hint="eastAsia"/>
        </w:rPr>
        <w:t>：</w:t>
      </w:r>
      <w:r>
        <w:t>返回</w:t>
      </w:r>
      <w:r>
        <w:rPr>
          <w:rFonts w:hint="eastAsia"/>
        </w:rPr>
        <w:t>做市商报单回报</w:t>
      </w:r>
      <w:r>
        <w:t>，该结构如下：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339"/>
        </w:trPr>
        <w:tc>
          <w:tcPr>
            <w:tcW w:w="8522" w:type="dxa"/>
          </w:tcPr>
          <w:p w:rsidR="009133B4" w:rsidRDefault="00A21540">
            <w:r>
              <w:t>struct CX1FtdcQuoteRtnField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tab/>
              <w:t xml:space="preserve">TX1FtdcExchangeIDType        ExchangeID; 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交易所</w:t>
            </w:r>
            <w:r>
              <w:t xml:space="preserve">                   </w:t>
            </w:r>
          </w:p>
          <w:p w:rsidR="009133B4" w:rsidRDefault="00A21540">
            <w:r>
              <w:tab/>
              <w:t xml:space="preserve">TX1FtdcClientIDType           ClientID;    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交易编码</w:t>
            </w:r>
            <w:r>
              <w:t xml:space="preserve">  </w:t>
            </w:r>
          </w:p>
          <w:p w:rsidR="009133B4" w:rsidRDefault="00A21540">
            <w:r>
              <w:tab/>
              <w:t xml:space="preserve">TX1FtdcOrderSysIDType        </w:t>
            </w:r>
            <w:r w:rsidR="0063702F">
              <w:rPr>
                <w:rFonts w:hint="eastAsia"/>
              </w:rPr>
              <w:tab/>
            </w:r>
            <w:r>
              <w:t xml:space="preserve">OrderSysID; 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报单编号</w:t>
            </w:r>
          </w:p>
          <w:p w:rsidR="009133B4" w:rsidRDefault="0063702F">
            <w:r>
              <w:tab/>
              <w:t xml:space="preserve">TX1FtdcInstrumentIDType      </w:t>
            </w:r>
            <w:r>
              <w:rPr>
                <w:rFonts w:hint="eastAsia"/>
              </w:rPr>
              <w:tab/>
            </w:r>
            <w:r w:rsidR="00A21540">
              <w:t xml:space="preserve">InstrumentID;        </w:t>
            </w:r>
            <w:r>
              <w:rPr>
                <w:rFonts w:hint="eastAsia"/>
              </w:rPr>
              <w:tab/>
            </w:r>
            <w:r w:rsidR="00A21540">
              <w:t>//</w:t>
            </w:r>
            <w:r w:rsidR="00A21540">
              <w:t>合约代码</w:t>
            </w:r>
            <w:r w:rsidR="00A21540">
              <w:t xml:space="preserve">                   </w:t>
            </w:r>
          </w:p>
          <w:p w:rsidR="009133B4" w:rsidRDefault="00A21540">
            <w:r>
              <w:tab/>
              <w:t xml:space="preserve">TX1FtdcLocalOrderIDType      </w:t>
            </w:r>
            <w:r w:rsidR="0063702F">
              <w:rPr>
                <w:rFonts w:hint="eastAsia"/>
              </w:rPr>
              <w:tab/>
            </w:r>
            <w:r>
              <w:t>LocalOrderID;         //</w:t>
            </w:r>
            <w:r>
              <w:t>本地委托号</w:t>
            </w:r>
            <w:r>
              <w:t xml:space="preserve">                </w:t>
            </w:r>
          </w:p>
          <w:p w:rsidR="009133B4" w:rsidRDefault="00A21540">
            <w:r>
              <w:tab/>
              <w:t xml:space="preserve">TX1FtdcSeatCodeType         </w:t>
            </w:r>
            <w:r w:rsidR="0063702F">
              <w:rPr>
                <w:rFonts w:hint="eastAsia"/>
              </w:rPr>
              <w:tab/>
            </w:r>
            <w:r>
              <w:t xml:space="preserve">SeatCode;  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席位代码</w:t>
            </w:r>
            <w:r>
              <w:t xml:space="preserve">                  </w:t>
            </w:r>
          </w:p>
          <w:p w:rsidR="009133B4" w:rsidRDefault="00A21540">
            <w:r>
              <w:lastRenderedPageBreak/>
              <w:tab/>
              <w:t xml:space="preserve">TX1FtdcOpenCloseTypeType    </w:t>
            </w:r>
            <w:r w:rsidR="0063702F">
              <w:rPr>
                <w:rFonts w:hint="eastAsia"/>
              </w:rPr>
              <w:tab/>
            </w:r>
            <w:r>
              <w:t xml:space="preserve">BuyOpenCloseType;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开平标志（买）</w:t>
            </w:r>
            <w:r>
              <w:t xml:space="preserve">          </w:t>
            </w:r>
          </w:p>
          <w:p w:rsidR="009133B4" w:rsidRDefault="00A21540">
            <w:r>
              <w:tab/>
              <w:t xml:space="preserve">TX1FtdcOpenCloseTypeType    </w:t>
            </w:r>
            <w:r w:rsidR="0063702F">
              <w:rPr>
                <w:rFonts w:hint="eastAsia"/>
              </w:rPr>
              <w:tab/>
            </w:r>
            <w:r>
              <w:t xml:space="preserve">SellOpenCloseType;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开平标志（卖）</w:t>
            </w:r>
            <w:r>
              <w:t xml:space="preserve">             </w:t>
            </w:r>
          </w:p>
          <w:p w:rsidR="009133B4" w:rsidRDefault="00A21540">
            <w:r>
              <w:tab/>
              <w:t xml:space="preserve">TX1FtdcSpeculatorType        </w:t>
            </w:r>
            <w:r w:rsidR="0063702F">
              <w:rPr>
                <w:rFonts w:hint="eastAsia"/>
              </w:rPr>
              <w:tab/>
            </w:r>
            <w:r>
              <w:t xml:space="preserve">Speculator; 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投资类别</w:t>
            </w:r>
            <w:r>
              <w:t xml:space="preserve">                       </w:t>
            </w:r>
          </w:p>
          <w:p w:rsidR="009133B4" w:rsidRDefault="00A21540">
            <w:r>
              <w:tab/>
              <w:t xml:space="preserve">TX1FtdcAmountType          </w:t>
            </w:r>
            <w:r w:rsidR="0063702F">
              <w:rPr>
                <w:rFonts w:hint="eastAsia"/>
              </w:rPr>
              <w:tab/>
            </w:r>
            <w:r>
              <w:t xml:space="preserve">BuyOrderAmount;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委托数量（买）</w:t>
            </w:r>
            <w:r>
              <w:t xml:space="preserve">            </w:t>
            </w:r>
          </w:p>
          <w:p w:rsidR="009133B4" w:rsidRDefault="00A21540">
            <w:r>
              <w:tab/>
              <w:t xml:space="preserve">TX1FtdcAmountType          </w:t>
            </w:r>
            <w:r w:rsidR="0063702F">
              <w:rPr>
                <w:rFonts w:hint="eastAsia"/>
              </w:rPr>
              <w:tab/>
            </w:r>
            <w:r>
              <w:t xml:space="preserve">SellOrderAmount;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委托数量（卖）</w:t>
            </w:r>
            <w:r>
              <w:t xml:space="preserve">           </w:t>
            </w:r>
          </w:p>
          <w:p w:rsidR="009133B4" w:rsidRDefault="00A21540">
            <w:r>
              <w:tab/>
              <w:t xml:space="preserve">TX1FtdcPriceType            </w:t>
            </w:r>
            <w:r w:rsidR="0063702F">
              <w:rPr>
                <w:rFonts w:hint="eastAsia"/>
              </w:rPr>
              <w:tab/>
            </w:r>
            <w:r>
              <w:t xml:space="preserve">BuyInsertPrice;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委托价</w:t>
            </w:r>
            <w:r>
              <w:t xml:space="preserve">  </w:t>
            </w:r>
            <w:r>
              <w:t>（买）</w:t>
            </w:r>
            <w:r>
              <w:t xml:space="preserve">               </w:t>
            </w:r>
          </w:p>
          <w:p w:rsidR="009133B4" w:rsidRDefault="00A21540">
            <w:r>
              <w:tab/>
              <w:t xml:space="preserve">TX1FtdcPriceType           </w:t>
            </w:r>
            <w:r w:rsidR="0063702F">
              <w:rPr>
                <w:rFonts w:hint="eastAsia"/>
              </w:rPr>
              <w:tab/>
            </w:r>
            <w:r>
              <w:t xml:space="preserve">SellInsertPrice;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委托价</w:t>
            </w:r>
            <w:r>
              <w:t xml:space="preserve">  </w:t>
            </w:r>
            <w:r>
              <w:t>（卖）</w:t>
            </w:r>
            <w:r>
              <w:t xml:space="preserve">               </w:t>
            </w:r>
          </w:p>
          <w:p w:rsidR="009133B4" w:rsidRDefault="00A21540">
            <w:r>
              <w:tab/>
              <w:t xml:space="preserve">TX1FtdcX1OrderIDType        </w:t>
            </w:r>
            <w:r w:rsidR="0063702F">
              <w:rPr>
                <w:rFonts w:hint="eastAsia"/>
              </w:rPr>
              <w:tab/>
            </w:r>
            <w:r>
              <w:t xml:space="preserve">X1OrderID; 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柜台委托号</w:t>
            </w:r>
            <w:r>
              <w:t xml:space="preserve">                               </w:t>
            </w:r>
          </w:p>
          <w:p w:rsidR="009133B4" w:rsidRDefault="00A21540">
            <w:r>
              <w:tab/>
              <w:t xml:space="preserve">TX1FtdcAccountIDType       </w:t>
            </w:r>
            <w:r w:rsidR="0063702F">
              <w:rPr>
                <w:rFonts w:hint="eastAsia"/>
              </w:rPr>
              <w:tab/>
            </w:r>
            <w:r>
              <w:t xml:space="preserve">AccountID;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资金账号</w:t>
            </w:r>
            <w:r w:rsidR="003A3738" w:rsidRPr="0091486A">
              <w:rPr>
                <w:rFonts w:hint="eastAsia"/>
                <w:color w:val="000000"/>
              </w:rPr>
              <w:t>(N/A)</w:t>
            </w:r>
            <w:r>
              <w:t xml:space="preserve">                     </w:t>
            </w:r>
          </w:p>
          <w:p w:rsidR="009133B4" w:rsidRDefault="00A21540">
            <w:r>
              <w:tab/>
              <w:t xml:space="preserve">TX1FtdcInstrumentTypeType   </w:t>
            </w:r>
            <w:r w:rsidR="0063702F">
              <w:rPr>
                <w:rFonts w:hint="eastAsia"/>
              </w:rPr>
              <w:tab/>
            </w:r>
            <w:r>
              <w:t xml:space="preserve">InstrumentType;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合约类型</w:t>
            </w:r>
            <w:r>
              <w:t xml:space="preserve">                  </w:t>
            </w:r>
          </w:p>
          <w:p w:rsidR="009133B4" w:rsidRDefault="00A21540">
            <w:r>
              <w:tab/>
              <w:t xml:space="preserve">TX1FtdcDateType            </w:t>
            </w:r>
            <w:r w:rsidR="0063702F">
              <w:rPr>
                <w:rFonts w:hint="eastAsia"/>
              </w:rPr>
              <w:tab/>
            </w:r>
            <w:r>
              <w:t xml:space="preserve">SuspendTime;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挂单时间</w:t>
            </w:r>
            <w:r w:rsidR="003A3738" w:rsidRPr="0091486A">
              <w:rPr>
                <w:rFonts w:hint="eastAsia"/>
                <w:color w:val="000000"/>
              </w:rPr>
              <w:t>(N/A)</w:t>
            </w:r>
            <w:r>
              <w:t xml:space="preserve">                               </w:t>
            </w:r>
          </w:p>
          <w:p w:rsidR="009133B4" w:rsidRDefault="00A21540">
            <w:r>
              <w:tab/>
              <w:t xml:space="preserve">TX1FtdcEntrusTellerType      </w:t>
            </w:r>
            <w:r w:rsidR="0063702F">
              <w:rPr>
                <w:rFonts w:hint="eastAsia"/>
              </w:rPr>
              <w:tab/>
            </w:r>
            <w:r>
              <w:t xml:space="preserve">EntrusTeller;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委托柜员</w:t>
            </w:r>
            <w:r>
              <w:t xml:space="preserve">  </w:t>
            </w:r>
          </w:p>
          <w:p w:rsidR="009133B4" w:rsidRDefault="00A21540">
            <w:r>
              <w:tab/>
              <w:t xml:space="preserve">TX1FtdcOrderAnswerStatusType </w:t>
            </w:r>
            <w:r w:rsidR="0063702F">
              <w:rPr>
                <w:rFonts w:hint="eastAsia"/>
              </w:rPr>
              <w:tab/>
            </w:r>
            <w:r>
              <w:t xml:space="preserve">OrderStatus;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委托状态</w:t>
            </w:r>
            <w:r>
              <w:t xml:space="preserve"> </w:t>
            </w:r>
          </w:p>
          <w:p w:rsidR="009133B4" w:rsidRDefault="00A21540">
            <w:r>
              <w:tab/>
              <w:t xml:space="preserve">TX1FtdcSessionIDType         </w:t>
            </w:r>
            <w:r w:rsidR="0063702F">
              <w:rPr>
                <w:rFonts w:hint="eastAsia"/>
              </w:rPr>
              <w:tab/>
            </w:r>
            <w:r>
              <w:t xml:space="preserve">SessionID; 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会话</w:t>
            </w:r>
            <w:r>
              <w:t>ID</w:t>
            </w:r>
          </w:p>
          <w:p w:rsidR="003A3738" w:rsidRDefault="00A21540">
            <w:pPr>
              <w:rPr>
                <w:color w:val="000000"/>
              </w:rPr>
            </w:pPr>
            <w:r>
              <w:tab/>
              <w:t xml:space="preserve">TX1FtdcQuoteIDType         </w:t>
            </w:r>
            <w:r w:rsidR="0063702F">
              <w:rPr>
                <w:rFonts w:hint="eastAsia"/>
              </w:rPr>
              <w:tab/>
            </w:r>
            <w:r>
              <w:t xml:space="preserve">QuoteID;  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询价编号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tab/>
              <w:t xml:space="preserve">TX1FtdcErrorMsgInfoType     </w:t>
            </w:r>
            <w:r w:rsidR="0063702F">
              <w:rPr>
                <w:rFonts w:hint="eastAsia"/>
              </w:rPr>
              <w:tab/>
            </w:r>
            <w:r>
              <w:t xml:space="preserve">ErrorMsg;      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错误信息</w:t>
            </w:r>
          </w:p>
          <w:p w:rsidR="009133B4" w:rsidRDefault="00A21540">
            <w:r>
              <w:tab/>
              <w:t xml:space="preserve">TX1FtdcCustomCategoryType   </w:t>
            </w:r>
            <w:r w:rsidR="0063702F">
              <w:rPr>
                <w:rFonts w:hint="eastAsia"/>
              </w:rPr>
              <w:tab/>
            </w:r>
            <w:r>
              <w:t xml:space="preserve">CustomCategory;    </w:t>
            </w:r>
            <w:r w:rsidR="0063702F">
              <w:rPr>
                <w:rFonts w:hint="eastAsia"/>
              </w:rPr>
              <w:tab/>
            </w:r>
            <w:r>
              <w:t>//</w:t>
            </w:r>
            <w:r>
              <w:t>自定义类别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t>};</w:t>
            </w:r>
          </w:p>
        </w:tc>
      </w:tr>
    </w:tbl>
    <w:p w:rsidR="009133B4" w:rsidRDefault="009133B4"/>
    <w:p w:rsidR="009133B4" w:rsidRDefault="00A21540">
      <w:pPr>
        <w:rPr>
          <w:b/>
        </w:rPr>
      </w:pPr>
      <w:r>
        <w:rPr>
          <w:rFonts w:hint="eastAsia"/>
          <w:b/>
        </w:rPr>
        <w:t>备注：</w:t>
      </w:r>
    </w:p>
    <w:p w:rsidR="009133B4" w:rsidRDefault="00A21540">
      <w:pPr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返回的柜台委托号为第一边的柜台委托号，第二边的柜台委托号实际上是第一遍柜台委托号加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，不需要用户关心。后续撤单操作指定这个柜台委托号来进行双边撤单，不支持只撤销其中一边的操作。</w:t>
      </w:r>
    </w:p>
    <w:p w:rsidR="009133B4" w:rsidRDefault="00A21540">
      <w:pPr>
        <w:pStyle w:val="30"/>
        <w:numPr>
          <w:ilvl w:val="2"/>
          <w:numId w:val="19"/>
        </w:numPr>
      </w:pPr>
      <w:bookmarkStart w:id="963" w:name="_Toc459035155"/>
      <w:r>
        <w:t>OnRtnQuoteMatchedInfo</w:t>
      </w:r>
      <w:r>
        <w:rPr>
          <w:rFonts w:hint="eastAsia"/>
        </w:rPr>
        <w:t>方法</w:t>
      </w:r>
      <w:bookmarkEnd w:id="963"/>
    </w:p>
    <w:p w:rsidR="009133B4" w:rsidRDefault="00A21540">
      <w:r>
        <w:rPr>
          <w:rFonts w:hint="eastAsia"/>
        </w:rPr>
        <w:t>成交回报，当委托成功交易后此方法会被调用。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477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>void OnRtnQuoteMatchedInfo(struct CX1FtdcQuoteMatchRtnField * pRtnQuoteMatchedData)</w:t>
            </w:r>
            <w:r>
              <w:rPr>
                <w:rFonts w:hint="eastAsia"/>
              </w:rPr>
              <w:t>；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CX1FtdcQuoteMatchRtnField</w:t>
      </w:r>
      <w:r>
        <w:rPr>
          <w:rFonts w:hint="eastAsia"/>
        </w:rPr>
        <w:t>：指向成交回报的结构。成交回报数据结构：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815"/>
        </w:trPr>
        <w:tc>
          <w:tcPr>
            <w:tcW w:w="8522" w:type="dxa"/>
          </w:tcPr>
          <w:p w:rsidR="009133B4" w:rsidRDefault="00A21540">
            <w:r>
              <w:t>struct CX1FtdcQuoteMatchRtnField</w:t>
            </w:r>
          </w:p>
          <w:p w:rsidR="009133B4" w:rsidRDefault="00A21540">
            <w:r>
              <w:t>{</w:t>
            </w:r>
          </w:p>
          <w:p w:rsidR="009133B4" w:rsidRDefault="00A21540">
            <w:pPr>
              <w:ind w:firstLine="420"/>
            </w:pPr>
            <w:r>
              <w:t xml:space="preserve">TX1FtdcExchangeIDType        </w:t>
            </w:r>
            <w:r w:rsidR="0063702F">
              <w:rPr>
                <w:rFonts w:hint="eastAsia"/>
              </w:rPr>
              <w:tab/>
            </w:r>
            <w:r>
              <w:t>ExchangeID;          //</w:t>
            </w:r>
            <w:r>
              <w:t>交易所</w:t>
            </w:r>
            <w:r>
              <w:t>ID</w:t>
            </w:r>
          </w:p>
          <w:p w:rsidR="009133B4" w:rsidRDefault="00A21540">
            <w:pPr>
              <w:ind w:firstLine="420"/>
            </w:pPr>
            <w:r>
              <w:t xml:space="preserve">TX1FtdcClientIDType           </w:t>
            </w:r>
            <w:r w:rsidR="0063702F">
              <w:rPr>
                <w:rFonts w:hint="eastAsia"/>
              </w:rPr>
              <w:tab/>
            </w:r>
            <w:r>
              <w:t>ClientID;             //</w:t>
            </w:r>
            <w:r>
              <w:t>交易编码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TX1FtdcInstrumentIDType       </w:t>
            </w:r>
            <w:r w:rsidR="00701595">
              <w:t xml:space="preserve">InstrumentID;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合约代码</w:t>
            </w:r>
          </w:p>
          <w:p w:rsidR="009133B4" w:rsidRDefault="00A21540">
            <w:pPr>
              <w:ind w:firstLine="420"/>
            </w:pPr>
            <w:r>
              <w:t xml:space="preserve">TX1FtdcSeatCodeType          </w:t>
            </w:r>
            <w:r w:rsidR="00701595">
              <w:t xml:space="preserve">SeatCode; 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席位代码</w:t>
            </w:r>
          </w:p>
          <w:p w:rsidR="009133B4" w:rsidRDefault="00A21540">
            <w:pPr>
              <w:ind w:firstLine="420"/>
            </w:pPr>
            <w:r>
              <w:t xml:space="preserve">TX1FtdcLocalOrderIDType       LocalOrderID;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本地委托号</w:t>
            </w:r>
          </w:p>
          <w:p w:rsidR="009133B4" w:rsidRDefault="00A21540">
            <w:pPr>
              <w:ind w:firstLine="420"/>
            </w:pPr>
            <w:r>
              <w:t xml:space="preserve">TX1FtdcOpenCloseTypeType     OpenCloseType;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开平标志</w:t>
            </w:r>
          </w:p>
          <w:p w:rsidR="009133B4" w:rsidRDefault="00A21540">
            <w:pPr>
              <w:ind w:firstLine="420"/>
            </w:pPr>
            <w:r>
              <w:t xml:space="preserve">TX1FtdcSpeculatorType         Speculator;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投资类别</w:t>
            </w:r>
            <w:r>
              <w:t xml:space="preserve">  </w:t>
            </w:r>
          </w:p>
          <w:p w:rsidR="009133B4" w:rsidRDefault="00A21540">
            <w:pPr>
              <w:ind w:firstLine="420"/>
            </w:pPr>
            <w:r>
              <w:t>TX1FtdcX1Orde</w:t>
            </w:r>
            <w:r w:rsidR="0063702F">
              <w:t xml:space="preserve">rIDType         </w:t>
            </w:r>
            <w:r w:rsidR="0063702F">
              <w:rPr>
                <w:rFonts w:hint="eastAsia"/>
              </w:rPr>
              <w:tab/>
            </w:r>
            <w:r>
              <w:t xml:space="preserve">X1OrderID;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柜台委托号</w:t>
            </w:r>
            <w:r>
              <w:t xml:space="preserve">  </w:t>
            </w:r>
          </w:p>
          <w:p w:rsidR="009133B4" w:rsidRDefault="00A21540">
            <w:pPr>
              <w:ind w:firstLine="420"/>
            </w:pPr>
            <w:r>
              <w:t xml:space="preserve">TX1FtdcOrderSysIDType        </w:t>
            </w:r>
            <w:r w:rsidR="0063702F">
              <w:rPr>
                <w:rFonts w:hint="eastAsia"/>
              </w:rPr>
              <w:tab/>
            </w:r>
            <w:r>
              <w:t xml:space="preserve">OrderSysID;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报单编号</w:t>
            </w:r>
          </w:p>
          <w:p w:rsidR="009133B4" w:rsidRDefault="0063702F">
            <w:pPr>
              <w:ind w:firstLine="420"/>
            </w:pPr>
            <w:r>
              <w:lastRenderedPageBreak/>
              <w:t xml:space="preserve">TX1FtdcMatchIDType          </w:t>
            </w:r>
            <w:r>
              <w:rPr>
                <w:rFonts w:hint="eastAsia"/>
              </w:rPr>
              <w:tab/>
            </w:r>
            <w:r w:rsidR="00A21540">
              <w:t xml:space="preserve">MatchID;            </w:t>
            </w:r>
            <w:r w:rsidR="00701595">
              <w:rPr>
                <w:rFonts w:hint="eastAsia"/>
              </w:rPr>
              <w:tab/>
            </w:r>
            <w:r w:rsidR="00A21540">
              <w:t>//</w:t>
            </w:r>
            <w:r w:rsidR="00A21540">
              <w:t>成交编号</w:t>
            </w:r>
          </w:p>
          <w:p w:rsidR="009133B4" w:rsidRDefault="00A21540">
            <w:pPr>
              <w:ind w:firstLine="420"/>
            </w:pPr>
            <w:r>
              <w:t xml:space="preserve">TX1FtdcAmountType           </w:t>
            </w:r>
            <w:r w:rsidR="0063702F">
              <w:rPr>
                <w:rFonts w:hint="eastAsia"/>
              </w:rPr>
              <w:tab/>
            </w:r>
            <w:r>
              <w:t xml:space="preserve">MatchedAmount;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成交数量</w:t>
            </w:r>
          </w:p>
          <w:p w:rsidR="009133B4" w:rsidRDefault="0063702F">
            <w:pPr>
              <w:ind w:firstLine="420"/>
            </w:pPr>
            <w:r>
              <w:t xml:space="preserve">TX1FtdcPriceType             </w:t>
            </w:r>
            <w:r>
              <w:rPr>
                <w:rFonts w:hint="eastAsia"/>
              </w:rPr>
              <w:tab/>
            </w:r>
            <w:r w:rsidR="00A21540">
              <w:t xml:space="preserve">MatchedPrice;       </w:t>
            </w:r>
            <w:r w:rsidR="00701595">
              <w:rPr>
                <w:rFonts w:hint="eastAsia"/>
              </w:rPr>
              <w:tab/>
            </w:r>
            <w:r w:rsidR="00A21540">
              <w:t>//</w:t>
            </w:r>
            <w:r w:rsidR="00A21540">
              <w:t>成交价格</w:t>
            </w:r>
          </w:p>
          <w:p w:rsidR="009133B4" w:rsidRDefault="00A21540">
            <w:pPr>
              <w:ind w:firstLine="420"/>
            </w:pPr>
            <w:r>
              <w:t xml:space="preserve">TX1FtdcAccountIDType         </w:t>
            </w:r>
            <w:r w:rsidR="0063702F">
              <w:rPr>
                <w:rFonts w:hint="eastAsia"/>
              </w:rPr>
              <w:tab/>
            </w:r>
            <w:r>
              <w:t xml:space="preserve">AccountID;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资金账号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TX1FtdcPriceType             </w:t>
            </w:r>
            <w:r w:rsidR="0063702F">
              <w:rPr>
                <w:rFonts w:hint="eastAsia"/>
              </w:rPr>
              <w:tab/>
            </w:r>
            <w:r>
              <w:t xml:space="preserve">Turnover; 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成交金额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TX1FtdcEntrusTellerType       </w:t>
            </w:r>
            <w:r w:rsidR="0063702F">
              <w:rPr>
                <w:rFonts w:hint="eastAsia"/>
              </w:rPr>
              <w:tab/>
            </w:r>
            <w:r>
              <w:t xml:space="preserve">EntrusTeller;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委托柜员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TX1FtdcDateType             </w:t>
            </w:r>
            <w:r w:rsidR="0063702F">
              <w:rPr>
                <w:rFonts w:hint="eastAsia"/>
              </w:rPr>
              <w:tab/>
            </w:r>
            <w:r>
              <w:t xml:space="preserve">MatchedTime;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成交时间</w:t>
            </w:r>
          </w:p>
          <w:p w:rsidR="009133B4" w:rsidRDefault="00A21540">
            <w:pPr>
              <w:ind w:firstLine="420"/>
            </w:pPr>
            <w:r>
              <w:t xml:space="preserve">TX1FtdcFeeType              </w:t>
            </w:r>
            <w:r w:rsidR="0063702F">
              <w:rPr>
                <w:rFonts w:hint="eastAsia"/>
              </w:rPr>
              <w:tab/>
            </w:r>
            <w:r>
              <w:t xml:space="preserve">Fee;    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手续费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TX1FtdcPriceType             </w:t>
            </w:r>
            <w:r w:rsidR="0063702F">
              <w:rPr>
                <w:rFonts w:hint="eastAsia"/>
              </w:rPr>
              <w:tab/>
            </w:r>
            <w:r>
              <w:t xml:space="preserve">InsertPrice;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委托价格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TX1FtdcAmountType          </w:t>
            </w:r>
            <w:r w:rsidR="0063702F">
              <w:rPr>
                <w:rFonts w:hint="eastAsia"/>
              </w:rPr>
              <w:tab/>
            </w:r>
            <w:r>
              <w:t xml:space="preserve">OrderAmount;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委托数量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63702F">
            <w:pPr>
              <w:ind w:firstLine="420"/>
            </w:pPr>
            <w:r>
              <w:t xml:space="preserve">TX1FtdcOrderAnswerStatusType </w:t>
            </w:r>
            <w:r>
              <w:rPr>
                <w:rFonts w:hint="eastAsia"/>
              </w:rPr>
              <w:tab/>
            </w:r>
            <w:r w:rsidR="00A21540">
              <w:t xml:space="preserve">OrderStatus;        </w:t>
            </w:r>
            <w:r w:rsidR="00701595">
              <w:rPr>
                <w:rFonts w:hint="eastAsia"/>
              </w:rPr>
              <w:tab/>
            </w:r>
            <w:r w:rsidR="00A21540">
              <w:t>//</w:t>
            </w:r>
            <w:r w:rsidR="00A21540">
              <w:t>申报结果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TX1FtdcPriceType           </w:t>
            </w:r>
            <w:r w:rsidR="0063702F">
              <w:rPr>
                <w:rFonts w:hint="eastAsia"/>
              </w:rPr>
              <w:tab/>
            </w:r>
            <w:r>
              <w:t xml:space="preserve">Margin; 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保证金</w:t>
            </w:r>
            <w:r w:rsidR="008A5EE3">
              <w:t>/</w:t>
            </w:r>
            <w:r>
              <w:t>解冻保证金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TX1FtdcBuySellTypeType      </w:t>
            </w:r>
            <w:r w:rsidR="0063702F">
              <w:rPr>
                <w:rFonts w:hint="eastAsia"/>
              </w:rPr>
              <w:tab/>
            </w:r>
            <w:r w:rsidR="00701595">
              <w:t xml:space="preserve">BuySellType;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买卖</w:t>
            </w:r>
          </w:p>
          <w:p w:rsidR="009133B4" w:rsidRDefault="00A21540">
            <w:pPr>
              <w:ind w:firstLine="420"/>
            </w:pPr>
            <w:r>
              <w:t xml:space="preserve">TX1FtdcAmountType         </w:t>
            </w:r>
            <w:r w:rsidR="0063702F">
              <w:rPr>
                <w:rFonts w:hint="eastAsia"/>
              </w:rPr>
              <w:tab/>
            </w:r>
            <w:r>
              <w:t xml:space="preserve">CloseTodayAmount;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平今数量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TX1FtdcPriceType            </w:t>
            </w:r>
            <w:r w:rsidR="0063702F">
              <w:rPr>
                <w:rFonts w:hint="eastAsia"/>
              </w:rPr>
              <w:tab/>
            </w:r>
            <w:r>
              <w:t xml:space="preserve">ClosePrice;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平仓金额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TX1FtdcPriceType            </w:t>
            </w:r>
            <w:r w:rsidR="0063702F">
              <w:rPr>
                <w:rFonts w:hint="eastAsia"/>
              </w:rPr>
              <w:tab/>
            </w:r>
            <w:r>
              <w:t xml:space="preserve">CloseTodayPrice;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平今金额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8A5EE3" w:rsidRDefault="00A21540">
            <w:pPr>
              <w:ind w:firstLine="420"/>
            </w:pPr>
            <w:r>
              <w:t xml:space="preserve">TX1FtdcAdjustmentInfoType    </w:t>
            </w:r>
            <w:r w:rsidR="0063702F">
              <w:rPr>
                <w:rFonts w:hint="eastAsia"/>
              </w:rPr>
              <w:tab/>
            </w:r>
            <w:r>
              <w:t xml:space="preserve">AdjustmentInfo;     </w:t>
            </w:r>
            <w:r w:rsidR="00701595">
              <w:rPr>
                <w:rFonts w:hint="eastAsia"/>
              </w:rPr>
              <w:tab/>
            </w:r>
          </w:p>
          <w:p w:rsidR="009133B4" w:rsidRDefault="00A21540">
            <w:pPr>
              <w:ind w:firstLine="420"/>
            </w:pPr>
            <w:r>
              <w:t>//</w:t>
            </w:r>
            <w:r>
              <w:t>组合或对锁的保证金调整信息</w:t>
            </w:r>
            <w:r>
              <w:t>,</w:t>
            </w:r>
            <w:r>
              <w:t>格式</w:t>
            </w:r>
            <w:r>
              <w:t>:[</w:t>
            </w:r>
            <w:r>
              <w:t>合约代码</w:t>
            </w:r>
            <w:r>
              <w:t>,</w:t>
            </w:r>
            <w:r>
              <w:t>买卖标志</w:t>
            </w:r>
            <w:r>
              <w:t>,</w:t>
            </w:r>
            <w:r>
              <w:t>投资类别</w:t>
            </w:r>
            <w:r>
              <w:t>,</w:t>
            </w:r>
            <w:r>
              <w:t>调整金额</w:t>
            </w:r>
            <w:r>
              <w:t>;]</w:t>
            </w:r>
            <w:r w:rsidR="003A3738" w:rsidRPr="0091486A">
              <w:rPr>
                <w:rFonts w:hint="eastAsia"/>
                <w:color w:val="000000"/>
              </w:rPr>
              <w:t xml:space="preserve"> (N/A)</w:t>
            </w:r>
            <w:r>
              <w:t xml:space="preserve"> </w:t>
            </w:r>
          </w:p>
          <w:p w:rsidR="008A5EE3" w:rsidRDefault="00A21540">
            <w:pPr>
              <w:ind w:firstLine="420"/>
            </w:pPr>
            <w:r>
              <w:t xml:space="preserve">TX1FtdcPriceType            </w:t>
            </w:r>
            <w:r w:rsidR="0063702F">
              <w:rPr>
                <w:rFonts w:hint="eastAsia"/>
              </w:rPr>
              <w:tab/>
            </w:r>
            <w:r>
              <w:t xml:space="preserve">FrozenCapita;      </w:t>
            </w:r>
            <w:r w:rsidR="00701595">
              <w:rPr>
                <w:rFonts w:hint="eastAsia"/>
              </w:rPr>
              <w:tab/>
            </w:r>
          </w:p>
          <w:p w:rsidR="003A3738" w:rsidRDefault="00A21540">
            <w:pPr>
              <w:ind w:firstLine="420"/>
              <w:rPr>
                <w:color w:val="000000"/>
              </w:rPr>
            </w:pPr>
            <w:r>
              <w:t>//</w:t>
            </w:r>
            <w:r>
              <w:t>成交解冻委托冻结的资金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TX1FtdcProfitLossType        </w:t>
            </w:r>
            <w:r w:rsidR="0063702F">
              <w:rPr>
                <w:rFonts w:hint="eastAsia"/>
              </w:rPr>
              <w:tab/>
            </w:r>
            <w:r>
              <w:t xml:space="preserve">DateCloseProfitLoss;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盯市平仓盈亏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TX1FtdcInstrumentTypeType    </w:t>
            </w:r>
            <w:r w:rsidR="0063702F">
              <w:rPr>
                <w:rFonts w:hint="eastAsia"/>
              </w:rPr>
              <w:tab/>
            </w:r>
            <w:r>
              <w:t xml:space="preserve">InstrumentType;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合约类型</w:t>
            </w:r>
          </w:p>
          <w:p w:rsidR="009133B4" w:rsidRDefault="00A21540">
            <w:pPr>
              <w:ind w:firstLine="420"/>
            </w:pPr>
            <w:r>
              <w:t xml:space="preserve">TX1FtdcSessionIDType         </w:t>
            </w:r>
            <w:r w:rsidR="0063702F">
              <w:rPr>
                <w:rFonts w:hint="eastAsia"/>
              </w:rPr>
              <w:tab/>
            </w:r>
            <w:r>
              <w:t xml:space="preserve">SessionID; 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会话标识</w:t>
            </w:r>
          </w:p>
          <w:p w:rsidR="009133B4" w:rsidRDefault="00A21540">
            <w:pPr>
              <w:ind w:firstLine="420"/>
            </w:pPr>
            <w:r>
              <w:t xml:space="preserve">TX1FtdcLargeMarginDirectType </w:t>
            </w:r>
            <w:r w:rsidR="0063702F">
              <w:rPr>
                <w:rFonts w:hint="eastAsia"/>
              </w:rPr>
              <w:tab/>
            </w:r>
            <w:r>
              <w:t xml:space="preserve">LargeMarginDirect;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大边保证金方向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TX1FtdcQuoteIDType       </w:t>
            </w:r>
            <w:r w:rsidR="00701595">
              <w:rPr>
                <w:rFonts w:hint="eastAsia"/>
              </w:rPr>
              <w:tab/>
            </w:r>
            <w:r>
              <w:t xml:space="preserve">QuoteID;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询价编号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TX1FtdcCustomCategoryType   </w:t>
            </w:r>
            <w:r w:rsidR="00701595">
              <w:rPr>
                <w:rFonts w:hint="eastAsia"/>
              </w:rPr>
              <w:tab/>
            </w:r>
            <w:r>
              <w:t xml:space="preserve">CustomCategory;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自定义类别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701595" w:rsidRDefault="00A21540" w:rsidP="00701595">
            <w:pPr>
              <w:ind w:firstLine="420"/>
            </w:pPr>
            <w:r>
              <w:t xml:space="preserve">TX1FtdcLocalOrderIDType      </w:t>
            </w:r>
            <w:r w:rsidR="00701595">
              <w:rPr>
                <w:rFonts w:hint="eastAsia"/>
              </w:rPr>
              <w:tab/>
            </w:r>
            <w:r>
              <w:t xml:space="preserve">PriFlowNo;         </w:t>
            </w:r>
            <w:r w:rsidR="00701595">
              <w:rPr>
                <w:rFonts w:hint="eastAsia"/>
              </w:rPr>
              <w:tab/>
            </w:r>
            <w:r>
              <w:t xml:space="preserve">// </w:t>
            </w:r>
            <w:r>
              <w:t>私有流编号</w:t>
            </w:r>
          </w:p>
          <w:p w:rsidR="009133B4" w:rsidRDefault="00A21540" w:rsidP="00701595">
            <w:r>
              <w:rPr>
                <w:rFonts w:hint="eastAsia"/>
                <w:strike/>
              </w:rPr>
              <w:t>}</w:t>
            </w:r>
          </w:p>
        </w:tc>
      </w:tr>
    </w:tbl>
    <w:p w:rsidR="009133B4" w:rsidRDefault="00A21540">
      <w:r>
        <w:rPr>
          <w:rFonts w:hint="eastAsia"/>
        </w:rPr>
        <w:lastRenderedPageBreak/>
        <w:t>注：</w:t>
      </w:r>
      <w:r>
        <w:rPr>
          <w:rFonts w:hint="eastAsia"/>
          <w:color w:val="FF0000"/>
        </w:rPr>
        <w:t xml:space="preserve">OrderStatus </w:t>
      </w:r>
      <w:r>
        <w:rPr>
          <w:rFonts w:hint="eastAsia"/>
          <w:color w:val="FF0000"/>
        </w:rPr>
        <w:t>字段为成交成功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，全部成交与否用户自行计算。</w:t>
      </w:r>
    </w:p>
    <w:p w:rsidR="009133B4" w:rsidRDefault="00A21540">
      <w:pPr>
        <w:pStyle w:val="30"/>
        <w:numPr>
          <w:ilvl w:val="2"/>
          <w:numId w:val="19"/>
        </w:numPr>
      </w:pPr>
      <w:bookmarkStart w:id="964" w:name="_Toc428352394"/>
      <w:bookmarkStart w:id="965" w:name="_Toc459035156"/>
      <w:bookmarkStart w:id="966" w:name="OLE_LINK98"/>
      <w:bookmarkStart w:id="967" w:name="OLE_LINK97"/>
      <w:r>
        <w:t>OnRspQuoteCancel</w:t>
      </w:r>
      <w:r>
        <w:rPr>
          <w:rFonts w:hint="eastAsia"/>
        </w:rPr>
        <w:t>方法</w:t>
      </w:r>
      <w:bookmarkEnd w:id="964"/>
      <w:bookmarkEnd w:id="965"/>
    </w:p>
    <w:p w:rsidR="009133B4" w:rsidRDefault="00A21540">
      <w:bookmarkStart w:id="968" w:name="OLE_LINK95"/>
      <w:bookmarkStart w:id="969" w:name="OLE_LINK96"/>
      <w:r>
        <w:rPr>
          <w:rFonts w:hint="eastAsia"/>
        </w:rPr>
        <w:t>做市商撤单响应</w:t>
      </w:r>
      <w:bookmarkEnd w:id="968"/>
      <w:bookmarkEnd w:id="969"/>
      <w:r>
        <w:t>，当用户发出</w:t>
      </w:r>
      <w:r>
        <w:rPr>
          <w:rFonts w:hint="eastAsia"/>
        </w:rPr>
        <w:t>做市商撤单请求</w:t>
      </w:r>
      <w:r>
        <w:t>指令后该方法会被调用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515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>void OnRspQuoteCancel(struct CX1FtdcQuoteRspField * pRspQuoteCanceledData, struct CX1FtdcRspErrorField * pErrorInfo)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pRspQuoteCanceledData</w:t>
      </w:r>
      <w:r>
        <w:rPr>
          <w:rFonts w:hint="eastAsia"/>
        </w:rPr>
        <w:t>：</w:t>
      </w:r>
      <w:r>
        <w:t>返回</w:t>
      </w:r>
      <w:r>
        <w:rPr>
          <w:rFonts w:hint="eastAsia"/>
        </w:rPr>
        <w:t>做市商撤单响应</w:t>
      </w:r>
      <w:r>
        <w:t>，该结构如下：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1339"/>
        </w:trPr>
        <w:tc>
          <w:tcPr>
            <w:tcW w:w="8522" w:type="dxa"/>
          </w:tcPr>
          <w:p w:rsidR="009133B4" w:rsidRDefault="00A21540">
            <w:r>
              <w:t>struct CX1FtdcQuoteRspField</w:t>
            </w:r>
          </w:p>
          <w:p w:rsidR="009133B4" w:rsidRDefault="00A21540">
            <w:r>
              <w:t xml:space="preserve">{  </w:t>
            </w:r>
          </w:p>
          <w:p w:rsidR="009133B4" w:rsidRDefault="00A21540">
            <w:r>
              <w:rPr>
                <w:rFonts w:hint="eastAsia"/>
              </w:rPr>
              <w:t xml:space="preserve">    </w:t>
            </w:r>
            <w:r>
              <w:t xml:space="preserve"> </w:t>
            </w:r>
          </w:p>
          <w:p w:rsidR="009133B4" w:rsidRDefault="00A21540">
            <w:pPr>
              <w:ind w:firstLine="420"/>
            </w:pPr>
            <w:r>
              <w:t xml:space="preserve">TX1FtdcLocalOrderIDType     </w:t>
            </w:r>
            <w:r w:rsidR="00701595">
              <w:t xml:space="preserve"> </w:t>
            </w:r>
            <w:r w:rsidR="00701595">
              <w:rPr>
                <w:rFonts w:hint="eastAsia"/>
              </w:rPr>
              <w:tab/>
            </w:r>
            <w:r>
              <w:t>LocalOrderID;         //</w:t>
            </w:r>
            <w:r>
              <w:t>本地委托号</w:t>
            </w:r>
            <w:r>
              <w:t xml:space="preserve">              </w:t>
            </w:r>
          </w:p>
          <w:p w:rsidR="009133B4" w:rsidRDefault="00A21540">
            <w:pPr>
              <w:ind w:firstLine="420"/>
            </w:pPr>
            <w:r>
              <w:t xml:space="preserve">TX1FtdcX1OrderIDType         </w:t>
            </w:r>
            <w:r w:rsidR="00701595">
              <w:rPr>
                <w:rFonts w:hint="eastAsia"/>
              </w:rPr>
              <w:tab/>
            </w:r>
            <w:r>
              <w:t>X1OrderID;           //</w:t>
            </w:r>
            <w:r>
              <w:t>柜台委托号</w:t>
            </w:r>
            <w:r>
              <w:t xml:space="preserve">         </w:t>
            </w:r>
          </w:p>
          <w:p w:rsidR="009133B4" w:rsidRDefault="00A21540">
            <w:pPr>
              <w:ind w:firstLine="420"/>
            </w:pPr>
            <w:r>
              <w:lastRenderedPageBreak/>
              <w:t xml:space="preserve">TX1FtdcRequestIDType         </w:t>
            </w:r>
            <w:r w:rsidR="00701595">
              <w:rPr>
                <w:rFonts w:hint="eastAsia"/>
              </w:rPr>
              <w:tab/>
            </w:r>
            <w:r>
              <w:t xml:space="preserve">RequestID; 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请求</w:t>
            </w:r>
            <w:r>
              <w:t xml:space="preserve">ID                    </w:t>
            </w:r>
          </w:p>
          <w:p w:rsidR="009133B4" w:rsidRDefault="00A21540">
            <w:pPr>
              <w:ind w:firstLine="420"/>
            </w:pPr>
            <w:r>
              <w:t xml:space="preserve">TX1FtdcPriceType             </w:t>
            </w:r>
            <w:r w:rsidR="00701595">
              <w:rPr>
                <w:rFonts w:hint="eastAsia"/>
              </w:rPr>
              <w:tab/>
            </w:r>
            <w:r>
              <w:t xml:space="preserve">Fee;     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手续费</w:t>
            </w:r>
            <w:r w:rsidR="003A3738" w:rsidRPr="0091486A">
              <w:rPr>
                <w:rFonts w:hint="eastAsia"/>
                <w:color w:val="000000"/>
              </w:rPr>
              <w:t>(N/A)</w:t>
            </w:r>
            <w:r>
              <w:t xml:space="preserve">         </w:t>
            </w:r>
          </w:p>
          <w:p w:rsidR="009133B4" w:rsidRDefault="00A21540">
            <w:pPr>
              <w:ind w:firstLine="420"/>
            </w:pPr>
            <w:r>
              <w:t xml:space="preserve">TX1FtdcPriceType             </w:t>
            </w:r>
            <w:r w:rsidR="00701595">
              <w:rPr>
                <w:rFonts w:hint="eastAsia"/>
              </w:rPr>
              <w:tab/>
            </w:r>
            <w:r>
              <w:t xml:space="preserve">Margin;  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保证金</w:t>
            </w:r>
            <w:r>
              <w:t>(</w:t>
            </w:r>
            <w:r>
              <w:t>仅报价使用</w:t>
            </w:r>
            <w:r>
              <w:t>)</w:t>
            </w:r>
          </w:p>
          <w:p w:rsidR="009133B4" w:rsidRDefault="00A21540">
            <w:pPr>
              <w:ind w:firstLine="420"/>
            </w:pPr>
            <w:r>
              <w:t xml:space="preserve">TX1FtdcDateType             </w:t>
            </w:r>
            <w:r w:rsidR="00701595">
              <w:rPr>
                <w:rFonts w:hint="eastAsia"/>
              </w:rPr>
              <w:tab/>
            </w:r>
            <w:r>
              <w:t xml:space="preserve">OrderTime;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委托时间</w:t>
            </w:r>
            <w:r w:rsidR="003A3738" w:rsidRPr="0091486A">
              <w:rPr>
                <w:rFonts w:hint="eastAsia"/>
                <w:color w:val="000000"/>
              </w:rPr>
              <w:t>(N/A)</w:t>
            </w:r>
            <w:r>
              <w:t xml:space="preserve"> </w:t>
            </w:r>
          </w:p>
          <w:p w:rsidR="009133B4" w:rsidRDefault="00A21540">
            <w:pPr>
              <w:ind w:firstLine="420"/>
            </w:pPr>
            <w:r>
              <w:t xml:space="preserve">TX1FtdcOrderAnswerStatusType </w:t>
            </w:r>
            <w:r w:rsidR="00701595">
              <w:rPr>
                <w:rFonts w:hint="eastAsia"/>
              </w:rPr>
              <w:tab/>
            </w:r>
            <w:r>
              <w:t xml:space="preserve">OrderStatus;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委托状态</w:t>
            </w:r>
          </w:p>
          <w:p w:rsidR="009133B4" w:rsidRDefault="00A21540">
            <w:pPr>
              <w:ind w:firstLine="420"/>
            </w:pPr>
            <w:r>
              <w:t xml:space="preserve">TX1FtdcCustomCategoryType   </w:t>
            </w:r>
            <w:r w:rsidR="00701595">
              <w:rPr>
                <w:rFonts w:hint="eastAsia"/>
              </w:rPr>
              <w:tab/>
            </w:r>
            <w:r>
              <w:t xml:space="preserve">CustomCategory;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自定义类别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TX1FtdcInstrumentIDType   </w:t>
            </w:r>
            <w:r w:rsidR="00701595">
              <w:rPr>
                <w:rFonts w:hint="eastAsia"/>
              </w:rPr>
              <w:tab/>
            </w:r>
            <w:r>
              <w:t xml:space="preserve">InstrumentID;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合约代码</w:t>
            </w:r>
            <w:r w:rsidR="003A3738" w:rsidRPr="0091486A">
              <w:rPr>
                <w:rFonts w:hint="eastAsia"/>
                <w:color w:val="000000"/>
              </w:rPr>
              <w:t>(N/A)</w:t>
            </w:r>
            <w:r>
              <w:t>)</w:t>
            </w:r>
          </w:p>
          <w:p w:rsidR="009133B4" w:rsidRDefault="00A21540">
            <w:pPr>
              <w:ind w:firstLine="420"/>
            </w:pPr>
            <w:r>
              <w:t xml:space="preserve">TX1FtdcAccountIDType        </w:t>
            </w:r>
            <w:r w:rsidR="00701595">
              <w:rPr>
                <w:rFonts w:hint="eastAsia"/>
              </w:rPr>
              <w:tab/>
            </w:r>
            <w:r>
              <w:t xml:space="preserve">AccountID;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资金账号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pPr>
              <w:ind w:firstLine="420"/>
            </w:pPr>
            <w:r>
              <w:t xml:space="preserve">TX1FtdcQuoteIDType         </w:t>
            </w:r>
            <w:r w:rsidR="00701595">
              <w:rPr>
                <w:rFonts w:hint="eastAsia"/>
              </w:rPr>
              <w:tab/>
            </w:r>
            <w:r>
              <w:t xml:space="preserve">QuoteID; 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询价编号</w:t>
            </w:r>
          </w:p>
          <w:p w:rsidR="009133B4" w:rsidRDefault="00A21540">
            <w:pPr>
              <w:ind w:firstLine="420"/>
            </w:pPr>
            <w:r>
              <w:t xml:space="preserve">TX1FtdcSessionIDType         </w:t>
            </w:r>
            <w:r w:rsidR="00701595">
              <w:rPr>
                <w:rFonts w:hint="eastAsia"/>
              </w:rPr>
              <w:tab/>
            </w:r>
            <w:r>
              <w:t xml:space="preserve">SessionID; 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会话</w:t>
            </w:r>
            <w:r>
              <w:t xml:space="preserve">ID </w:t>
            </w:r>
          </w:p>
          <w:p w:rsidR="009133B4" w:rsidRDefault="00A21540" w:rsidP="00701595">
            <w:pPr>
              <w:ind w:firstLine="420"/>
            </w:pPr>
            <w:r>
              <w:t xml:space="preserve">TX1FtdcClientIDType         </w:t>
            </w:r>
            <w:r w:rsidR="00701595">
              <w:rPr>
                <w:rFonts w:hint="eastAsia"/>
              </w:rPr>
              <w:tab/>
            </w:r>
            <w:r>
              <w:t xml:space="preserve">ClientID;  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交易编码</w:t>
            </w:r>
            <w:r w:rsidR="003A3738" w:rsidRPr="0091486A">
              <w:rPr>
                <w:rFonts w:hint="eastAsia"/>
                <w:color w:val="000000"/>
              </w:rPr>
              <w:t>(N/A)</w:t>
            </w:r>
          </w:p>
          <w:p w:rsidR="009133B4" w:rsidRDefault="00A21540">
            <w:r>
              <w:t>};</w:t>
            </w:r>
          </w:p>
        </w:tc>
      </w:tr>
      <w:bookmarkEnd w:id="966"/>
      <w:bookmarkEnd w:id="967"/>
    </w:tbl>
    <w:p w:rsidR="009133B4" w:rsidRDefault="009133B4"/>
    <w:p w:rsidR="009133B4" w:rsidRDefault="00A21540">
      <w:pPr>
        <w:pStyle w:val="30"/>
        <w:numPr>
          <w:ilvl w:val="2"/>
          <w:numId w:val="19"/>
        </w:numPr>
      </w:pPr>
      <w:bookmarkStart w:id="970" w:name="_Toc428352395"/>
      <w:bookmarkStart w:id="971" w:name="_Toc459035157"/>
      <w:r>
        <w:t>OnRtnQuoteCancelOrder</w:t>
      </w:r>
      <w:r>
        <w:rPr>
          <w:rFonts w:hint="eastAsia"/>
        </w:rPr>
        <w:t>方法</w:t>
      </w:r>
      <w:bookmarkEnd w:id="970"/>
      <w:bookmarkEnd w:id="971"/>
    </w:p>
    <w:p w:rsidR="009133B4" w:rsidRDefault="00A21540">
      <w:r>
        <w:rPr>
          <w:rFonts w:hint="eastAsia"/>
        </w:rPr>
        <w:t>做市商撤单回报</w:t>
      </w:r>
      <w:r>
        <w:t>，当用户发出</w:t>
      </w:r>
      <w:r>
        <w:rPr>
          <w:rFonts w:hint="eastAsia"/>
        </w:rPr>
        <w:t>做市商撤单请求</w:t>
      </w:r>
      <w:r>
        <w:t>指令后该方法会被调用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515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>void OnRtnQuoteCancel(struct CX1FtdcQuoteCanceledRtnField * pRtnQuoteCanceledData)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pRtnQuoteCanceledData</w:t>
      </w:r>
      <w:r>
        <w:rPr>
          <w:rFonts w:hint="eastAsia"/>
        </w:rPr>
        <w:t>：</w:t>
      </w:r>
      <w:r>
        <w:t>返回</w:t>
      </w:r>
      <w:r>
        <w:rPr>
          <w:rFonts w:hint="eastAsia"/>
        </w:rPr>
        <w:t>做市商撤单回报</w:t>
      </w:r>
      <w:r>
        <w:t>，该结构如下：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601"/>
        </w:trPr>
        <w:tc>
          <w:tcPr>
            <w:tcW w:w="8522" w:type="dxa"/>
          </w:tcPr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>struct APISTRUCT CX1FtdcQuoteCanceledRtnField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>{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TX1FtdcExchangeIDType        </w:t>
            </w:r>
            <w:r w:rsidR="00701595">
              <w:rPr>
                <w:rFonts w:hint="eastAsia"/>
              </w:rPr>
              <w:tab/>
            </w:r>
            <w:r>
              <w:t xml:space="preserve">ExchangeID;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交易所</w:t>
            </w:r>
            <w:r w:rsidR="003A3738" w:rsidRPr="0091486A">
              <w:rPr>
                <w:rFonts w:hint="eastAsia"/>
                <w:color w:val="000000"/>
              </w:rPr>
              <w:t>(N/A)</w:t>
            </w:r>
            <w:r>
              <w:rPr>
                <w:color w:val="FF0000"/>
              </w:rPr>
              <w:t xml:space="preserve">    </w:t>
            </w:r>
            <w:r>
              <w:t xml:space="preserve">               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TX1FtdcClientIDType           </w:t>
            </w:r>
            <w:r w:rsidR="00701595">
              <w:rPr>
                <w:rFonts w:hint="eastAsia"/>
              </w:rPr>
              <w:tab/>
            </w:r>
            <w:r>
              <w:t>ClientID;             //</w:t>
            </w:r>
            <w:r>
              <w:t>交易编码</w:t>
            </w:r>
            <w:r w:rsidR="003A3738" w:rsidRPr="00E24360">
              <w:rPr>
                <w:color w:val="000000"/>
              </w:rPr>
              <w:t>(N/A)</w:t>
            </w:r>
            <w:r w:rsidRPr="00E24360">
              <w:rPr>
                <w:color w:val="000000"/>
              </w:rPr>
              <w:t xml:space="preserve">  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TX1FtdcOrderSysIDType        </w:t>
            </w:r>
            <w:r w:rsidR="00701595">
              <w:rPr>
                <w:rFonts w:hint="eastAsia"/>
              </w:rPr>
              <w:tab/>
            </w:r>
            <w:r>
              <w:t xml:space="preserve">OrderSysID;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报单编号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TX1FtdcInstrumentIDType      </w:t>
            </w:r>
            <w:r w:rsidR="00701595">
              <w:rPr>
                <w:rFonts w:hint="eastAsia"/>
              </w:rPr>
              <w:tab/>
            </w:r>
            <w:r w:rsidR="00701595">
              <w:t xml:space="preserve">InstrumentID;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合约代码</w:t>
            </w:r>
            <w:r w:rsidR="003A3738" w:rsidRPr="00E24360">
              <w:rPr>
                <w:color w:val="000000"/>
              </w:rPr>
              <w:t>(N/A)</w:t>
            </w:r>
            <w:r w:rsidRPr="00E24360">
              <w:rPr>
                <w:color w:val="000000"/>
              </w:rPr>
              <w:t xml:space="preserve"> </w:t>
            </w:r>
            <w:r>
              <w:t xml:space="preserve">                  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TX1FtdcLocalOrderIDType       </w:t>
            </w:r>
            <w:r w:rsidR="00701595">
              <w:rPr>
                <w:rFonts w:hint="eastAsia"/>
              </w:rPr>
              <w:tab/>
            </w:r>
            <w:r>
              <w:t xml:space="preserve">LocalOrderID;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本地委托号</w:t>
            </w:r>
            <w:r>
              <w:t xml:space="preserve">                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TX1FtdcSeatCodeType          </w:t>
            </w:r>
            <w:r w:rsidR="00701595">
              <w:rPr>
                <w:rFonts w:hint="eastAsia"/>
              </w:rPr>
              <w:tab/>
            </w:r>
            <w:r>
              <w:t xml:space="preserve">SeatCode; 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席位代码</w:t>
            </w:r>
            <w:r>
              <w:t xml:space="preserve">                  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TX1FtdcOpenCloseTypeType     BuyOpenCloseType;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开平标志（买</w:t>
            </w:r>
            <w:r w:rsidRPr="00E24360">
              <w:rPr>
                <w:color w:val="000000"/>
              </w:rPr>
              <w:t xml:space="preserve"> </w:t>
            </w:r>
            <w:r w:rsidR="003A3738" w:rsidRPr="00E24360">
              <w:rPr>
                <w:color w:val="000000"/>
              </w:rPr>
              <w:t>(N/A)</w:t>
            </w:r>
            <w:r w:rsidRPr="00E24360">
              <w:rPr>
                <w:color w:val="00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>
              <w:t xml:space="preserve">       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TX1FtdcOpenCloseTypeType     SellOpenCloseType;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开平标志（</w:t>
            </w:r>
            <w:r w:rsidRPr="00E24360">
              <w:rPr>
                <w:color w:val="000000"/>
              </w:rPr>
              <w:t>卖）</w:t>
            </w:r>
            <w:r w:rsidR="003A3738" w:rsidRPr="00E24360">
              <w:rPr>
                <w:color w:val="000000"/>
              </w:rPr>
              <w:t>(N/A)</w:t>
            </w:r>
            <w:r w:rsidRPr="00E24360">
              <w:rPr>
                <w:color w:val="000000"/>
              </w:rPr>
              <w:t xml:space="preserve">   </w:t>
            </w:r>
            <w:r>
              <w:t xml:space="preserve">          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TX1FtdcSpeculatorType         </w:t>
            </w:r>
            <w:r w:rsidR="00701595">
              <w:t xml:space="preserve">Speculator;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投资类别</w:t>
            </w:r>
            <w:r w:rsidR="003A3738" w:rsidRPr="00E24360">
              <w:rPr>
                <w:color w:val="000000"/>
              </w:rPr>
              <w:t>(N/A)</w:t>
            </w:r>
            <w:r w:rsidRPr="00E24360">
              <w:rPr>
                <w:color w:val="000000"/>
              </w:rPr>
              <w:t xml:space="preserve">  </w:t>
            </w:r>
            <w:r>
              <w:t xml:space="preserve">                     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TX1FtdcX1OrderIDType         </w:t>
            </w:r>
            <w:r w:rsidR="00701595">
              <w:rPr>
                <w:rFonts w:hint="eastAsia"/>
              </w:rPr>
              <w:tab/>
            </w:r>
            <w:r>
              <w:t xml:space="preserve">X1OrderID;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柜台委托号</w:t>
            </w:r>
            <w:r>
              <w:t xml:space="preserve">                               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TX1FtdcAccountIDType         </w:t>
            </w:r>
            <w:r w:rsidR="00701595">
              <w:rPr>
                <w:rFonts w:hint="eastAsia"/>
              </w:rPr>
              <w:tab/>
            </w:r>
            <w:r>
              <w:t xml:space="preserve">AccountID;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资金账</w:t>
            </w:r>
            <w:r w:rsidRPr="00E24360">
              <w:rPr>
                <w:color w:val="000000"/>
              </w:rPr>
              <w:t>号</w:t>
            </w:r>
            <w:r w:rsidR="003A3738" w:rsidRPr="00E24360">
              <w:rPr>
                <w:color w:val="000000"/>
              </w:rPr>
              <w:t>(N/A)</w:t>
            </w:r>
            <w:r w:rsidRPr="00E24360">
              <w:rPr>
                <w:color w:val="00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>
              <w:t xml:space="preserve">                   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TX1FtdcEntrusTellerType        </w:t>
            </w:r>
            <w:r w:rsidR="00701595">
              <w:rPr>
                <w:rFonts w:hint="eastAsia"/>
              </w:rPr>
              <w:tab/>
            </w:r>
            <w:r>
              <w:t xml:space="preserve">EntrusTeller;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委托柜</w:t>
            </w:r>
            <w:r w:rsidRPr="00E24360">
              <w:rPr>
                <w:color w:val="000000"/>
              </w:rPr>
              <w:t>员</w:t>
            </w:r>
            <w:r w:rsidR="003A3738" w:rsidRPr="00E24360">
              <w:rPr>
                <w:color w:val="000000"/>
              </w:rPr>
              <w:t>(N/A)</w:t>
            </w:r>
            <w:r>
              <w:rPr>
                <w:color w:val="FF0000"/>
              </w:rPr>
              <w:t xml:space="preserve"> </w:t>
            </w:r>
            <w:r>
              <w:t xml:space="preserve">      </w:t>
            </w:r>
          </w:p>
          <w:p w:rsidR="009133B4" w:rsidRDefault="00701595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TX1FtdcOrderAnswerStatusType </w:t>
            </w:r>
            <w:r>
              <w:rPr>
                <w:rFonts w:hint="eastAsia"/>
              </w:rPr>
              <w:tab/>
            </w:r>
            <w:r w:rsidR="00A21540">
              <w:t xml:space="preserve">OrderStatus;         </w:t>
            </w:r>
            <w:r>
              <w:rPr>
                <w:rFonts w:hint="eastAsia"/>
              </w:rPr>
              <w:tab/>
            </w:r>
            <w:r w:rsidR="00A21540">
              <w:t>//</w:t>
            </w:r>
            <w:r w:rsidR="00A21540">
              <w:t>委托状态</w:t>
            </w:r>
            <w:r w:rsidR="00A21540">
              <w:t xml:space="preserve"> 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TX1FtdcAmountType          </w:t>
            </w:r>
            <w:r w:rsidR="00701595">
              <w:rPr>
                <w:rFonts w:hint="eastAsia"/>
              </w:rPr>
              <w:tab/>
            </w:r>
            <w:r>
              <w:t xml:space="preserve">CancelAmount;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撤单数量</w:t>
            </w:r>
            <w:r>
              <w:t xml:space="preserve">                              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TX1FtdcPriceType             </w:t>
            </w:r>
            <w:r w:rsidR="00701595">
              <w:rPr>
                <w:rFonts w:hint="eastAsia"/>
              </w:rPr>
              <w:tab/>
            </w:r>
            <w:r>
              <w:t xml:space="preserve">Fee;      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解冻</w:t>
            </w:r>
            <w:r w:rsidRPr="00E24360">
              <w:rPr>
                <w:color w:val="000000"/>
              </w:rPr>
              <w:t>手续费</w:t>
            </w:r>
            <w:r w:rsidR="003A3738" w:rsidRPr="00E24360">
              <w:rPr>
                <w:color w:val="000000"/>
              </w:rPr>
              <w:t>(N/A)</w:t>
            </w:r>
            <w:r>
              <w:rPr>
                <w:color w:val="FF0000"/>
              </w:rPr>
              <w:t xml:space="preserve"> </w:t>
            </w:r>
            <w:r>
              <w:t xml:space="preserve">                 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TX1FtdcPriceType             </w:t>
            </w:r>
            <w:r w:rsidR="00701595">
              <w:rPr>
                <w:rFonts w:hint="eastAsia"/>
              </w:rPr>
              <w:tab/>
            </w:r>
            <w:r>
              <w:t xml:space="preserve">Margin;   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解冻保证</w:t>
            </w:r>
            <w:r w:rsidRPr="00E24360">
              <w:rPr>
                <w:color w:val="000000"/>
              </w:rPr>
              <w:t>金</w:t>
            </w:r>
            <w:r w:rsidR="003A3738" w:rsidRPr="00E24360">
              <w:rPr>
                <w:color w:val="000000"/>
              </w:rPr>
              <w:t>(N/A)</w:t>
            </w:r>
            <w:r w:rsidRPr="00E24360">
              <w:rPr>
                <w:color w:val="000000"/>
              </w:rPr>
              <w:t xml:space="preserve"> 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TX1FtdcSessionIDType         </w:t>
            </w:r>
            <w:r w:rsidR="00701595">
              <w:rPr>
                <w:rFonts w:hint="eastAsia"/>
              </w:rPr>
              <w:tab/>
            </w:r>
            <w:r>
              <w:t xml:space="preserve">SessionID; 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会话</w:t>
            </w:r>
            <w:r>
              <w:t>ID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TX1FtdcBuySellTypeType       </w:t>
            </w:r>
            <w:r w:rsidR="00701595">
              <w:rPr>
                <w:rFonts w:hint="eastAsia"/>
              </w:rPr>
              <w:tab/>
            </w:r>
            <w:r>
              <w:t xml:space="preserve">BuySellType;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买卖标</w:t>
            </w:r>
            <w:r w:rsidRPr="00E24360">
              <w:rPr>
                <w:color w:val="000000"/>
              </w:rPr>
              <w:t>志</w:t>
            </w:r>
            <w:r w:rsidR="003A3738" w:rsidRPr="00E24360">
              <w:rPr>
                <w:color w:val="000000"/>
              </w:rPr>
              <w:t>(N/A)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TX1FtdcQuoteIDType          </w:t>
            </w:r>
            <w:r w:rsidR="00701595">
              <w:rPr>
                <w:rFonts w:hint="eastAsia"/>
              </w:rPr>
              <w:tab/>
            </w:r>
            <w:r>
              <w:t xml:space="preserve">QuoteID;   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询价编号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ab/>
              <w:t xml:space="preserve">TX1FtdcDateType              CanceledTime;  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撤单时间</w:t>
            </w:r>
          </w:p>
          <w:p w:rsidR="009133B4" w:rsidRDefault="00A21540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TX1FtdcCustomCategoryType    </w:t>
            </w:r>
            <w:r w:rsidR="00701595">
              <w:rPr>
                <w:rFonts w:hint="eastAsia"/>
              </w:rPr>
              <w:tab/>
            </w:r>
            <w:r>
              <w:t xml:space="preserve">CustomCategory;     </w:t>
            </w:r>
            <w:r w:rsidR="00701595">
              <w:rPr>
                <w:rFonts w:hint="eastAsia"/>
              </w:rPr>
              <w:tab/>
            </w:r>
            <w:r>
              <w:t>//</w:t>
            </w:r>
            <w:r>
              <w:t>自定义类别</w:t>
            </w:r>
            <w:r w:rsidR="003A3738" w:rsidRPr="00E24360">
              <w:rPr>
                <w:color w:val="000000"/>
              </w:rPr>
              <w:t>(N/A)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pStyle w:val="30"/>
        <w:numPr>
          <w:ilvl w:val="2"/>
          <w:numId w:val="19"/>
        </w:numPr>
      </w:pPr>
      <w:bookmarkStart w:id="972" w:name="_Toc428352396"/>
      <w:bookmarkStart w:id="973" w:name="_Toc459035158"/>
      <w:bookmarkStart w:id="974" w:name="_Toc413920457"/>
      <w:r>
        <w:lastRenderedPageBreak/>
        <w:t>OnRspCancelAllOrder</w:t>
      </w:r>
      <w:r>
        <w:rPr>
          <w:rFonts w:hint="eastAsia"/>
        </w:rPr>
        <w:t>方法</w:t>
      </w:r>
      <w:bookmarkEnd w:id="972"/>
      <w:bookmarkEnd w:id="973"/>
    </w:p>
    <w:p w:rsidR="009133B4" w:rsidRDefault="00A21540">
      <w:r>
        <w:rPr>
          <w:rFonts w:hint="eastAsia"/>
        </w:rPr>
        <w:t>做市商批量撤单响应</w:t>
      </w:r>
      <w:r>
        <w:t>，当用户发出</w:t>
      </w:r>
      <w:r>
        <w:rPr>
          <w:rFonts w:hint="eastAsia"/>
        </w:rPr>
        <w:t>做市商批量撤单请求</w:t>
      </w:r>
      <w:r>
        <w:t>指令后该方法会被调用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515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>void OnRspCancelAllOrder(struct CX1FtdcCancelAllOrderRspField *pRspCancelAllOrderData, struct CX1FtdcRspErrorField * pErrorInfo)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pRspCancelAllOrderData</w:t>
      </w:r>
      <w:r>
        <w:rPr>
          <w:rFonts w:hint="eastAsia"/>
        </w:rPr>
        <w:t>：</w:t>
      </w:r>
      <w:r>
        <w:t>返回</w:t>
      </w:r>
      <w:r>
        <w:rPr>
          <w:rFonts w:hint="eastAsia"/>
        </w:rPr>
        <w:t>做市商批量撤单响应</w:t>
      </w:r>
      <w:r>
        <w:t>，该结构如下：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601"/>
        </w:trPr>
        <w:tc>
          <w:tcPr>
            <w:tcW w:w="8522" w:type="dxa"/>
          </w:tcPr>
          <w:p w:rsidR="009133B4" w:rsidRDefault="00A21540">
            <w:r>
              <w:t>struct CX1FtdcCancelAllOrderRspField</w:t>
            </w:r>
          </w:p>
          <w:p w:rsidR="009133B4" w:rsidRDefault="00A21540">
            <w:r>
              <w:t>{</w:t>
            </w:r>
          </w:p>
          <w:p w:rsidR="009133B4" w:rsidRDefault="00A21540">
            <w:pPr>
              <w:ind w:firstLineChars="200" w:firstLine="420"/>
            </w:pPr>
            <w:r>
              <w:rPr>
                <w:rFonts w:hint="eastAsia"/>
              </w:rPr>
              <w:t>DFITCRequestIDType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lRequestID;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pPr>
              <w:ind w:firstLineChars="200" w:firstLine="420"/>
            </w:pPr>
            <w:r>
              <w:rPr>
                <w:rFonts w:hint="eastAsia"/>
              </w:rPr>
              <w:t>DFITCAccountIDType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accountID;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资金账</w:t>
            </w:r>
            <w:r w:rsidRPr="00E24360">
              <w:rPr>
                <w:rFonts w:hint="eastAsia"/>
                <w:color w:val="000000"/>
              </w:rPr>
              <w:t>号</w:t>
            </w:r>
            <w:r w:rsidR="003A3738" w:rsidRPr="00E24360">
              <w:rPr>
                <w:color w:val="000000"/>
              </w:rPr>
              <w:t>(N/A)</w:t>
            </w:r>
          </w:p>
          <w:p w:rsidR="009133B4" w:rsidRDefault="00A21540">
            <w:pPr>
              <w:ind w:firstLineChars="200" w:firstLine="420"/>
            </w:pPr>
            <w:r>
              <w:rPr>
                <w:rFonts w:hint="eastAsia"/>
              </w:rPr>
              <w:t>DFITCOrderAnswerStatusType</w:t>
            </w:r>
            <w:r>
              <w:rPr>
                <w:rFonts w:hint="eastAsia"/>
              </w:rPr>
              <w:tab/>
              <w:t xml:space="preserve">orderStatus;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委托状态</w:t>
            </w:r>
          </w:p>
          <w:p w:rsidR="009133B4" w:rsidRDefault="00A21540">
            <w:r>
              <w:t>};</w:t>
            </w:r>
          </w:p>
        </w:tc>
      </w:tr>
    </w:tbl>
    <w:p w:rsidR="009133B4" w:rsidRDefault="009133B4"/>
    <w:p w:rsidR="009133B4" w:rsidRDefault="00A21540">
      <w:pPr>
        <w:pStyle w:val="30"/>
        <w:numPr>
          <w:ilvl w:val="2"/>
          <w:numId w:val="19"/>
        </w:numPr>
      </w:pPr>
      <w:bookmarkStart w:id="975" w:name="_Toc428352397"/>
      <w:bookmarkStart w:id="976" w:name="_Toc459035159"/>
      <w:r>
        <w:t>OnRspForQuote</w:t>
      </w:r>
      <w:r>
        <w:rPr>
          <w:rFonts w:hint="eastAsia"/>
        </w:rPr>
        <w:t>方法</w:t>
      </w:r>
      <w:bookmarkEnd w:id="974"/>
      <w:bookmarkEnd w:id="975"/>
      <w:bookmarkEnd w:id="976"/>
    </w:p>
    <w:p w:rsidR="009133B4" w:rsidRDefault="00A21540">
      <w:r>
        <w:rPr>
          <w:rFonts w:hint="eastAsia"/>
        </w:rPr>
        <w:t>询价响应，用户调用询价请求后该接口会被调用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515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>void OnRspForQuote(struct CX1FtdcForQuoteRspField * pRspForQuoteData, struct CX1FtdcRspErrorField * pErrorInfo)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pRspForQuoteData</w:t>
      </w:r>
      <w:r>
        <w:rPr>
          <w:rFonts w:hint="eastAsia"/>
        </w:rPr>
        <w:t>：</w:t>
      </w:r>
      <w:r>
        <w:t>返回</w:t>
      </w:r>
      <w:r>
        <w:rPr>
          <w:rFonts w:hint="eastAsia"/>
        </w:rPr>
        <w:t>用户询价响应</w:t>
      </w:r>
      <w:r>
        <w:t>，该结构如下：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60"/>
        </w:trPr>
        <w:tc>
          <w:tcPr>
            <w:tcW w:w="8522" w:type="dxa"/>
          </w:tcPr>
          <w:p w:rsidR="009133B4" w:rsidRDefault="00A21540">
            <w:r>
              <w:t>struct APISTRUCT CX1FtdcForQuoteRspField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tab/>
              <w:t xml:space="preserve">TX1FtdcRequestIDType         </w:t>
            </w:r>
            <w:r w:rsidR="00C278DC">
              <w:rPr>
                <w:rFonts w:hint="eastAsia"/>
              </w:rPr>
              <w:tab/>
            </w:r>
            <w:r>
              <w:t xml:space="preserve">RequestID;           </w:t>
            </w:r>
            <w:r w:rsidR="00C278DC">
              <w:rPr>
                <w:rFonts w:hint="eastAsia"/>
              </w:rPr>
              <w:tab/>
            </w:r>
            <w:r>
              <w:t>//</w:t>
            </w:r>
            <w:r>
              <w:t>请求</w:t>
            </w:r>
            <w:r>
              <w:t>ID</w:t>
            </w:r>
          </w:p>
          <w:p w:rsidR="009133B4" w:rsidRDefault="00A21540">
            <w:r>
              <w:tab/>
              <w:t xml:space="preserve">TX1FtdcX1OrderIDType         </w:t>
            </w:r>
            <w:r w:rsidR="00C278DC">
              <w:rPr>
                <w:rFonts w:hint="eastAsia"/>
              </w:rPr>
              <w:tab/>
            </w:r>
            <w:r>
              <w:t>X1OrderID;           //</w:t>
            </w:r>
            <w:r>
              <w:t>柜台委托号</w:t>
            </w:r>
          </w:p>
          <w:p w:rsidR="009133B4" w:rsidRDefault="00A21540">
            <w:r>
              <w:tab/>
              <w:t xml:space="preserve">TX1FtdcDateType             </w:t>
            </w:r>
            <w:r w:rsidR="00C278DC">
              <w:rPr>
                <w:rFonts w:hint="eastAsia"/>
              </w:rPr>
              <w:tab/>
            </w:r>
            <w:r>
              <w:t xml:space="preserve">CommTime;         </w:t>
            </w:r>
            <w:r w:rsidR="00C278DC">
              <w:rPr>
                <w:rFonts w:hint="eastAsia"/>
              </w:rPr>
              <w:tab/>
            </w:r>
            <w:r>
              <w:t>//</w:t>
            </w:r>
            <w:r>
              <w:t>委托时</w:t>
            </w:r>
            <w:r w:rsidRPr="00E24360">
              <w:rPr>
                <w:color w:val="000000"/>
              </w:rPr>
              <w:t>间</w:t>
            </w:r>
            <w:r w:rsidR="003A3738" w:rsidRPr="00E24360">
              <w:rPr>
                <w:color w:val="000000"/>
              </w:rPr>
              <w:t>(N/A)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pStyle w:val="30"/>
        <w:numPr>
          <w:ilvl w:val="2"/>
          <w:numId w:val="19"/>
        </w:numPr>
      </w:pPr>
      <w:bookmarkStart w:id="977" w:name="_Toc413920458"/>
      <w:bookmarkStart w:id="978" w:name="_Toc428352398"/>
      <w:bookmarkStart w:id="979" w:name="_Toc459035160"/>
      <w:r>
        <w:t>OnRtnForQuote</w:t>
      </w:r>
      <w:r>
        <w:rPr>
          <w:rFonts w:hint="eastAsia"/>
        </w:rPr>
        <w:t>方法</w:t>
      </w:r>
      <w:bookmarkEnd w:id="977"/>
      <w:bookmarkEnd w:id="978"/>
      <w:bookmarkEnd w:id="979"/>
    </w:p>
    <w:p w:rsidR="009133B4" w:rsidRDefault="00A21540">
      <w:r>
        <w:rPr>
          <w:rFonts w:hint="eastAsia"/>
        </w:rPr>
        <w:t>询价回报，当交易所收到请求后该接口会调用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515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>void OnRtnForQuote(struct CX1FtdcForQuoteRtnField * pRtnForQuoteData)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lastRenderedPageBreak/>
        <w:tab/>
      </w:r>
      <w:r>
        <w:t>pR</w:t>
      </w:r>
      <w:r>
        <w:rPr>
          <w:rFonts w:hint="eastAsia"/>
        </w:rPr>
        <w:t>tn</w:t>
      </w:r>
      <w:r>
        <w:t>ForQuoteData</w:t>
      </w:r>
      <w:r>
        <w:rPr>
          <w:rFonts w:hint="eastAsia"/>
        </w:rPr>
        <w:t>：</w:t>
      </w:r>
      <w:r>
        <w:t>返回</w:t>
      </w:r>
      <w:r>
        <w:rPr>
          <w:rFonts w:hint="eastAsia"/>
        </w:rPr>
        <w:t>用户询价回报</w:t>
      </w:r>
      <w:r>
        <w:t>，该结构如下：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60"/>
        </w:trPr>
        <w:tc>
          <w:tcPr>
            <w:tcW w:w="8522" w:type="dxa"/>
          </w:tcPr>
          <w:p w:rsidR="009133B4" w:rsidRDefault="00A21540">
            <w:r>
              <w:t>struct APISTRUCT CX1FtdcForQuoteRtnField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tab/>
              <w:t>TX1FtdcX1OrderIDType</w:t>
            </w:r>
            <w:r>
              <w:tab/>
            </w:r>
            <w:r>
              <w:tab/>
            </w:r>
            <w:r>
              <w:tab/>
              <w:t>X1OrderID;           //</w:t>
            </w:r>
            <w:r>
              <w:t>柜台委托号</w:t>
            </w:r>
          </w:p>
          <w:p w:rsidR="009133B4" w:rsidRDefault="00C278DC">
            <w:r>
              <w:tab/>
              <w:t xml:space="preserve">TX1FtdcSessionIDType         </w:t>
            </w:r>
            <w:r>
              <w:rPr>
                <w:rFonts w:hint="eastAsia"/>
              </w:rPr>
              <w:tab/>
            </w:r>
            <w:r w:rsidR="00A21540">
              <w:t>sessionID;            //</w:t>
            </w:r>
            <w:r w:rsidR="00A21540">
              <w:t>会话</w:t>
            </w:r>
            <w:r w:rsidR="00A21540">
              <w:t>ID</w:t>
            </w:r>
          </w:p>
          <w:p w:rsidR="009133B4" w:rsidRDefault="00A21540">
            <w:r>
              <w:tab/>
              <w:t xml:space="preserve">TX1FtdcInstrumentIDType       </w:t>
            </w:r>
            <w:r w:rsidR="00C278DC">
              <w:t xml:space="preserve">instrumentID;        </w:t>
            </w:r>
            <w:r w:rsidR="00C278DC">
              <w:tab/>
            </w:r>
            <w:r>
              <w:t>//</w:t>
            </w:r>
            <w:r>
              <w:t>合约代码</w:t>
            </w:r>
          </w:p>
          <w:p w:rsidR="009133B4" w:rsidRDefault="00A21540">
            <w:r>
              <w:tab/>
              <w:t xml:space="preserve">TX1FtdcExchangeIDType        </w:t>
            </w:r>
            <w:r w:rsidR="00C278DC">
              <w:tab/>
            </w:r>
            <w:r>
              <w:t xml:space="preserve">exchangeID;         </w:t>
            </w:r>
            <w:r w:rsidR="00C278DC">
              <w:tab/>
            </w:r>
            <w:r>
              <w:t>//</w:t>
            </w:r>
            <w:r>
              <w:t>交易所</w:t>
            </w:r>
          </w:p>
          <w:p w:rsidR="009133B4" w:rsidRDefault="00A21540">
            <w:r>
              <w:tab/>
              <w:t xml:space="preserve">TX1FtdcAccountIDType         </w:t>
            </w:r>
            <w:r w:rsidR="00C278DC">
              <w:tab/>
            </w:r>
            <w:r>
              <w:t xml:space="preserve">accountID;          </w:t>
            </w:r>
            <w:r w:rsidR="00C278DC">
              <w:tab/>
            </w:r>
            <w:r>
              <w:t>//</w:t>
            </w:r>
            <w:r>
              <w:t>资金账号</w:t>
            </w:r>
          </w:p>
          <w:p w:rsidR="009133B4" w:rsidRDefault="00C278DC">
            <w:r>
              <w:tab/>
              <w:t xml:space="preserve">TX1FtdcOrderAnswerStatusType </w:t>
            </w:r>
            <w:r>
              <w:tab/>
            </w:r>
            <w:r w:rsidR="00A21540">
              <w:t xml:space="preserve">orderStatus;         </w:t>
            </w:r>
            <w:r>
              <w:tab/>
            </w:r>
            <w:r w:rsidR="00A21540">
              <w:t>//</w:t>
            </w:r>
            <w:r w:rsidR="00A21540">
              <w:t>委托状态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pStyle w:val="30"/>
        <w:numPr>
          <w:ilvl w:val="2"/>
          <w:numId w:val="19"/>
        </w:numPr>
      </w:pPr>
      <w:bookmarkStart w:id="980" w:name="_Toc413920459"/>
      <w:bookmarkStart w:id="981" w:name="_Toc428352399"/>
      <w:bookmarkStart w:id="982" w:name="_Toc459035161"/>
      <w:r>
        <w:t>OnRspQryQuoteOrderInfo</w:t>
      </w:r>
      <w:r>
        <w:rPr>
          <w:rFonts w:hint="eastAsia"/>
        </w:rPr>
        <w:t>方法</w:t>
      </w:r>
      <w:bookmarkEnd w:id="980"/>
      <w:bookmarkEnd w:id="981"/>
      <w:bookmarkEnd w:id="982"/>
    </w:p>
    <w:p w:rsidR="009133B4" w:rsidRDefault="00A21540">
      <w:r>
        <w:rPr>
          <w:rFonts w:hint="eastAsia"/>
        </w:rPr>
        <w:t>查询应</w:t>
      </w:r>
      <w:r>
        <w:rPr>
          <w:rFonts w:hint="eastAsia"/>
        </w:rPr>
        <w:t>/</w:t>
      </w:r>
      <w:r>
        <w:rPr>
          <w:rFonts w:hint="eastAsia"/>
        </w:rPr>
        <w:t>报价响应，当用户发出查询应</w:t>
      </w:r>
      <w:r>
        <w:rPr>
          <w:rFonts w:hint="eastAsia"/>
        </w:rPr>
        <w:t>/</w:t>
      </w:r>
      <w:r>
        <w:rPr>
          <w:rFonts w:hint="eastAsia"/>
        </w:rPr>
        <w:t>报价委托的请求时该接口会调用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515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>void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t>OnRspQryQuoteOrderInfo(struct CX1FtdcQuoteOrderRtnField * pRtnQuoteOrderData, struct CX1FtdcRspErrorField * pErrorInfo, bool bIsLast)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pRtnQuoteOrderData</w:t>
      </w:r>
      <w:r>
        <w:rPr>
          <w:rFonts w:hint="eastAsia"/>
        </w:rPr>
        <w:t>：</w:t>
      </w:r>
      <w:r>
        <w:t>返回</w:t>
      </w:r>
      <w:r>
        <w:rPr>
          <w:rFonts w:hint="eastAsia"/>
        </w:rPr>
        <w:t>用户应</w:t>
      </w:r>
      <w:r>
        <w:rPr>
          <w:rFonts w:hint="eastAsia"/>
        </w:rPr>
        <w:t>/</w:t>
      </w:r>
      <w:r>
        <w:rPr>
          <w:rFonts w:hint="eastAsia"/>
        </w:rPr>
        <w:t>报价信息</w:t>
      </w:r>
      <w:r>
        <w:t>，该结构如下：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60"/>
        </w:trPr>
        <w:tc>
          <w:tcPr>
            <w:tcW w:w="8522" w:type="dxa"/>
          </w:tcPr>
          <w:p w:rsidR="009133B4" w:rsidRDefault="00A21540">
            <w:r>
              <w:t>struct APISTRUCT CX1FtdcQuoteOrderRtnField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tab/>
              <w:t xml:space="preserve">TX1FtdcRequestIDType         RequestID;           </w:t>
            </w:r>
            <w:r w:rsidR="00C278DC">
              <w:tab/>
            </w:r>
            <w:r>
              <w:t>//</w:t>
            </w:r>
            <w:r>
              <w:t>请求</w:t>
            </w:r>
            <w:r>
              <w:t>ID</w:t>
            </w:r>
          </w:p>
          <w:p w:rsidR="009133B4" w:rsidRDefault="00A21540">
            <w:r>
              <w:tab/>
              <w:t xml:space="preserve">TX1FtdcX1OrderIDType        </w:t>
            </w:r>
            <w:r w:rsidR="00C278DC">
              <w:tab/>
            </w:r>
            <w:r>
              <w:t>X1OrderID;           //</w:t>
            </w:r>
            <w:r>
              <w:t>柜台委托号</w:t>
            </w:r>
          </w:p>
          <w:p w:rsidR="009133B4" w:rsidRDefault="00C278DC">
            <w:r>
              <w:tab/>
              <w:t xml:space="preserve">TX1FtdcOrderAnswerStatusType </w:t>
            </w:r>
            <w:r>
              <w:tab/>
            </w:r>
            <w:r w:rsidR="00A21540">
              <w:t xml:space="preserve">OrderStatus;         </w:t>
            </w:r>
            <w:r>
              <w:tab/>
            </w:r>
            <w:r w:rsidR="00A21540">
              <w:t>//</w:t>
            </w:r>
            <w:r w:rsidR="00A21540">
              <w:t>委托状态</w:t>
            </w:r>
          </w:p>
          <w:p w:rsidR="009133B4" w:rsidRDefault="00A21540">
            <w:r>
              <w:tab/>
              <w:t xml:space="preserve">TX1FtdcInstrumentIDType       InstrumentID;        </w:t>
            </w:r>
            <w:r w:rsidR="00C278DC">
              <w:tab/>
            </w:r>
            <w:r>
              <w:t>//</w:t>
            </w:r>
            <w:r>
              <w:t>合约代码</w:t>
            </w:r>
          </w:p>
          <w:p w:rsidR="009133B4" w:rsidRDefault="00A21540">
            <w:r>
              <w:tab/>
              <w:t xml:space="preserve">TX1FtdcPriceType             </w:t>
            </w:r>
            <w:r w:rsidR="00C278DC">
              <w:tab/>
            </w:r>
            <w:r>
              <w:t xml:space="preserve">Margin;             </w:t>
            </w:r>
            <w:r w:rsidR="00C278DC">
              <w:tab/>
            </w:r>
            <w:r>
              <w:t>//</w:t>
            </w:r>
            <w:r>
              <w:t>保证金</w:t>
            </w:r>
          </w:p>
          <w:p w:rsidR="009133B4" w:rsidRDefault="00A21540">
            <w:r>
              <w:tab/>
              <w:t xml:space="preserve">TX1FtdcPriceType             </w:t>
            </w:r>
            <w:r w:rsidR="00C278DC">
              <w:tab/>
            </w:r>
            <w:r>
              <w:t xml:space="preserve">Fee;                </w:t>
            </w:r>
            <w:r w:rsidR="00C278DC">
              <w:tab/>
            </w:r>
            <w:r>
              <w:t>//</w:t>
            </w:r>
            <w:r>
              <w:t>手续费</w:t>
            </w:r>
          </w:p>
          <w:p w:rsidR="009133B4" w:rsidRDefault="00A21540">
            <w:r>
              <w:tab/>
              <w:t xml:space="preserve">TX1FtdcLocalOrderIDType      </w:t>
            </w:r>
            <w:r w:rsidR="00C278DC">
              <w:tab/>
            </w:r>
            <w:r>
              <w:t xml:space="preserve">LocalOrderID;        </w:t>
            </w:r>
            <w:r w:rsidR="00C278DC">
              <w:tab/>
            </w:r>
            <w:r>
              <w:t>//</w:t>
            </w:r>
            <w:r>
              <w:t>本地委托号</w:t>
            </w:r>
          </w:p>
          <w:p w:rsidR="009133B4" w:rsidRDefault="00A21540">
            <w:r>
              <w:tab/>
              <w:t xml:space="preserve">TX1FtdcAccountIDType        </w:t>
            </w:r>
            <w:r w:rsidR="00C278DC">
              <w:tab/>
            </w:r>
            <w:r>
              <w:t xml:space="preserve">AccountID;          </w:t>
            </w:r>
            <w:r w:rsidR="00C278DC">
              <w:tab/>
            </w:r>
            <w:r>
              <w:t>//</w:t>
            </w:r>
            <w:r>
              <w:t>客户号</w:t>
            </w:r>
          </w:p>
          <w:p w:rsidR="009133B4" w:rsidRDefault="00A21540">
            <w:r>
              <w:tab/>
              <w:t xml:space="preserve">TX1FtdcDateType            </w:t>
            </w:r>
            <w:r w:rsidR="00C278DC">
              <w:tab/>
            </w:r>
            <w:r>
              <w:t xml:space="preserve">CommTime;         </w:t>
            </w:r>
            <w:r w:rsidR="00C278DC">
              <w:tab/>
            </w:r>
            <w:r>
              <w:t>//</w:t>
            </w:r>
            <w:r>
              <w:t>委托时间</w:t>
            </w:r>
          </w:p>
          <w:p w:rsidR="009133B4" w:rsidRDefault="00A21540">
            <w:r>
              <w:tab/>
              <w:t xml:space="preserve">TX1FtdcDateType             </w:t>
            </w:r>
            <w:r w:rsidR="00C278DC">
              <w:tab/>
            </w:r>
            <w:r>
              <w:t xml:space="preserve">SubmitTime;         </w:t>
            </w:r>
            <w:r w:rsidR="00C278DC">
              <w:tab/>
            </w:r>
            <w:r>
              <w:t>//</w:t>
            </w:r>
            <w:r>
              <w:t>申报时间</w:t>
            </w:r>
          </w:p>
          <w:p w:rsidR="009133B4" w:rsidRDefault="00A21540">
            <w:r>
              <w:tab/>
              <w:t xml:space="preserve">TX1FtdcExchangeIDType       </w:t>
            </w:r>
            <w:r w:rsidR="00C278DC">
              <w:tab/>
            </w:r>
            <w:r>
              <w:t xml:space="preserve">ExchangeID;         </w:t>
            </w:r>
            <w:r w:rsidR="00C278DC">
              <w:tab/>
            </w:r>
            <w:r>
              <w:t>//</w:t>
            </w:r>
            <w:r>
              <w:t>交易所</w:t>
            </w:r>
            <w:r>
              <w:t>ID</w:t>
            </w:r>
          </w:p>
          <w:p w:rsidR="009133B4" w:rsidRDefault="00A21540">
            <w:r>
              <w:tab/>
              <w:t xml:space="preserve">TX1FtdcAmountType          </w:t>
            </w:r>
            <w:r w:rsidR="00C278DC">
              <w:tab/>
            </w:r>
            <w:r>
              <w:t xml:space="preserve">BuyOrderAmount;    </w:t>
            </w:r>
            <w:r w:rsidR="00C278DC">
              <w:tab/>
            </w:r>
            <w:r>
              <w:t>//</w:t>
            </w:r>
            <w:r>
              <w:t>委托数量（买）</w:t>
            </w:r>
          </w:p>
          <w:p w:rsidR="009133B4" w:rsidRDefault="00A21540">
            <w:r>
              <w:tab/>
              <w:t xml:space="preserve">TX1FtdcAmountType         </w:t>
            </w:r>
            <w:r w:rsidR="00C278DC">
              <w:tab/>
            </w:r>
            <w:r>
              <w:t xml:space="preserve">BuyMatchedAmount;  </w:t>
            </w:r>
            <w:r w:rsidR="00C278DC">
              <w:tab/>
            </w:r>
            <w:r>
              <w:t>//</w:t>
            </w:r>
            <w:r>
              <w:t>成交数量（买）</w:t>
            </w:r>
          </w:p>
          <w:p w:rsidR="009133B4" w:rsidRDefault="00A21540">
            <w:r>
              <w:tab/>
              <w:t xml:space="preserve">TX1FtdcAmountType          </w:t>
            </w:r>
            <w:r w:rsidR="00C278DC">
              <w:tab/>
            </w:r>
            <w:r>
              <w:t xml:space="preserve">BuyCancelAmount;   </w:t>
            </w:r>
            <w:r w:rsidR="00C278DC">
              <w:tab/>
            </w:r>
            <w:r>
              <w:t>//</w:t>
            </w:r>
            <w:r>
              <w:t>撤单数量（买）</w:t>
            </w:r>
          </w:p>
          <w:p w:rsidR="009133B4" w:rsidRDefault="00A21540">
            <w:r>
              <w:tab/>
              <w:t xml:space="preserve">TX1FtdcPriceType            </w:t>
            </w:r>
            <w:r w:rsidR="00C278DC">
              <w:tab/>
            </w:r>
            <w:r>
              <w:t xml:space="preserve">BuyInsertPrice;       </w:t>
            </w:r>
            <w:r w:rsidR="00C278DC">
              <w:tab/>
            </w:r>
            <w:r>
              <w:t>//</w:t>
            </w:r>
            <w:r>
              <w:t>委托价格（买）</w:t>
            </w:r>
          </w:p>
          <w:p w:rsidR="009133B4" w:rsidRDefault="00A21540">
            <w:r>
              <w:tab/>
              <w:t xml:space="preserve">TX1FtdcPriceType             </w:t>
            </w:r>
            <w:r w:rsidR="00C278DC">
              <w:tab/>
            </w:r>
            <w:r>
              <w:t xml:space="preserve">BuyMatchedPrice;    </w:t>
            </w:r>
            <w:r w:rsidR="00C278DC">
              <w:tab/>
            </w:r>
            <w:r>
              <w:t>//</w:t>
            </w:r>
            <w:r>
              <w:t>成交价格（买）</w:t>
            </w:r>
          </w:p>
          <w:p w:rsidR="009133B4" w:rsidRDefault="00A21540">
            <w:r>
              <w:tab/>
              <w:t xml:space="preserve">TX1FtdcOpenCloseTypeType    </w:t>
            </w:r>
            <w:r w:rsidR="00C278DC">
              <w:tab/>
            </w:r>
            <w:r>
              <w:t xml:space="preserve">BuyOpenCloseType;   </w:t>
            </w:r>
            <w:r w:rsidR="00C278DC">
              <w:tab/>
            </w:r>
            <w:r>
              <w:t>//</w:t>
            </w:r>
            <w:r>
              <w:t>开平标志（买）</w:t>
            </w:r>
          </w:p>
          <w:p w:rsidR="009133B4" w:rsidRDefault="00A21540">
            <w:r>
              <w:tab/>
              <w:t xml:space="preserve">TX1FtdcAmountType          </w:t>
            </w:r>
            <w:r w:rsidR="00C278DC">
              <w:tab/>
            </w:r>
            <w:r>
              <w:t xml:space="preserve">SellOrderAmount;    </w:t>
            </w:r>
            <w:r w:rsidR="00C278DC">
              <w:tab/>
            </w:r>
            <w:r>
              <w:t>//</w:t>
            </w:r>
            <w:r>
              <w:t>委托数量（卖）</w:t>
            </w:r>
          </w:p>
          <w:p w:rsidR="009133B4" w:rsidRDefault="00A21540">
            <w:r>
              <w:tab/>
              <w:t xml:space="preserve">TX1FtdcAmountType          </w:t>
            </w:r>
            <w:r w:rsidR="00C278DC">
              <w:tab/>
            </w:r>
            <w:r>
              <w:t xml:space="preserve">SellMatchedAmount;  </w:t>
            </w:r>
            <w:r w:rsidR="00C278DC">
              <w:tab/>
            </w:r>
            <w:r>
              <w:t>//</w:t>
            </w:r>
            <w:r>
              <w:t>成交数量（卖）</w:t>
            </w:r>
          </w:p>
          <w:p w:rsidR="009133B4" w:rsidRDefault="00A21540">
            <w:r>
              <w:tab/>
              <w:t xml:space="preserve">TX1FtdcAmountType          </w:t>
            </w:r>
            <w:r w:rsidR="00C278DC">
              <w:tab/>
            </w:r>
            <w:r>
              <w:t xml:space="preserve">SellCancelAmount;    </w:t>
            </w:r>
            <w:r w:rsidR="00C278DC">
              <w:tab/>
            </w:r>
            <w:r>
              <w:t>//</w:t>
            </w:r>
            <w:r>
              <w:t>撤单数量（卖）</w:t>
            </w:r>
          </w:p>
          <w:p w:rsidR="009133B4" w:rsidRDefault="00A21540">
            <w:r>
              <w:tab/>
              <w:t xml:space="preserve">TX1FtdcPriceType             </w:t>
            </w:r>
            <w:r w:rsidR="00C278DC">
              <w:tab/>
            </w:r>
            <w:r>
              <w:t xml:space="preserve">SellInsertPrice;       </w:t>
            </w:r>
            <w:r w:rsidR="00C278DC">
              <w:tab/>
            </w:r>
            <w:r>
              <w:t>//</w:t>
            </w:r>
            <w:r>
              <w:t>委托价格（卖）</w:t>
            </w:r>
          </w:p>
          <w:p w:rsidR="009133B4" w:rsidRDefault="00A21540">
            <w:r>
              <w:tab/>
              <w:t xml:space="preserve">TX1FtdcPriceType             </w:t>
            </w:r>
            <w:r w:rsidR="00C278DC">
              <w:tab/>
            </w:r>
            <w:r>
              <w:t xml:space="preserve">SellMatchedPrice;   </w:t>
            </w:r>
            <w:r w:rsidR="00C278DC">
              <w:tab/>
            </w:r>
            <w:r>
              <w:t>//</w:t>
            </w:r>
            <w:r>
              <w:t>成交价格（卖）</w:t>
            </w:r>
          </w:p>
          <w:p w:rsidR="009133B4" w:rsidRDefault="00A21540">
            <w:r>
              <w:lastRenderedPageBreak/>
              <w:tab/>
              <w:t xml:space="preserve">TX1FtdcOpenCloseTypeType    </w:t>
            </w:r>
            <w:r w:rsidR="00C278DC">
              <w:tab/>
            </w:r>
            <w:r>
              <w:t xml:space="preserve">SellOpenCloseType;  </w:t>
            </w:r>
            <w:r w:rsidR="00C278DC">
              <w:tab/>
            </w:r>
            <w:r>
              <w:t>//</w:t>
            </w:r>
            <w:r>
              <w:t>开平标志（卖）</w:t>
            </w:r>
          </w:p>
          <w:p w:rsidR="009133B4" w:rsidRDefault="00A21540">
            <w:r>
              <w:tab/>
              <w:t xml:space="preserve">TX1FtdcFrontAddrType        </w:t>
            </w:r>
            <w:r w:rsidR="00C278DC">
              <w:tab/>
            </w:r>
            <w:r>
              <w:t xml:space="preserve">OperStation;        </w:t>
            </w:r>
            <w:r w:rsidR="00C278DC">
              <w:tab/>
            </w:r>
            <w:r>
              <w:t>//</w:t>
            </w:r>
            <w:r>
              <w:t>操作站点</w:t>
            </w:r>
          </w:p>
          <w:p w:rsidR="009133B4" w:rsidRDefault="00A21540">
            <w:r>
              <w:tab/>
              <w:t xml:space="preserve">TX1FtdcSessionIDType         </w:t>
            </w:r>
            <w:r w:rsidR="00C278DC">
              <w:tab/>
            </w:r>
            <w:r>
              <w:t xml:space="preserve">SessionID;           </w:t>
            </w:r>
            <w:r w:rsidR="00C278DC">
              <w:tab/>
            </w:r>
            <w:r>
              <w:t>//</w:t>
            </w:r>
            <w:r>
              <w:t>会话</w:t>
            </w:r>
            <w:r>
              <w:t>ID</w:t>
            </w:r>
          </w:p>
          <w:p w:rsidR="009133B4" w:rsidRDefault="00A21540">
            <w:r>
              <w:tab/>
              <w:t xml:space="preserve">TX1FtdcQuoteIDType          </w:t>
            </w:r>
            <w:r w:rsidR="00C278DC">
              <w:tab/>
            </w:r>
            <w:r>
              <w:t xml:space="preserve">QuoteID;            </w:t>
            </w:r>
            <w:r w:rsidR="00C278DC">
              <w:tab/>
            </w:r>
            <w:r>
              <w:t>//</w:t>
            </w:r>
            <w:r>
              <w:t>询价编号</w:t>
            </w:r>
          </w:p>
          <w:p w:rsidR="009133B4" w:rsidRDefault="00A21540">
            <w:r>
              <w:tab/>
              <w:t xml:space="preserve">TX1FtdcCustomCategoryType   </w:t>
            </w:r>
            <w:r w:rsidR="00C278DC">
              <w:tab/>
            </w:r>
            <w:r>
              <w:t xml:space="preserve">CustomCategory;     </w:t>
            </w:r>
            <w:r w:rsidR="00C278DC">
              <w:tab/>
            </w:r>
            <w:r>
              <w:t>//</w:t>
            </w:r>
            <w:r>
              <w:t>自定义类别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pStyle w:val="30"/>
        <w:numPr>
          <w:ilvl w:val="2"/>
          <w:numId w:val="19"/>
        </w:numPr>
      </w:pPr>
      <w:bookmarkStart w:id="983" w:name="_Toc428352400"/>
      <w:bookmarkStart w:id="984" w:name="_Toc459035162"/>
      <w:r>
        <w:lastRenderedPageBreak/>
        <w:t>OnRspQryQuoteNotice</w:t>
      </w:r>
      <w:r>
        <w:rPr>
          <w:rFonts w:hint="eastAsia"/>
        </w:rPr>
        <w:t>方法</w:t>
      </w:r>
      <w:bookmarkEnd w:id="983"/>
      <w:bookmarkEnd w:id="984"/>
    </w:p>
    <w:p w:rsidR="009133B4" w:rsidRDefault="00A21540">
      <w:r>
        <w:rPr>
          <w:rFonts w:hint="eastAsia"/>
        </w:rPr>
        <w:t>询价通知查询响应，当用户发出询价通知查询请求时该接口会调用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515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>void OnRspQryQuoteNotice(struct CX1FtdcQryQuoteNoticeRtnField * pRtnQryQuoteNoticeData, struct CX1FtdcRspErrorField * pErrorInfo, bool bIsLast)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pRtnQryQuoteNoticeData</w:t>
      </w:r>
      <w:r>
        <w:rPr>
          <w:rFonts w:hint="eastAsia"/>
        </w:rPr>
        <w:t>：</w:t>
      </w:r>
      <w:r>
        <w:t>返回</w:t>
      </w:r>
      <w:r>
        <w:rPr>
          <w:rFonts w:hint="eastAsia"/>
        </w:rPr>
        <w:t>询价通知信息</w:t>
      </w:r>
      <w:r>
        <w:t>，该结构如下：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60"/>
        </w:trPr>
        <w:tc>
          <w:tcPr>
            <w:tcW w:w="8522" w:type="dxa"/>
          </w:tcPr>
          <w:p w:rsidR="009133B4" w:rsidRDefault="00A21540">
            <w:r>
              <w:t>struct APISTRUCT CX1FtdcQryQuoteNoticeRtnField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tab/>
              <w:t xml:space="preserve">TX1FtdcRequestIDType         </w:t>
            </w:r>
            <w:r w:rsidR="00C278DC">
              <w:tab/>
            </w:r>
            <w:r>
              <w:t xml:space="preserve">RequestID;           </w:t>
            </w:r>
            <w:r w:rsidR="00C278DC">
              <w:tab/>
            </w:r>
            <w:r>
              <w:t>//</w:t>
            </w:r>
            <w:r>
              <w:t>请求</w:t>
            </w:r>
            <w:r>
              <w:t>ID</w:t>
            </w:r>
          </w:p>
          <w:p w:rsidR="009133B4" w:rsidRDefault="00A21540">
            <w:r>
              <w:tab/>
              <w:t xml:space="preserve">TX1FtdcQuoteIDType          </w:t>
            </w:r>
            <w:r w:rsidR="00C278DC">
              <w:tab/>
            </w:r>
            <w:r>
              <w:t xml:space="preserve">QuoteID;            </w:t>
            </w:r>
            <w:r w:rsidR="00C278DC">
              <w:tab/>
            </w:r>
            <w:r>
              <w:t>//</w:t>
            </w:r>
            <w:r>
              <w:t>询价编号</w:t>
            </w:r>
          </w:p>
          <w:p w:rsidR="009133B4" w:rsidRDefault="00A21540">
            <w:r>
              <w:tab/>
              <w:t xml:space="preserve">TX1FtdcExchangeIDType        </w:t>
            </w:r>
            <w:r w:rsidR="00C278DC">
              <w:tab/>
            </w:r>
            <w:r>
              <w:t xml:space="preserve">ExchangeID;         </w:t>
            </w:r>
            <w:r w:rsidR="00C278DC">
              <w:tab/>
            </w:r>
            <w:r>
              <w:t>//</w:t>
            </w:r>
            <w:r>
              <w:t>交易所</w:t>
            </w:r>
          </w:p>
          <w:p w:rsidR="009133B4" w:rsidRDefault="00A21540">
            <w:r>
              <w:tab/>
              <w:t xml:space="preserve">TX1FtdcInstrumentIDType      </w:t>
            </w:r>
            <w:r w:rsidR="00C278DC">
              <w:tab/>
            </w:r>
            <w:r>
              <w:t xml:space="preserve">InstrumentID;        </w:t>
            </w:r>
            <w:r w:rsidR="00C278DC">
              <w:tab/>
            </w:r>
            <w:r>
              <w:t>//</w:t>
            </w:r>
            <w:r>
              <w:t>合约代码</w:t>
            </w:r>
          </w:p>
          <w:p w:rsidR="009133B4" w:rsidRDefault="00A21540">
            <w:r>
              <w:tab/>
              <w:t xml:space="preserve">TX1FtdcSourceType           </w:t>
            </w:r>
            <w:r w:rsidR="00C278DC">
              <w:tab/>
            </w:r>
            <w:r>
              <w:t xml:space="preserve">Source;             </w:t>
            </w:r>
            <w:r w:rsidR="00C278DC">
              <w:tab/>
            </w:r>
            <w:r>
              <w:t>//</w:t>
            </w:r>
            <w:r>
              <w:t>来源</w:t>
            </w:r>
          </w:p>
          <w:p w:rsidR="009133B4" w:rsidRDefault="00A21540">
            <w:r>
              <w:tab/>
              <w:t xml:space="preserve">TX1FtdcDateType             </w:t>
            </w:r>
            <w:r w:rsidR="00C278DC">
              <w:tab/>
            </w:r>
            <w:r>
              <w:t xml:space="preserve">QuoteTime;         </w:t>
            </w:r>
            <w:r w:rsidR="00C278DC">
              <w:tab/>
            </w:r>
            <w:r>
              <w:t>//</w:t>
            </w:r>
            <w:r>
              <w:t>询价时间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pStyle w:val="30"/>
        <w:numPr>
          <w:ilvl w:val="2"/>
          <w:numId w:val="19"/>
        </w:numPr>
      </w:pPr>
      <w:bookmarkStart w:id="985" w:name="_Toc428352402"/>
      <w:bookmarkStart w:id="986" w:name="_Toc459035163"/>
      <w:r>
        <w:t>OnRspQryForQuote</w:t>
      </w:r>
      <w:r>
        <w:rPr>
          <w:rFonts w:hint="eastAsia"/>
        </w:rPr>
        <w:t>方法</w:t>
      </w:r>
      <w:bookmarkEnd w:id="985"/>
      <w:bookmarkEnd w:id="986"/>
    </w:p>
    <w:p w:rsidR="009133B4" w:rsidRDefault="00A21540">
      <w:r>
        <w:rPr>
          <w:rFonts w:hint="eastAsia"/>
        </w:rPr>
        <w:t>询价委托查询响应，当用户发出询价委托查询请求时该接口会调用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515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>void OnRspQryForQuote(struct CX1FtdcQryForQuoteRtnField * pRtnQryForQuoteData, struct CX1FtdcRspErrorField * pErrorInfo, bool bIsLast)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pRtnQryForQuoteData</w:t>
      </w:r>
      <w:r>
        <w:rPr>
          <w:rFonts w:hint="eastAsia"/>
        </w:rPr>
        <w:t>：</w:t>
      </w:r>
      <w:r>
        <w:t>返回</w:t>
      </w:r>
      <w:r>
        <w:rPr>
          <w:rFonts w:hint="eastAsia"/>
        </w:rPr>
        <w:t>询价委托信息</w:t>
      </w:r>
      <w:r>
        <w:t>，该结构如下：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60"/>
        </w:trPr>
        <w:tc>
          <w:tcPr>
            <w:tcW w:w="8522" w:type="dxa"/>
          </w:tcPr>
          <w:p w:rsidR="009133B4" w:rsidRDefault="00A21540">
            <w:r>
              <w:t>struct APISTRUCT CX1FtdcQryForQuoteRtnField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tab/>
              <w:t xml:space="preserve">TX1FtdcRequestIDType         </w:t>
            </w:r>
            <w:r w:rsidR="00C278DC">
              <w:tab/>
            </w:r>
            <w:r>
              <w:t>RequestID;           //</w:t>
            </w:r>
            <w:r>
              <w:t>请求</w:t>
            </w:r>
            <w:r>
              <w:t>ID</w:t>
            </w:r>
          </w:p>
          <w:p w:rsidR="009133B4" w:rsidRDefault="00A21540">
            <w:r>
              <w:tab/>
              <w:t xml:space="preserve">TX1FtdcAccountIDType         </w:t>
            </w:r>
            <w:r w:rsidR="00C278DC">
              <w:tab/>
            </w:r>
            <w:r>
              <w:t>AccountID;           //</w:t>
            </w:r>
            <w:r>
              <w:t>资金账号</w:t>
            </w:r>
          </w:p>
          <w:p w:rsidR="009133B4" w:rsidRDefault="00A21540">
            <w:r>
              <w:tab/>
              <w:t xml:space="preserve">TX1FtdcX1OrderIDType         </w:t>
            </w:r>
            <w:r w:rsidR="00C278DC">
              <w:tab/>
            </w:r>
            <w:r>
              <w:t>X1OrderID;           //</w:t>
            </w:r>
            <w:r>
              <w:t>柜台委托号</w:t>
            </w:r>
          </w:p>
          <w:p w:rsidR="009133B4" w:rsidRDefault="00A21540">
            <w:r>
              <w:tab/>
              <w:t xml:space="preserve">TX1FtdcInstrumentIDType       </w:t>
            </w:r>
            <w:r w:rsidR="00C278DC">
              <w:t xml:space="preserve">instrumentID;        </w:t>
            </w:r>
            <w:r w:rsidR="00C278DC">
              <w:tab/>
            </w:r>
            <w:r>
              <w:t>//</w:t>
            </w:r>
            <w:r>
              <w:t>合约代码</w:t>
            </w:r>
          </w:p>
          <w:p w:rsidR="009133B4" w:rsidRDefault="00A21540">
            <w:r>
              <w:tab/>
              <w:t xml:space="preserve">TX1FtdcExchangeIDType        </w:t>
            </w:r>
            <w:r w:rsidR="00C278DC">
              <w:tab/>
            </w:r>
            <w:r>
              <w:t xml:space="preserve">exchangeID;         </w:t>
            </w:r>
            <w:r w:rsidR="00C278DC">
              <w:tab/>
            </w:r>
            <w:r>
              <w:t>//</w:t>
            </w:r>
            <w:r>
              <w:t>交易所</w:t>
            </w:r>
          </w:p>
          <w:p w:rsidR="009133B4" w:rsidRDefault="00A21540">
            <w:r>
              <w:tab/>
              <w:t xml:space="preserve">TX1FtdcDateType             </w:t>
            </w:r>
            <w:r w:rsidR="00C278DC">
              <w:tab/>
            </w:r>
            <w:r>
              <w:t xml:space="preserve">SuspendTime;       </w:t>
            </w:r>
            <w:r w:rsidR="00C278DC">
              <w:tab/>
            </w:r>
            <w:r>
              <w:t>//</w:t>
            </w:r>
            <w:r>
              <w:t>挂起时间</w:t>
            </w:r>
          </w:p>
          <w:p w:rsidR="009133B4" w:rsidRDefault="00A21540">
            <w:r>
              <w:tab/>
              <w:t xml:space="preserve">TX1FtdcOrderAnswerStatusType </w:t>
            </w:r>
            <w:r w:rsidR="00C278DC">
              <w:tab/>
            </w:r>
            <w:r>
              <w:t xml:space="preserve">orderStatus;         </w:t>
            </w:r>
            <w:r w:rsidR="00C278DC">
              <w:tab/>
            </w:r>
            <w:r>
              <w:t>//</w:t>
            </w:r>
            <w:r>
              <w:t>委托状态</w:t>
            </w:r>
          </w:p>
          <w:p w:rsidR="009133B4" w:rsidRDefault="00A21540">
            <w:r>
              <w:lastRenderedPageBreak/>
              <w:t>};</w:t>
            </w:r>
          </w:p>
        </w:tc>
      </w:tr>
    </w:tbl>
    <w:p w:rsidR="009133B4" w:rsidRDefault="009133B4"/>
    <w:p w:rsidR="009133B4" w:rsidRDefault="00A21540">
      <w:pPr>
        <w:pStyle w:val="30"/>
        <w:numPr>
          <w:ilvl w:val="2"/>
          <w:numId w:val="19"/>
        </w:numPr>
      </w:pPr>
      <w:bookmarkStart w:id="987" w:name="_Toc428352391"/>
      <w:bookmarkStart w:id="988" w:name="_Toc459035164"/>
      <w:r>
        <w:t>OnRtnExchangeStatus</w:t>
      </w:r>
      <w:r>
        <w:rPr>
          <w:rFonts w:hint="eastAsia"/>
        </w:rPr>
        <w:t>方法</w:t>
      </w:r>
      <w:bookmarkEnd w:id="987"/>
      <w:bookmarkEnd w:id="988"/>
    </w:p>
    <w:p w:rsidR="009133B4" w:rsidRDefault="00A21540">
      <w:r>
        <w:rPr>
          <w:rFonts w:hint="eastAsia"/>
        </w:rPr>
        <w:t>交易所状态通知，当交易所有交易状态变化后该方法会被调用。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874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>void OnRtnExchangeStatus(struct CX1FtdcExchangeStatusRtnField * pRtnExchangeStatusData)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r>
        <w:rPr>
          <w:rFonts w:hint="eastAsia"/>
          <w:b/>
        </w:rPr>
        <w:tab/>
      </w:r>
      <w:r>
        <w:t>pRtnExchangeStatusData</w:t>
      </w:r>
      <w:r>
        <w:rPr>
          <w:rFonts w:hint="eastAsia"/>
        </w:rPr>
        <w:t>：返回交易所状态通知结构的地址，该结构如下：</w:t>
      </w:r>
    </w:p>
    <w:p w:rsidR="009133B4" w:rsidRDefault="009133B4">
      <w:pPr>
        <w:rPr>
          <w:b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743"/>
        </w:trPr>
        <w:tc>
          <w:tcPr>
            <w:tcW w:w="8522" w:type="dxa"/>
          </w:tcPr>
          <w:p w:rsidR="009133B4" w:rsidRDefault="00A21540">
            <w:r>
              <w:t>struct APISTRUCT CX1FtdcExchangeStatusRtnField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 xml:space="preserve">    TX1FtdcExchangeIDType        </w:t>
            </w:r>
            <w:r w:rsidR="00C278DC">
              <w:tab/>
            </w:r>
            <w:r>
              <w:rPr>
                <w:rFonts w:hint="eastAsia"/>
              </w:rPr>
              <w:t xml:space="preserve">exchangeID;          </w:t>
            </w:r>
            <w:r w:rsidR="00C278DC"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交易所</w:t>
            </w:r>
          </w:p>
          <w:p w:rsidR="009133B4" w:rsidRDefault="00A21540">
            <w:r>
              <w:rPr>
                <w:rFonts w:hint="eastAsia"/>
              </w:rPr>
              <w:t xml:space="preserve">    TX1FtdcInstrumentIDType       instrumentID;        </w:t>
            </w:r>
            <w:r w:rsidR="00C278DC"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合约代码</w:t>
            </w:r>
          </w:p>
          <w:p w:rsidR="009133B4" w:rsidRDefault="00A21540">
            <w:r>
              <w:rPr>
                <w:rFonts w:hint="eastAsia"/>
              </w:rPr>
              <w:t xml:space="preserve">    TX1FtdcExchangeStatusType     exchangeStatus;      </w:t>
            </w:r>
            <w:r w:rsidR="00C278DC"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交易所状态</w:t>
            </w:r>
          </w:p>
          <w:p w:rsidR="009133B4" w:rsidRDefault="00A21540">
            <w:r>
              <w:t>};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备注：</w:t>
      </w:r>
      <w:r>
        <w:rPr>
          <w:rFonts w:hint="eastAsia"/>
        </w:rPr>
        <w:t>支持交易所状态通知和品种状态通知，在</w:t>
      </w:r>
      <w:r>
        <w:rPr>
          <w:rFonts w:hint="eastAsia"/>
        </w:rPr>
        <w:t>x1</w:t>
      </w:r>
      <w:r>
        <w:rPr>
          <w:rFonts w:hint="eastAsia"/>
        </w:rPr>
        <w:t>柜台可配。</w:t>
      </w:r>
      <w:r>
        <w:rPr>
          <w:b/>
        </w:rPr>
        <w:t xml:space="preserve"> </w:t>
      </w:r>
    </w:p>
    <w:p w:rsidR="009133B4" w:rsidRDefault="00A21540">
      <w:pPr>
        <w:pStyle w:val="30"/>
        <w:numPr>
          <w:ilvl w:val="2"/>
          <w:numId w:val="19"/>
        </w:numPr>
      </w:pPr>
      <w:bookmarkStart w:id="989" w:name="_Toc459035165"/>
      <w:r>
        <w:t>OnRspArbitrageInstrument</w:t>
      </w:r>
      <w:r>
        <w:rPr>
          <w:rFonts w:hint="eastAsia"/>
        </w:rPr>
        <w:t>方法</w:t>
      </w:r>
      <w:bookmarkEnd w:id="989"/>
    </w:p>
    <w:p w:rsidR="009133B4" w:rsidRDefault="00A21540">
      <w:r>
        <w:rPr>
          <w:rFonts w:hint="eastAsia"/>
        </w:rPr>
        <w:t>套利合约查询应答。当用户发出套利合约查询指令后，前置返回响应时该方法会被调用。</w:t>
      </w:r>
    </w:p>
    <w:p w:rsidR="009133B4" w:rsidRDefault="00A21540">
      <w:pPr>
        <w:rPr>
          <w:b/>
        </w:rPr>
      </w:pPr>
      <w:r>
        <w:rPr>
          <w:rFonts w:hint="eastAsia"/>
          <w:b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874"/>
        </w:trPr>
        <w:tc>
          <w:tcPr>
            <w:tcW w:w="8522" w:type="dxa"/>
          </w:tcPr>
          <w:p w:rsidR="009133B4" w:rsidRDefault="00A21540">
            <w:pPr>
              <w:jc w:val="left"/>
            </w:pPr>
            <w:r>
              <w:t>void CX1FtdcXspeedTraderSpi::OnRspArbitrageInstrument(struct DFITCAbiInstrumentRtnField * pAbiInstrumentData, struct DFITCErrorRtnField * pErrorInfo, bool bIsLast)</w:t>
            </w:r>
          </w:p>
        </w:tc>
      </w:tr>
    </w:tbl>
    <w:p w:rsidR="009133B4" w:rsidRDefault="00A21540">
      <w:pPr>
        <w:rPr>
          <w:b/>
        </w:rPr>
      </w:pPr>
      <w:r>
        <w:rPr>
          <w:rFonts w:hint="eastAsia"/>
          <w:b/>
        </w:rPr>
        <w:t>参数：</w:t>
      </w:r>
    </w:p>
    <w:p w:rsidR="009133B4" w:rsidRDefault="00A21540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</w:rPr>
        <w:t>bIsLast:</w:t>
      </w:r>
      <w:r>
        <w:rPr>
          <w:rFonts w:hint="eastAsia"/>
        </w:rPr>
        <w:t>表示是否是最后一条消息</w:t>
      </w:r>
    </w:p>
    <w:p w:rsidR="009133B4" w:rsidRDefault="00A21540">
      <w:r>
        <w:rPr>
          <w:rFonts w:hint="eastAsia"/>
          <w:b/>
        </w:rPr>
        <w:tab/>
      </w:r>
      <w:r>
        <w:t>pAbiInstrumentData</w:t>
      </w:r>
      <w:r>
        <w:rPr>
          <w:rFonts w:hint="eastAsia"/>
        </w:rPr>
        <w:t>：返回合约信息结构地址。合约信息结构：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133B4">
        <w:trPr>
          <w:trHeight w:val="885"/>
        </w:trPr>
        <w:tc>
          <w:tcPr>
            <w:tcW w:w="8522" w:type="dxa"/>
          </w:tcPr>
          <w:p w:rsidR="009133B4" w:rsidRDefault="00A21540">
            <w:r>
              <w:t>struct APISTRUCT CX1FtdcAbiInstrumentRtnField</w:t>
            </w:r>
          </w:p>
          <w:p w:rsidR="009133B4" w:rsidRDefault="00A21540">
            <w:r>
              <w:t>{</w:t>
            </w:r>
          </w:p>
          <w:p w:rsidR="009133B4" w:rsidRDefault="00A21540">
            <w:r>
              <w:rPr>
                <w:rFonts w:hint="eastAsia"/>
              </w:rPr>
              <w:tab/>
              <w:t xml:space="preserve">TX1FtdcRequestIDType         </w:t>
            </w:r>
            <w:r w:rsidR="00C278DC">
              <w:tab/>
            </w:r>
            <w:r>
              <w:rPr>
                <w:rFonts w:hint="eastAsia"/>
              </w:rPr>
              <w:t xml:space="preserve">lRequestID;          </w:t>
            </w:r>
            <w:r w:rsidR="00C278DC"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  <w:p w:rsidR="009133B4" w:rsidRDefault="00A21540">
            <w:r>
              <w:rPr>
                <w:rFonts w:hint="eastAsia"/>
              </w:rPr>
              <w:tab/>
              <w:t xml:space="preserve">TX1FtdcExchangeIDType        </w:t>
            </w:r>
            <w:r w:rsidR="00C278DC">
              <w:tab/>
            </w:r>
            <w:r>
              <w:rPr>
                <w:rFonts w:hint="eastAsia"/>
              </w:rPr>
              <w:t xml:space="preserve">exchangeID;          </w:t>
            </w:r>
            <w:r w:rsidR="00C278DC"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交易所编码</w:t>
            </w:r>
          </w:p>
          <w:p w:rsidR="009133B4" w:rsidRDefault="00C278DC">
            <w:r>
              <w:rPr>
                <w:rFonts w:hint="eastAsia"/>
              </w:rPr>
              <w:tab/>
              <w:t xml:space="preserve">TX1FtdcInstrumentIDType      </w:t>
            </w:r>
            <w:r>
              <w:tab/>
            </w:r>
            <w:r w:rsidR="00A21540">
              <w:rPr>
                <w:rFonts w:hint="eastAsia"/>
              </w:rPr>
              <w:t xml:space="preserve">InstrumentID;        </w:t>
            </w:r>
            <w: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合约代码</w:t>
            </w:r>
          </w:p>
          <w:p w:rsidR="009133B4" w:rsidRDefault="00C278DC">
            <w:r>
              <w:rPr>
                <w:rFonts w:hint="eastAsia"/>
              </w:rPr>
              <w:tab/>
              <w:t xml:space="preserve">TX1FtdcInstrumentNameType   </w:t>
            </w:r>
            <w:r>
              <w:tab/>
            </w:r>
            <w:r w:rsidR="00A21540">
              <w:rPr>
                <w:rFonts w:hint="eastAsia"/>
              </w:rPr>
              <w:t xml:space="preserve">instrumentName;     </w:t>
            </w:r>
            <w: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合约名称</w:t>
            </w:r>
          </w:p>
          <w:p w:rsidR="009133B4" w:rsidRDefault="00C278DC">
            <w:r>
              <w:rPr>
                <w:rFonts w:hint="eastAsia"/>
              </w:rPr>
              <w:tab/>
              <w:t xml:space="preserve">TX1FtdcPriceType             </w:t>
            </w:r>
            <w:r>
              <w:tab/>
            </w:r>
            <w:r w:rsidR="00A21540">
              <w:rPr>
                <w:rFonts w:hint="eastAsia"/>
              </w:rPr>
              <w:t xml:space="preserve">upperLimitPrice;      </w:t>
            </w:r>
            <w:r>
              <w:tab/>
            </w:r>
            <w:r w:rsidR="00A21540">
              <w:rPr>
                <w:rFonts w:hint="eastAsia"/>
              </w:rPr>
              <w:t>//</w:t>
            </w:r>
            <w:r w:rsidR="00A21540">
              <w:rPr>
                <w:rFonts w:hint="eastAsia"/>
              </w:rPr>
              <w:t>涨停板价</w:t>
            </w:r>
          </w:p>
          <w:p w:rsidR="009133B4" w:rsidRDefault="00A21540">
            <w:r>
              <w:rPr>
                <w:rFonts w:hint="eastAsia"/>
              </w:rPr>
              <w:tab/>
              <w:t xml:space="preserve">TX1FtdcPriceType             </w:t>
            </w:r>
            <w:r w:rsidR="00C278DC">
              <w:tab/>
            </w:r>
            <w:r>
              <w:rPr>
                <w:rFonts w:hint="eastAsia"/>
              </w:rPr>
              <w:t xml:space="preserve">lowerLimitPrice;      </w:t>
            </w:r>
            <w:r w:rsidR="00C278DC"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跌停板价</w:t>
            </w:r>
            <w:r>
              <w:rPr>
                <w:rFonts w:hint="eastAsia"/>
              </w:rPr>
              <w:t xml:space="preserve">        </w:t>
            </w:r>
          </w:p>
          <w:p w:rsidR="009133B4" w:rsidRDefault="00A21540">
            <w:r>
              <w:rPr>
                <w:rFonts w:hint="eastAsia"/>
              </w:rPr>
              <w:tab/>
              <w:t xml:space="preserve">TX1FtdcPriceType            </w:t>
            </w:r>
            <w:r w:rsidR="00C278DC">
              <w:tab/>
            </w:r>
            <w:r>
              <w:rPr>
                <w:rFonts w:hint="eastAsia"/>
              </w:rPr>
              <w:t xml:space="preserve">priceTick;           </w:t>
            </w:r>
            <w:r w:rsidR="00C278DC"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最小变动价位</w:t>
            </w:r>
          </w:p>
          <w:p w:rsidR="009133B4" w:rsidRDefault="00A21540">
            <w:r>
              <w:t>};</w:t>
            </w:r>
          </w:p>
        </w:tc>
      </w:tr>
    </w:tbl>
    <w:p w:rsidR="009133B4" w:rsidRDefault="009133B4"/>
    <w:p w:rsidR="009133B4" w:rsidRDefault="00A21540">
      <w:pPr>
        <w:pStyle w:val="1"/>
      </w:pPr>
      <w:bookmarkStart w:id="990" w:name="_Toc459035166"/>
      <w:r>
        <w:rPr>
          <w:rFonts w:hint="eastAsia"/>
        </w:rPr>
        <w:lastRenderedPageBreak/>
        <w:t>开发样例</w:t>
      </w:r>
      <w:bookmarkEnd w:id="990"/>
    </w:p>
    <w:p w:rsidR="009133B4" w:rsidRDefault="00A21540">
      <w:pPr>
        <w:rPr>
          <w:rFonts w:ascii="新宋体" w:eastAsia="新宋体" w:hAnsi="Times New Roman" w:cs="Times New Roman"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color w:val="0000FF"/>
          <w:kern w:val="0"/>
          <w:sz w:val="18"/>
          <w:szCs w:val="18"/>
        </w:rPr>
        <w:t>具体样例请查看发布包中demo工程。</w:t>
      </w:r>
      <w:r w:rsidR="009133B4" w:rsidRPr="009133B4">
        <w:rPr>
          <w:rFonts w:ascii="新宋体" w:eastAsia="新宋体" w:hAnsi="Times New Roman" w:cs="Times New Roman"/>
          <w:color w:val="0000FF"/>
          <w:kern w:val="0"/>
          <w:sz w:val="18"/>
          <w:szCs w:val="18"/>
        </w:rPr>
        <w:object w:dxaOrig="2940" w:dyaOrig="840">
          <v:shape id="_x0000_i1026" type="#_x0000_t75" style="width:2in;height:43pt" o:ole="">
            <v:imagedata r:id="rId10" o:title=""/>
          </v:shape>
          <o:OLEObject Type="Embed" ProgID="Package" ShapeID="_x0000_i1026" DrawAspect="Content" ObjectID="_1544273581" r:id="rId11"/>
        </w:object>
      </w:r>
    </w:p>
    <w:p w:rsidR="008E4CC3" w:rsidRDefault="008E4CC3" w:rsidP="008E4CC3">
      <w:pPr>
        <w:pStyle w:val="1"/>
      </w:pPr>
      <w:r>
        <w:rPr>
          <w:rFonts w:hint="eastAsia"/>
        </w:rPr>
        <w:t>附录一</w:t>
      </w:r>
      <w:r>
        <w:rPr>
          <w:rFonts w:hint="eastAsia"/>
        </w:rPr>
        <w:t>(</w:t>
      </w:r>
      <w:r>
        <w:rPr>
          <w:rFonts w:hint="eastAsia"/>
        </w:rPr>
        <w:t>错误码表</w:t>
      </w:r>
      <w:r>
        <w:rPr>
          <w:rFonts w:hint="eastAsia"/>
        </w:rPr>
        <w:t>)</w:t>
      </w:r>
    </w:p>
    <w:tbl>
      <w:tblPr>
        <w:tblW w:w="867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33"/>
        <w:gridCol w:w="2663"/>
        <w:gridCol w:w="3382"/>
        <w:gridCol w:w="1892"/>
      </w:tblGrid>
      <w:tr w:rsidR="008E4CC3" w:rsidTr="00784616">
        <w:trPr>
          <w:trHeight w:val="270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错误码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错误信息</w:t>
            </w:r>
          </w:p>
        </w:tc>
        <w:tc>
          <w:tcPr>
            <w:tcW w:w="3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对应措施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success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操作成功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user name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登录账号非法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passwd incorrect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登录密码非法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insert order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委托响应返回失败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insert order rtn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交易所委托回报返回失败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cancel order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撤单失败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internal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内部错误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client ptr is null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交易编码为空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account in client  ptr is null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资金指针非法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client is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交易编码非法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x1 is disabled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 被disable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 not find contract 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未找到合约号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local number is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本地委托号非法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investor id is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投资者号非法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X1 internal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 内部错误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check money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资金检查错误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check open buy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 买错误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check open sell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 卖错误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check close sell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平 卖错误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check close buy 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平 买错误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input bs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输入 买卖标志错误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input oc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输入开平标志错误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can not find contract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lastRenderedPageBreak/>
              <w:t>info in risk control info or contract is forbidden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风控表中未找到该账号下对应的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合约信息或合约是禁用的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local order id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本地号非法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local order info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本地信息非法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check x1 state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检查x1状态失败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flow control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流控错误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cancel order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撤单失败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insert order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下单失败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strategy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策略错误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login already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已经登录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vio put data error when order match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io存数据错误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vio put data number error when order match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io存数据错误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user is not login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用户未登录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exceed x1 max order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超过x1最大下单数量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query server connect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查询服务连接失败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query server login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查询服务登录失败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query server logout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查询服务登出失败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buy sell flag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买卖标志错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open close flag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开平标志错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speculate hedge flag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投保标志错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No trade code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交易编码不存在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trade code has been frozen, cannot trade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交易编码被冻结，不能交易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无效合约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order price mismatches the float-price of the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价格最小变动单位不符合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45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order amount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下单数量不在合理范围内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trade code was forbidden trading this kind of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交易编码交易权限检查，合约不可以交易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order price is out of price cap or floor,cannot trade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价位不在涨跌幅度内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Placed close-position order failed since no enough positions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平仓数量超过可平数量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Not suport market price order in the exchange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该品种不支持市价单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combination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套利合约不存在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local order ID already used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本地报单号重复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order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无效订单类型 市价、限价等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contract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无效合约类型，期货、期权、互换等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order property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无效的订单属性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profit(loss)price must be less than the principal price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买止盈(损)价格必须小于委托价格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Sell the surplus(loss) than the entrusted price price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卖止盈(损)价格必须大于委托价格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order already canceled,cannot cancel it again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重复撤单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force-close order does not allow to cancel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强平单不可以撤单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用户检查相关报单数据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max_margin value is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合约的每手最大保证金设置不合法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联系期货公司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Invalid exchange member_no or trade_no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交易所会员号或者席位号无效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联系期货公司，柜台配置错误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61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trader address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柜台服务地址无效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用户检查地址信息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param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参数输入错误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用户检查接口调用的实参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query api ret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查询接口返回错误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order rtn, but not find contract 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委托回报或成交回报返回时没有找到合约信息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order rtn, but not find exchange 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委托回报或成交回报返回时没有找到交易所id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open position amount reach upper limit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开仓数量超过客户限制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open position amount reach proprietary trading upper limit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开仓超过会员自营限仓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cancel order failed, x1_order_id and local_order_id are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撤单失败，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柜台委托号和本地委托号均为无效值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trader client check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会员客户检查不通过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client without position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客户无持仓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trader money deficiency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资金不够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order status checked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订单状态检查不合法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sorry, x1 no server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X1柜台订单达到上限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open position exceed member agent position limit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大商所：70004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speculator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投保类型不合法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openclose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开平标志不合法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buysell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买卖标志不合法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order property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订单属性不合法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min match cnt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最小成交手数不合法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instrument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合约类型不合法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user account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用户账号不合法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order is wait to be canceled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撤单中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83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session id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连接ID不合法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x1 order info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订单信息非法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order cnt less min open cnt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少于订单最小开仓手数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order cnt less min close cnt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少于最小平仓手数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contract type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订单类型非法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limit order cnt max limit each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超出限价单每笔最多下单手数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market order cnt max limit each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超出市价单每笔最多下单手数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API 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lowmeter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API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限流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erver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flowmeter limit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服务器限流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send cancel all orders to exchange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发送批量撤单请求给交易所失败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the buy price must be less than the sell price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双边报单，卖价必须大于买价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send for quote to exchange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发送询价请求给交易所失败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api version does not match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API版本不支持当前服务端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Exchange non tradable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交易所不能交易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not allow cancel order in this moment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当前交易状态下不允许撤单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have reasonable quotation, cannot for quote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场上有合理报价，不能询价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market maker not allow for quote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做市商不允许询价。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server config error,member_no and trader_no are not match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服务配置错误，会员号和席位号不匹配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variety status is not in trading state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交易品种不再交易状态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cancel order failed, x1_order_id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撤单失败，柜台号无效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cancel order failed, spd_order_id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撤单失败，柜台号无效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Invalid quote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interval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无效的询价间隔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Invalid quote contract or no market maker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无效询价合约或者没有做市商做市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full matched, can not cancel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完全成交，不能撤单。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exchange is not supported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交易所不支持该操作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api duplicate init is forbidden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API禁止重复初始化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008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mmap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map失败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008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conf of cpu core id is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pu 核心配置错误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008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login too often, please try again later...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频繁登陆，稍后尝试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008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exceed x1 auto max order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超过自动单数量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008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access control forbidden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权限访问禁止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D008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x1 order id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 柜台委托号错误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1001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Unknown error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1002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length of the account ID is longer than 12, please input again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1003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%s contains invalid charactor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1004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%s is invalid price value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1009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command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1011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Query frequency is too fast, this query operation is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85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1012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frequency of placing or canceling order is too fast, this order request operation is failed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1013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Receive multiple invalid command requests, front will close this connection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1014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API version is too low, please upgrade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1015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version of the connected front is too low, please use correct API version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1016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Try to connect to md front using trade api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1017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Try to connect to trade front using md api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1018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md front doesnot configure multicasting market data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1019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connected md front does not support custom market data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1020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connected trader front does not support market maker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1022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Not market maker user, prohibit the operation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1030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Max session number limit by this account:%d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1031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Not login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1032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This user ID [%s] already login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1033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This kind user ID [%s] has approached max login limit, please use other IDs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1034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Query exchange time failed, please login again to get exchange time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1035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Not login or already logout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1036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Logout failed or already logout, please check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1037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trade server performance reaches to upper limit, please try again later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1038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1039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Empty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1040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Not subscribed or already unsubscribed the contract:%s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1041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Not subscribed or already unsubscribed the exchange:%s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1050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Cannot find the order ID (%d) corresponding to the account 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1051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contract is incorrect to the order 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1052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Cannot find the order ID for the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1053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Cannot find the order info by the local order 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1054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local order ID is incorrect to the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1055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Both order ID and local ID are empty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1056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Cannot find any valid trade code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1057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Please check the condition order configure file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1058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Cannot find the order info by the algorithm order 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1059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The algorithm order ID is incorrect to the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1060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order is in placing, please try to cancel it again later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1061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exchange does not support batch cancellation orders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1062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transaction time, banned mass cancellation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1063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Cannot find the matched order info for the specified contract and order 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1080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local order ID already used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1081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order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1082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contract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1083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Arbitrage or roll over exchange order doesnot support the order within property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1084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investment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1085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buy-sell flag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1086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open-close flag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1087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auto order flag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1088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order property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1089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local order ID must be positive number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1090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order type does not match the given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1091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contract type is incorrect to this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1092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During the continuous trading, banned under open automatically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1093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Buy only the profit (loss) price must be less than the principal price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1094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Sell the surplus (loss) than the entrusted price price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1095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Option not surpport profit (loss) price order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1096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Only the CFFEX market orders to support the order property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1098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Inquiry instruction only support options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1099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Please use the common order insert interface for unilateral quotation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1102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Send error data to trade front, please check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1110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Not support trading order at this optimized-xspeed system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1114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This account cannot open a new position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1120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comparison flag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1121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price reference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1122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correlation property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1123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association number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1124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order amount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1125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Invalid effective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1126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freezing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1127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breakdown number is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1128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order price mismatches the float-price of the contract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1129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breakdown type is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1130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Conditional order type is invalid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1131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limit number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1200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exchange code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1201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contract is not from the specified exchange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1202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Cannot find the contract info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1203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or empty trade code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1204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Please check the order 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1205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password length is longer than 16, and it must be digits or letters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1206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Queried empty data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1207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Empty date when request confirm bill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1208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Please input correct confirm date, form:yyyy.mm.dd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1209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confirm flag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1210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delegate state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1211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query command does not support arbitrage contracts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1212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Query frequency is too fast or the last querying was not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finished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57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1213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The X1OrderID is incorrect to the accountID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1230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transfer type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1231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Invalid transfer money amount:%lf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4CC3" w:rsidTr="00784616">
        <w:trPr>
          <w:trHeight w:val="285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1401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Front communication exception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CC3" w:rsidRDefault="008E4CC3" w:rsidP="007846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8E4CC3" w:rsidRPr="008E4CC3" w:rsidRDefault="008E4CC3" w:rsidP="008E4CC3"/>
    <w:sectPr w:rsidR="008E4CC3" w:rsidRPr="008E4CC3" w:rsidSect="009133B4">
      <w:head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998" w:rsidRDefault="00537998" w:rsidP="009133B4">
      <w:r>
        <w:separator/>
      </w:r>
    </w:p>
  </w:endnote>
  <w:endnote w:type="continuationSeparator" w:id="0">
    <w:p w:rsidR="00537998" w:rsidRDefault="00537998" w:rsidP="0091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998" w:rsidRDefault="00537998" w:rsidP="009133B4">
      <w:r>
        <w:separator/>
      </w:r>
    </w:p>
  </w:footnote>
  <w:footnote w:type="continuationSeparator" w:id="0">
    <w:p w:rsidR="00537998" w:rsidRDefault="00537998" w:rsidP="009133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31" w:rsidRDefault="00537998">
    <w:pPr>
      <w:pStyle w:val="ad"/>
      <w:pBdr>
        <w:bottom w:val="single" w:sz="4" w:space="1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7" type="#_x0000_t75" style="width:418pt;height:36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 w:tentative="1">
      <w:start w:val="1"/>
      <w:numFmt w:val="bullet"/>
      <w:pStyle w:val="5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singleLevel"/>
    <w:tmpl w:val="00000004"/>
    <w:lvl w:ilvl="0" w:tentative="1">
      <w:start w:val="1"/>
      <w:numFmt w:val="decimal"/>
      <w:pStyle w:val="51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 w15:restartNumberingAfterBreak="0">
    <w:nsid w:val="00000007"/>
    <w:multiLevelType w:val="singleLevel"/>
    <w:tmpl w:val="00000007"/>
    <w:lvl w:ilvl="0" w:tentative="1">
      <w:start w:val="1"/>
      <w:numFmt w:val="decimal"/>
      <w:pStyle w:val="21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" w15:restartNumberingAfterBreak="0">
    <w:nsid w:val="00000008"/>
    <w:multiLevelType w:val="singleLevel"/>
    <w:tmpl w:val="00000008"/>
    <w:lvl w:ilvl="0" w:tentative="1">
      <w:start w:val="1"/>
      <w:numFmt w:val="decimal"/>
      <w:pStyle w:val="41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 w15:restartNumberingAfterBreak="0">
    <w:nsid w:val="0000000E"/>
    <w:multiLevelType w:val="singleLevel"/>
    <w:tmpl w:val="0000000E"/>
    <w:lvl w:ilvl="0" w:tentative="1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0000000F"/>
    <w:lvl w:ilvl="0" w:tentative="1">
      <w:start w:val="1"/>
      <w:numFmt w:val="decimal"/>
      <w:pStyle w:val="31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multilevel"/>
    <w:tmpl w:val="000000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2"/>
    <w:multiLevelType w:val="singleLevel"/>
    <w:tmpl w:val="00000012"/>
    <w:lvl w:ilvl="0" w:tentative="1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 w:tentative="1">
      <w:start w:val="1"/>
      <w:numFmt w:val="decimal"/>
      <w:pStyle w:val="a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 w15:restartNumberingAfterBreak="0">
    <w:nsid w:val="00000014"/>
    <w:multiLevelType w:val="singleLevel"/>
    <w:tmpl w:val="00000014"/>
    <w:lvl w:ilvl="0" w:tentative="1">
      <w:start w:val="1"/>
      <w:numFmt w:val="bullet"/>
      <w:pStyle w:val="4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00000016"/>
    <w:multiLevelType w:val="multilevel"/>
    <w:tmpl w:val="00000016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 w:tentative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00000019"/>
    <w:multiLevelType w:val="singleLevel"/>
    <w:tmpl w:val="00000019"/>
    <w:lvl w:ilvl="0" w:tentative="1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5" w15:restartNumberingAfterBreak="0">
    <w:nsid w:val="0000001A"/>
    <w:multiLevelType w:val="multilevel"/>
    <w:tmpl w:val="000000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0000001C"/>
    <w:multiLevelType w:val="multilevel"/>
    <w:tmpl w:val="0000001C"/>
    <w:lvl w:ilvl="0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7" w15:restartNumberingAfterBreak="0">
    <w:nsid w:val="37A86AB4"/>
    <w:multiLevelType w:val="multilevel"/>
    <w:tmpl w:val="37A86AB4"/>
    <w:lvl w:ilvl="0" w:tentative="1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1276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3ADE2911"/>
    <w:multiLevelType w:val="multilevel"/>
    <w:tmpl w:val="3ADE2911"/>
    <w:lvl w:ilvl="0">
      <w:start w:val="1"/>
      <w:numFmt w:val="decimal"/>
      <w:lvlText w:val="%1)"/>
      <w:lvlJc w:val="left"/>
      <w:pPr>
        <w:ind w:left="89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72" w:hanging="420"/>
      </w:pPr>
    </w:lvl>
    <w:lvl w:ilvl="2" w:tentative="1">
      <w:start w:val="1"/>
      <w:numFmt w:val="lowerRoman"/>
      <w:lvlText w:val="%3."/>
      <w:lvlJc w:val="right"/>
      <w:pPr>
        <w:ind w:left="1792" w:hanging="420"/>
      </w:pPr>
    </w:lvl>
    <w:lvl w:ilvl="3" w:tentative="1">
      <w:start w:val="1"/>
      <w:numFmt w:val="decimal"/>
      <w:lvlText w:val="%4."/>
      <w:lvlJc w:val="left"/>
      <w:pPr>
        <w:ind w:left="2212" w:hanging="420"/>
      </w:pPr>
    </w:lvl>
    <w:lvl w:ilvl="4" w:tentative="1">
      <w:start w:val="1"/>
      <w:numFmt w:val="lowerLetter"/>
      <w:lvlText w:val="%5)"/>
      <w:lvlJc w:val="left"/>
      <w:pPr>
        <w:ind w:left="2632" w:hanging="420"/>
      </w:pPr>
    </w:lvl>
    <w:lvl w:ilvl="5" w:tentative="1">
      <w:start w:val="1"/>
      <w:numFmt w:val="lowerRoman"/>
      <w:lvlText w:val="%6."/>
      <w:lvlJc w:val="right"/>
      <w:pPr>
        <w:ind w:left="3052" w:hanging="420"/>
      </w:pPr>
    </w:lvl>
    <w:lvl w:ilvl="6" w:tentative="1">
      <w:start w:val="1"/>
      <w:numFmt w:val="decimal"/>
      <w:lvlText w:val="%7."/>
      <w:lvlJc w:val="left"/>
      <w:pPr>
        <w:ind w:left="3472" w:hanging="420"/>
      </w:pPr>
    </w:lvl>
    <w:lvl w:ilvl="7" w:tentative="1">
      <w:start w:val="1"/>
      <w:numFmt w:val="lowerLetter"/>
      <w:lvlText w:val="%8)"/>
      <w:lvlJc w:val="left"/>
      <w:pPr>
        <w:ind w:left="3892" w:hanging="420"/>
      </w:pPr>
    </w:lvl>
    <w:lvl w:ilvl="8" w:tentative="1">
      <w:start w:val="1"/>
      <w:numFmt w:val="lowerRoman"/>
      <w:lvlText w:val="%9."/>
      <w:lvlJc w:val="right"/>
      <w:pPr>
        <w:ind w:left="4312" w:hanging="420"/>
      </w:pPr>
    </w:lvl>
  </w:abstractNum>
  <w:abstractNum w:abstractNumId="19" w15:restartNumberingAfterBreak="0">
    <w:nsid w:val="5684DD73"/>
    <w:multiLevelType w:val="multilevel"/>
    <w:tmpl w:val="5684DD73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4"/>
  </w:num>
  <w:num w:numId="5">
    <w:abstractNumId w:val="8"/>
  </w:num>
  <w:num w:numId="6">
    <w:abstractNumId w:val="14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  <w:num w:numId="11">
    <w:abstractNumId w:val="3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19"/>
  </w:num>
  <w:num w:numId="17">
    <w:abstractNumId w:val="17"/>
  </w:num>
  <w:num w:numId="18">
    <w:abstractNumId w:val="7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33B4"/>
    <w:rsid w:val="000127FF"/>
    <w:rsid w:val="00024D0B"/>
    <w:rsid w:val="00044D13"/>
    <w:rsid w:val="00046959"/>
    <w:rsid w:val="000A7914"/>
    <w:rsid w:val="00104795"/>
    <w:rsid w:val="00107EA0"/>
    <w:rsid w:val="00110CEB"/>
    <w:rsid w:val="00126544"/>
    <w:rsid w:val="00183532"/>
    <w:rsid w:val="001A2199"/>
    <w:rsid w:val="0020003A"/>
    <w:rsid w:val="00203C07"/>
    <w:rsid w:val="0024776F"/>
    <w:rsid w:val="00263D47"/>
    <w:rsid w:val="002A0CDD"/>
    <w:rsid w:val="002B3539"/>
    <w:rsid w:val="002C63C1"/>
    <w:rsid w:val="002F74A8"/>
    <w:rsid w:val="003255DD"/>
    <w:rsid w:val="0035164C"/>
    <w:rsid w:val="003852C7"/>
    <w:rsid w:val="003A3738"/>
    <w:rsid w:val="003C35D2"/>
    <w:rsid w:val="003C5C52"/>
    <w:rsid w:val="00405062"/>
    <w:rsid w:val="00405E06"/>
    <w:rsid w:val="00456ADB"/>
    <w:rsid w:val="004747B4"/>
    <w:rsid w:val="00480AD1"/>
    <w:rsid w:val="00493053"/>
    <w:rsid w:val="004A4DA4"/>
    <w:rsid w:val="004D008C"/>
    <w:rsid w:val="00504DB9"/>
    <w:rsid w:val="00537998"/>
    <w:rsid w:val="00553661"/>
    <w:rsid w:val="00583D9A"/>
    <w:rsid w:val="005A1B79"/>
    <w:rsid w:val="005C1D5B"/>
    <w:rsid w:val="0063702F"/>
    <w:rsid w:val="006500B2"/>
    <w:rsid w:val="0065088D"/>
    <w:rsid w:val="0066459E"/>
    <w:rsid w:val="00686692"/>
    <w:rsid w:val="006B6F88"/>
    <w:rsid w:val="006D6E37"/>
    <w:rsid w:val="006E0E11"/>
    <w:rsid w:val="00701595"/>
    <w:rsid w:val="00702193"/>
    <w:rsid w:val="0077218D"/>
    <w:rsid w:val="0077393A"/>
    <w:rsid w:val="00774900"/>
    <w:rsid w:val="00795DDA"/>
    <w:rsid w:val="007A0D43"/>
    <w:rsid w:val="007D6C8A"/>
    <w:rsid w:val="007E043F"/>
    <w:rsid w:val="007F0EB9"/>
    <w:rsid w:val="00810A36"/>
    <w:rsid w:val="0081348D"/>
    <w:rsid w:val="008470E1"/>
    <w:rsid w:val="008A5EE3"/>
    <w:rsid w:val="008E4CC3"/>
    <w:rsid w:val="008F5374"/>
    <w:rsid w:val="009055D5"/>
    <w:rsid w:val="009133B4"/>
    <w:rsid w:val="0091486A"/>
    <w:rsid w:val="00914D58"/>
    <w:rsid w:val="00924853"/>
    <w:rsid w:val="009277A1"/>
    <w:rsid w:val="009C3064"/>
    <w:rsid w:val="009E266A"/>
    <w:rsid w:val="00A07C04"/>
    <w:rsid w:val="00A11D41"/>
    <w:rsid w:val="00A21540"/>
    <w:rsid w:val="00A42997"/>
    <w:rsid w:val="00A977D3"/>
    <w:rsid w:val="00AB545A"/>
    <w:rsid w:val="00AD3CCC"/>
    <w:rsid w:val="00AE31A1"/>
    <w:rsid w:val="00AF1C5B"/>
    <w:rsid w:val="00AF2565"/>
    <w:rsid w:val="00B11104"/>
    <w:rsid w:val="00B26F6B"/>
    <w:rsid w:val="00B412B1"/>
    <w:rsid w:val="00B6436C"/>
    <w:rsid w:val="00B65DEB"/>
    <w:rsid w:val="00BA1BE2"/>
    <w:rsid w:val="00BD6BDE"/>
    <w:rsid w:val="00C17E00"/>
    <w:rsid w:val="00C278DC"/>
    <w:rsid w:val="00C50E7F"/>
    <w:rsid w:val="00C706F0"/>
    <w:rsid w:val="00C80884"/>
    <w:rsid w:val="00D16879"/>
    <w:rsid w:val="00D21ADC"/>
    <w:rsid w:val="00D22722"/>
    <w:rsid w:val="00D72590"/>
    <w:rsid w:val="00D8188C"/>
    <w:rsid w:val="00D8271A"/>
    <w:rsid w:val="00D93F88"/>
    <w:rsid w:val="00D94F6D"/>
    <w:rsid w:val="00D9796A"/>
    <w:rsid w:val="00DA1DC1"/>
    <w:rsid w:val="00DB414E"/>
    <w:rsid w:val="00E24360"/>
    <w:rsid w:val="00E46231"/>
    <w:rsid w:val="00E77882"/>
    <w:rsid w:val="00E77FBC"/>
    <w:rsid w:val="00E80CF9"/>
    <w:rsid w:val="00EB058E"/>
    <w:rsid w:val="00F11485"/>
    <w:rsid w:val="00F256D0"/>
    <w:rsid w:val="00F4061C"/>
    <w:rsid w:val="00F6179F"/>
    <w:rsid w:val="00FC3024"/>
    <w:rsid w:val="00FE6BBE"/>
    <w:rsid w:val="00FF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AutoShape 12"/>
        <o:r id="V:Rule2" type="connector" idref="#AutoShape 20"/>
        <o:r id="V:Rule3" type="connector" idref="#AutoShape 18"/>
        <o:r id="V:Rule4" type="connector" idref="#AutoShape 8"/>
        <o:r id="V:Rule5" type="connector" idref="#AutoShape 15"/>
        <o:r id="V:Rule6" type="connector" idref="#AutoShape 10"/>
        <o:r id="V:Rule7" type="connector" idref="#AutoShape 6"/>
      </o:rules>
    </o:shapelayout>
  </w:shapeDefaults>
  <w:decimalSymbol w:val="."/>
  <w:listSeparator w:val=","/>
  <w15:docId w15:val="{4DA4D693-0F64-474C-812A-56276C59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33B4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1"/>
    <w:next w:val="a1"/>
    <w:link w:val="1Char"/>
    <w:qFormat/>
    <w:rsid w:val="009133B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qFormat/>
    <w:rsid w:val="009133B4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0">
    <w:name w:val="heading 3"/>
    <w:basedOn w:val="a1"/>
    <w:next w:val="a1"/>
    <w:link w:val="3Char"/>
    <w:qFormat/>
    <w:rsid w:val="009133B4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0">
    <w:name w:val="heading 4"/>
    <w:basedOn w:val="a1"/>
    <w:next w:val="a1"/>
    <w:link w:val="4Char"/>
    <w:qFormat/>
    <w:rsid w:val="009133B4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0"/>
      <w:sz w:val="28"/>
      <w:szCs w:val="28"/>
    </w:rPr>
  </w:style>
  <w:style w:type="paragraph" w:styleId="50">
    <w:name w:val="heading 5"/>
    <w:basedOn w:val="a1"/>
    <w:next w:val="a1"/>
    <w:link w:val="5Char"/>
    <w:qFormat/>
    <w:rsid w:val="009133B4"/>
    <w:pPr>
      <w:keepNext/>
      <w:keepLines/>
      <w:spacing w:before="280" w:after="290" w:line="376" w:lineRule="auto"/>
      <w:outlineLvl w:val="4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1"/>
    <w:next w:val="a1"/>
    <w:link w:val="6Char"/>
    <w:qFormat/>
    <w:rsid w:val="009133B4"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kern w:val="0"/>
      <w:sz w:val="24"/>
      <w:szCs w:val="24"/>
    </w:rPr>
  </w:style>
  <w:style w:type="paragraph" w:styleId="7">
    <w:name w:val="heading 7"/>
    <w:basedOn w:val="a1"/>
    <w:next w:val="a1"/>
    <w:link w:val="7Char"/>
    <w:qFormat/>
    <w:rsid w:val="009133B4"/>
    <w:pPr>
      <w:keepNext/>
      <w:keepLines/>
      <w:spacing w:before="240" w:after="64" w:line="320" w:lineRule="auto"/>
      <w:outlineLvl w:val="6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1"/>
    <w:next w:val="a1"/>
    <w:link w:val="8Char"/>
    <w:qFormat/>
    <w:rsid w:val="009133B4"/>
    <w:pPr>
      <w:keepNext/>
      <w:keepLines/>
      <w:spacing w:before="240" w:after="64" w:line="320" w:lineRule="auto"/>
      <w:outlineLvl w:val="7"/>
    </w:pPr>
    <w:rPr>
      <w:rFonts w:ascii="Cambria" w:hAnsi="Cambria" w:cs="Times New Roman"/>
      <w:kern w:val="0"/>
      <w:sz w:val="24"/>
      <w:szCs w:val="24"/>
    </w:rPr>
  </w:style>
  <w:style w:type="paragraph" w:styleId="9">
    <w:name w:val="heading 9"/>
    <w:basedOn w:val="a1"/>
    <w:next w:val="a1"/>
    <w:link w:val="9Char"/>
    <w:qFormat/>
    <w:rsid w:val="009133B4"/>
    <w:pPr>
      <w:keepNext/>
      <w:keepLines/>
      <w:spacing w:before="240" w:after="64" w:line="320" w:lineRule="auto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Char2"/>
    <w:uiPriority w:val="99"/>
    <w:semiHidden/>
    <w:unhideWhenUsed/>
    <w:rsid w:val="009133B4"/>
    <w:rPr>
      <w:rFonts w:cs="Times New Roman"/>
      <w:b/>
      <w:bCs/>
    </w:rPr>
  </w:style>
  <w:style w:type="paragraph" w:styleId="a6">
    <w:name w:val="annotation text"/>
    <w:basedOn w:val="a1"/>
    <w:link w:val="Char"/>
    <w:rsid w:val="009133B4"/>
    <w:pPr>
      <w:jc w:val="left"/>
    </w:pPr>
  </w:style>
  <w:style w:type="paragraph" w:styleId="70">
    <w:name w:val="toc 7"/>
    <w:basedOn w:val="a1"/>
    <w:next w:val="a1"/>
    <w:uiPriority w:val="39"/>
    <w:rsid w:val="009133B4"/>
    <w:pPr>
      <w:ind w:leftChars="1200" w:left="2520"/>
    </w:pPr>
  </w:style>
  <w:style w:type="paragraph" w:styleId="4">
    <w:name w:val="List Bullet 4"/>
    <w:basedOn w:val="a1"/>
    <w:rsid w:val="009133B4"/>
    <w:pPr>
      <w:numPr>
        <w:numId w:val="2"/>
      </w:numPr>
      <w:contextualSpacing/>
    </w:pPr>
  </w:style>
  <w:style w:type="paragraph" w:styleId="a0">
    <w:name w:val="List Number"/>
    <w:basedOn w:val="a1"/>
    <w:rsid w:val="009133B4"/>
    <w:pPr>
      <w:numPr>
        <w:numId w:val="3"/>
      </w:numPr>
      <w:contextualSpacing/>
    </w:pPr>
  </w:style>
  <w:style w:type="paragraph" w:styleId="a7">
    <w:name w:val="caption"/>
    <w:basedOn w:val="a1"/>
    <w:next w:val="a1"/>
    <w:qFormat/>
    <w:rsid w:val="009133B4"/>
    <w:rPr>
      <w:rFonts w:ascii="Cambria" w:eastAsia="黑体" w:hAnsi="Cambria"/>
      <w:sz w:val="20"/>
      <w:szCs w:val="20"/>
    </w:rPr>
  </w:style>
  <w:style w:type="paragraph" w:styleId="a">
    <w:name w:val="List Bullet"/>
    <w:basedOn w:val="a1"/>
    <w:rsid w:val="009133B4"/>
    <w:pPr>
      <w:numPr>
        <w:numId w:val="4"/>
      </w:numPr>
      <w:contextualSpacing/>
    </w:pPr>
  </w:style>
  <w:style w:type="paragraph" w:styleId="a8">
    <w:name w:val="Document Map"/>
    <w:basedOn w:val="a1"/>
    <w:link w:val="Char1"/>
    <w:uiPriority w:val="99"/>
    <w:semiHidden/>
    <w:unhideWhenUsed/>
    <w:rsid w:val="009133B4"/>
    <w:rPr>
      <w:rFonts w:ascii="宋体" w:cs="Times New Roman"/>
      <w:sz w:val="18"/>
      <w:szCs w:val="18"/>
    </w:rPr>
  </w:style>
  <w:style w:type="paragraph" w:styleId="3">
    <w:name w:val="List Bullet 3"/>
    <w:basedOn w:val="a1"/>
    <w:rsid w:val="009133B4"/>
    <w:pPr>
      <w:numPr>
        <w:numId w:val="5"/>
      </w:numPr>
      <w:contextualSpacing/>
    </w:pPr>
  </w:style>
  <w:style w:type="paragraph" w:styleId="a9">
    <w:name w:val="Body Text"/>
    <w:basedOn w:val="a1"/>
    <w:link w:val="Char0"/>
    <w:rsid w:val="009133B4"/>
    <w:pPr>
      <w:spacing w:after="120"/>
    </w:pPr>
  </w:style>
  <w:style w:type="paragraph" w:styleId="2">
    <w:name w:val="List Bullet 2"/>
    <w:basedOn w:val="a1"/>
    <w:rsid w:val="009133B4"/>
    <w:pPr>
      <w:numPr>
        <w:numId w:val="6"/>
      </w:numPr>
      <w:contextualSpacing/>
    </w:pPr>
  </w:style>
  <w:style w:type="paragraph" w:styleId="52">
    <w:name w:val="toc 5"/>
    <w:basedOn w:val="a1"/>
    <w:next w:val="a1"/>
    <w:uiPriority w:val="39"/>
    <w:rsid w:val="009133B4"/>
    <w:pPr>
      <w:ind w:leftChars="800" w:left="1680"/>
    </w:pPr>
  </w:style>
  <w:style w:type="paragraph" w:styleId="32">
    <w:name w:val="toc 3"/>
    <w:basedOn w:val="a1"/>
    <w:next w:val="a1"/>
    <w:uiPriority w:val="39"/>
    <w:rsid w:val="009133B4"/>
    <w:pPr>
      <w:ind w:leftChars="400" w:left="840"/>
    </w:pPr>
  </w:style>
  <w:style w:type="paragraph" w:styleId="5">
    <w:name w:val="List Bullet 5"/>
    <w:basedOn w:val="a1"/>
    <w:rsid w:val="009133B4"/>
    <w:pPr>
      <w:numPr>
        <w:numId w:val="7"/>
      </w:numPr>
      <w:contextualSpacing/>
    </w:pPr>
  </w:style>
  <w:style w:type="paragraph" w:styleId="80">
    <w:name w:val="toc 8"/>
    <w:basedOn w:val="a1"/>
    <w:next w:val="a1"/>
    <w:uiPriority w:val="39"/>
    <w:rsid w:val="009133B4"/>
    <w:pPr>
      <w:ind w:leftChars="1400" w:left="2940"/>
    </w:pPr>
  </w:style>
  <w:style w:type="paragraph" w:styleId="aa">
    <w:name w:val="endnote text"/>
    <w:basedOn w:val="a1"/>
    <w:link w:val="Char3"/>
    <w:rsid w:val="009133B4"/>
    <w:pPr>
      <w:snapToGrid w:val="0"/>
      <w:jc w:val="left"/>
    </w:pPr>
  </w:style>
  <w:style w:type="paragraph" w:styleId="ab">
    <w:name w:val="Balloon Text"/>
    <w:basedOn w:val="a1"/>
    <w:link w:val="Char4"/>
    <w:rsid w:val="009133B4"/>
    <w:rPr>
      <w:rFonts w:ascii="Times New Roman" w:hAnsi="Times New Roman" w:cs="Times New Roman"/>
      <w:kern w:val="0"/>
      <w:sz w:val="18"/>
      <w:szCs w:val="18"/>
    </w:rPr>
  </w:style>
  <w:style w:type="paragraph" w:styleId="ac">
    <w:name w:val="footer"/>
    <w:basedOn w:val="a1"/>
    <w:link w:val="Char5"/>
    <w:rsid w:val="009133B4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d">
    <w:name w:val="header"/>
    <w:basedOn w:val="a1"/>
    <w:link w:val="Char6"/>
    <w:rsid w:val="00913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 w:val="18"/>
      <w:szCs w:val="18"/>
    </w:rPr>
  </w:style>
  <w:style w:type="paragraph" w:styleId="10">
    <w:name w:val="toc 1"/>
    <w:basedOn w:val="a1"/>
    <w:next w:val="a1"/>
    <w:uiPriority w:val="39"/>
    <w:rsid w:val="009133B4"/>
  </w:style>
  <w:style w:type="paragraph" w:styleId="42">
    <w:name w:val="toc 4"/>
    <w:basedOn w:val="a1"/>
    <w:next w:val="a1"/>
    <w:uiPriority w:val="39"/>
    <w:rsid w:val="009133B4"/>
    <w:pPr>
      <w:ind w:leftChars="600" w:left="1260"/>
    </w:pPr>
  </w:style>
  <w:style w:type="paragraph" w:styleId="ae">
    <w:name w:val="Subtitle"/>
    <w:basedOn w:val="a1"/>
    <w:next w:val="a1"/>
    <w:link w:val="Char7"/>
    <w:qFormat/>
    <w:rsid w:val="009133B4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af">
    <w:name w:val="footnote text"/>
    <w:basedOn w:val="a1"/>
    <w:link w:val="Char8"/>
    <w:rsid w:val="009133B4"/>
    <w:pPr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60">
    <w:name w:val="toc 6"/>
    <w:basedOn w:val="a1"/>
    <w:next w:val="a1"/>
    <w:uiPriority w:val="39"/>
    <w:rsid w:val="009133B4"/>
    <w:pPr>
      <w:ind w:leftChars="1000" w:left="2100"/>
    </w:pPr>
  </w:style>
  <w:style w:type="paragraph" w:styleId="22">
    <w:name w:val="toc 2"/>
    <w:basedOn w:val="a1"/>
    <w:next w:val="a1"/>
    <w:uiPriority w:val="39"/>
    <w:rsid w:val="009133B4"/>
    <w:pPr>
      <w:ind w:leftChars="200" w:left="420"/>
    </w:pPr>
  </w:style>
  <w:style w:type="paragraph" w:styleId="90">
    <w:name w:val="toc 9"/>
    <w:basedOn w:val="a1"/>
    <w:next w:val="a1"/>
    <w:uiPriority w:val="39"/>
    <w:rsid w:val="009133B4"/>
    <w:pPr>
      <w:ind w:leftChars="1600" w:left="3360"/>
    </w:pPr>
  </w:style>
  <w:style w:type="paragraph" w:styleId="af0">
    <w:name w:val="Title"/>
    <w:basedOn w:val="a1"/>
    <w:next w:val="a1"/>
    <w:link w:val="Char9"/>
    <w:qFormat/>
    <w:rsid w:val="009133B4"/>
    <w:pPr>
      <w:spacing w:before="240" w:after="60"/>
      <w:jc w:val="center"/>
      <w:outlineLvl w:val="0"/>
    </w:pPr>
    <w:rPr>
      <w:rFonts w:ascii="Cambria" w:hAnsi="Cambria" w:cs="Times New Roman"/>
      <w:b/>
      <w:bCs/>
      <w:kern w:val="0"/>
      <w:sz w:val="32"/>
      <w:szCs w:val="32"/>
    </w:rPr>
  </w:style>
  <w:style w:type="character" w:styleId="af1">
    <w:name w:val="Hyperlink"/>
    <w:uiPriority w:val="99"/>
    <w:rsid w:val="009133B4"/>
    <w:rPr>
      <w:color w:val="0000FF"/>
      <w:u w:val="single"/>
    </w:rPr>
  </w:style>
  <w:style w:type="character" w:styleId="af2">
    <w:name w:val="annotation reference"/>
    <w:uiPriority w:val="99"/>
    <w:semiHidden/>
    <w:unhideWhenUsed/>
    <w:rsid w:val="009133B4"/>
    <w:rPr>
      <w:sz w:val="21"/>
      <w:szCs w:val="21"/>
    </w:rPr>
  </w:style>
  <w:style w:type="paragraph" w:customStyle="1" w:styleId="210">
    <w:name w:val="正文文本 21"/>
    <w:basedOn w:val="a1"/>
    <w:link w:val="2Char0"/>
    <w:rsid w:val="009133B4"/>
    <w:pPr>
      <w:spacing w:after="120" w:line="480" w:lineRule="auto"/>
    </w:pPr>
  </w:style>
  <w:style w:type="paragraph" w:customStyle="1" w:styleId="11">
    <w:name w:val="收信人地址1"/>
    <w:basedOn w:val="a1"/>
    <w:rsid w:val="009133B4"/>
    <w:pPr>
      <w:snapToGrid w:val="0"/>
      <w:ind w:leftChars="1400" w:left="100"/>
    </w:pPr>
    <w:rPr>
      <w:rFonts w:ascii="Cambria" w:hAnsi="Cambria"/>
      <w:sz w:val="24"/>
      <w:szCs w:val="24"/>
    </w:rPr>
  </w:style>
  <w:style w:type="paragraph" w:customStyle="1" w:styleId="110">
    <w:name w:val="索引 11"/>
    <w:basedOn w:val="a1"/>
    <w:next w:val="a1"/>
    <w:rsid w:val="009133B4"/>
  </w:style>
  <w:style w:type="paragraph" w:customStyle="1" w:styleId="12">
    <w:name w:val="宏文本1"/>
    <w:link w:val="Chara"/>
    <w:rsid w:val="009133B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/>
      <w:sz w:val="24"/>
      <w:szCs w:val="24"/>
    </w:rPr>
  </w:style>
  <w:style w:type="paragraph" w:customStyle="1" w:styleId="510">
    <w:name w:val="列表接续 51"/>
    <w:basedOn w:val="a1"/>
    <w:rsid w:val="009133B4"/>
    <w:pPr>
      <w:spacing w:after="120"/>
      <w:ind w:leftChars="1000" w:left="2100"/>
      <w:contextualSpacing/>
    </w:pPr>
  </w:style>
  <w:style w:type="paragraph" w:customStyle="1" w:styleId="13">
    <w:name w:val="图表目录1"/>
    <w:basedOn w:val="a1"/>
    <w:next w:val="a1"/>
    <w:rsid w:val="009133B4"/>
    <w:pPr>
      <w:ind w:leftChars="200" w:left="200" w:hangingChars="200" w:hanging="200"/>
    </w:pPr>
  </w:style>
  <w:style w:type="paragraph" w:customStyle="1" w:styleId="14">
    <w:name w:val="正文首行缩进1"/>
    <w:basedOn w:val="a9"/>
    <w:link w:val="Charb"/>
    <w:rsid w:val="009133B4"/>
    <w:pPr>
      <w:ind w:firstLineChars="100" w:firstLine="420"/>
    </w:pPr>
  </w:style>
  <w:style w:type="paragraph" w:customStyle="1" w:styleId="21">
    <w:name w:val="列表编号 21"/>
    <w:basedOn w:val="a1"/>
    <w:rsid w:val="009133B4"/>
    <w:pPr>
      <w:numPr>
        <w:numId w:val="8"/>
      </w:numPr>
      <w:contextualSpacing/>
    </w:pPr>
  </w:style>
  <w:style w:type="paragraph" w:customStyle="1" w:styleId="15">
    <w:name w:val="正文文本缩进1"/>
    <w:basedOn w:val="a1"/>
    <w:link w:val="Charc"/>
    <w:rsid w:val="009133B4"/>
    <w:pPr>
      <w:spacing w:after="120"/>
      <w:ind w:leftChars="200" w:left="420"/>
    </w:pPr>
  </w:style>
  <w:style w:type="paragraph" w:customStyle="1" w:styleId="410">
    <w:name w:val="索引 41"/>
    <w:basedOn w:val="a1"/>
    <w:next w:val="a1"/>
    <w:rsid w:val="009133B4"/>
    <w:pPr>
      <w:ind w:leftChars="600" w:left="600"/>
    </w:pPr>
  </w:style>
  <w:style w:type="paragraph" w:customStyle="1" w:styleId="CharCharChar">
    <w:name w:val="Char Char Char"/>
    <w:basedOn w:val="a1"/>
    <w:rsid w:val="009133B4"/>
    <w:rPr>
      <w:rFonts w:ascii="Tahoma" w:hAnsi="Tahoma" w:cs="Times New Roman"/>
      <w:sz w:val="24"/>
      <w:szCs w:val="20"/>
    </w:rPr>
  </w:style>
  <w:style w:type="paragraph" w:customStyle="1" w:styleId="310">
    <w:name w:val="正文文本缩进 31"/>
    <w:basedOn w:val="a1"/>
    <w:link w:val="3Char0"/>
    <w:rsid w:val="009133B4"/>
    <w:pPr>
      <w:spacing w:after="120"/>
      <w:ind w:leftChars="200" w:left="420"/>
    </w:pPr>
    <w:rPr>
      <w:rFonts w:ascii="Times New Roman" w:hAnsi="Times New Roman" w:cs="Times New Roman"/>
      <w:kern w:val="0"/>
      <w:sz w:val="16"/>
      <w:szCs w:val="16"/>
    </w:rPr>
  </w:style>
  <w:style w:type="paragraph" w:customStyle="1" w:styleId="311">
    <w:name w:val="索引 31"/>
    <w:basedOn w:val="a1"/>
    <w:next w:val="a1"/>
    <w:rsid w:val="009133B4"/>
    <w:pPr>
      <w:ind w:leftChars="400" w:left="400"/>
    </w:pPr>
  </w:style>
  <w:style w:type="paragraph" w:customStyle="1" w:styleId="511">
    <w:name w:val="列表 51"/>
    <w:basedOn w:val="a1"/>
    <w:rsid w:val="009133B4"/>
    <w:pPr>
      <w:ind w:leftChars="800" w:left="100" w:hangingChars="200" w:hanging="200"/>
      <w:contextualSpacing/>
    </w:pPr>
  </w:style>
  <w:style w:type="paragraph" w:customStyle="1" w:styleId="91">
    <w:name w:val="索引 91"/>
    <w:basedOn w:val="a1"/>
    <w:next w:val="a1"/>
    <w:rsid w:val="009133B4"/>
    <w:pPr>
      <w:ind w:leftChars="1600" w:left="1600"/>
    </w:pPr>
  </w:style>
  <w:style w:type="paragraph" w:customStyle="1" w:styleId="31">
    <w:name w:val="列表编号 31"/>
    <w:basedOn w:val="a1"/>
    <w:rsid w:val="009133B4"/>
    <w:pPr>
      <w:numPr>
        <w:numId w:val="9"/>
      </w:numPr>
      <w:contextualSpacing/>
    </w:pPr>
  </w:style>
  <w:style w:type="paragraph" w:customStyle="1" w:styleId="211">
    <w:name w:val="正文首行缩进 21"/>
    <w:basedOn w:val="15"/>
    <w:link w:val="2Char1"/>
    <w:rsid w:val="009133B4"/>
    <w:pPr>
      <w:ind w:firstLineChars="200" w:firstLine="420"/>
    </w:pPr>
  </w:style>
  <w:style w:type="paragraph" w:customStyle="1" w:styleId="312">
    <w:name w:val="列表接续 31"/>
    <w:basedOn w:val="a1"/>
    <w:rsid w:val="009133B4"/>
    <w:pPr>
      <w:spacing w:after="120"/>
      <w:ind w:leftChars="600" w:left="1260"/>
      <w:contextualSpacing/>
    </w:pPr>
  </w:style>
  <w:style w:type="paragraph" w:customStyle="1" w:styleId="16">
    <w:name w:val="文本块1"/>
    <w:basedOn w:val="a1"/>
    <w:link w:val="Chard"/>
    <w:rsid w:val="009133B4"/>
    <w:pPr>
      <w:spacing w:after="120"/>
      <w:ind w:leftChars="700" w:left="1440" w:rightChars="700" w:right="1440"/>
    </w:pPr>
    <w:rPr>
      <w:rFonts w:ascii="Times New Roman" w:hAnsi="Times New Roman" w:cs="Times New Roman"/>
      <w:i/>
      <w:iCs/>
      <w:color w:val="000000"/>
      <w:kern w:val="0"/>
      <w:sz w:val="20"/>
      <w:szCs w:val="20"/>
    </w:rPr>
  </w:style>
  <w:style w:type="paragraph" w:customStyle="1" w:styleId="17">
    <w:name w:val="文档结构图1"/>
    <w:basedOn w:val="a1"/>
    <w:link w:val="Chare"/>
    <w:rsid w:val="009133B4"/>
    <w:rPr>
      <w:rFonts w:ascii="宋体" w:hAnsi="Times New Roman" w:cs="Times New Roman"/>
      <w:kern w:val="0"/>
      <w:sz w:val="18"/>
      <w:szCs w:val="18"/>
    </w:rPr>
  </w:style>
  <w:style w:type="paragraph" w:customStyle="1" w:styleId="18">
    <w:name w:val="电子邮件签名1"/>
    <w:basedOn w:val="a1"/>
    <w:link w:val="Charf"/>
    <w:rsid w:val="009133B4"/>
  </w:style>
  <w:style w:type="paragraph" w:customStyle="1" w:styleId="19">
    <w:name w:val="批注主题1"/>
    <w:basedOn w:val="a6"/>
    <w:next w:val="a6"/>
    <w:link w:val="Char10"/>
    <w:rsid w:val="009133B4"/>
    <w:rPr>
      <w:rFonts w:cs="Times New Roman"/>
      <w:b/>
      <w:bCs/>
    </w:rPr>
  </w:style>
  <w:style w:type="paragraph" w:customStyle="1" w:styleId="1a">
    <w:name w:val="日期1"/>
    <w:basedOn w:val="a1"/>
    <w:next w:val="a1"/>
    <w:link w:val="Charf0"/>
    <w:rsid w:val="009133B4"/>
    <w:pPr>
      <w:ind w:leftChars="2500" w:left="100"/>
    </w:pPr>
  </w:style>
  <w:style w:type="paragraph" w:customStyle="1" w:styleId="1b">
    <w:name w:val="结束语1"/>
    <w:basedOn w:val="a1"/>
    <w:link w:val="Charf1"/>
    <w:rsid w:val="009133B4"/>
    <w:pPr>
      <w:ind w:leftChars="2100" w:left="100"/>
    </w:pPr>
  </w:style>
  <w:style w:type="paragraph" w:customStyle="1" w:styleId="1c">
    <w:name w:val="签名1"/>
    <w:basedOn w:val="a1"/>
    <w:link w:val="Charf2"/>
    <w:rsid w:val="009133B4"/>
    <w:pPr>
      <w:ind w:leftChars="2100" w:left="100"/>
    </w:pPr>
  </w:style>
  <w:style w:type="paragraph" w:customStyle="1" w:styleId="313">
    <w:name w:val="正文文本 31"/>
    <w:basedOn w:val="a1"/>
    <w:link w:val="3Char1"/>
    <w:rsid w:val="009133B4"/>
    <w:pPr>
      <w:spacing w:after="120"/>
    </w:pPr>
    <w:rPr>
      <w:rFonts w:ascii="Times New Roman" w:hAnsi="Times New Roman" w:cs="Times New Roman"/>
      <w:kern w:val="0"/>
      <w:sz w:val="16"/>
      <w:szCs w:val="16"/>
    </w:rPr>
  </w:style>
  <w:style w:type="paragraph" w:customStyle="1" w:styleId="TOC1">
    <w:name w:val="TOC 标题1"/>
    <w:basedOn w:val="1"/>
    <w:next w:val="a1"/>
    <w:rsid w:val="009133B4"/>
    <w:pPr>
      <w:numPr>
        <w:numId w:val="0"/>
      </w:numPr>
      <w:outlineLvl w:val="9"/>
    </w:pPr>
  </w:style>
  <w:style w:type="paragraph" w:customStyle="1" w:styleId="1d">
    <w:name w:val="称呼1"/>
    <w:basedOn w:val="a1"/>
    <w:next w:val="a1"/>
    <w:link w:val="Charf3"/>
    <w:rsid w:val="009133B4"/>
  </w:style>
  <w:style w:type="paragraph" w:customStyle="1" w:styleId="212">
    <w:name w:val="列表 21"/>
    <w:basedOn w:val="a1"/>
    <w:rsid w:val="009133B4"/>
    <w:pPr>
      <w:ind w:leftChars="200" w:left="100" w:hangingChars="200" w:hanging="200"/>
      <w:contextualSpacing/>
    </w:pPr>
  </w:style>
  <w:style w:type="paragraph" w:customStyle="1" w:styleId="1e">
    <w:name w:val="普通(网站)1"/>
    <w:basedOn w:val="a1"/>
    <w:rsid w:val="009133B4"/>
    <w:rPr>
      <w:rFonts w:ascii="Times New Roman" w:hAnsi="Times New Roman" w:cs="Times New Roman"/>
      <w:sz w:val="24"/>
      <w:szCs w:val="24"/>
    </w:rPr>
  </w:style>
  <w:style w:type="paragraph" w:customStyle="1" w:styleId="1f">
    <w:name w:val="注释标题1"/>
    <w:basedOn w:val="a1"/>
    <w:next w:val="a1"/>
    <w:link w:val="Charf4"/>
    <w:rsid w:val="009133B4"/>
    <w:pPr>
      <w:jc w:val="center"/>
    </w:pPr>
  </w:style>
  <w:style w:type="paragraph" w:customStyle="1" w:styleId="HTML1">
    <w:name w:val="HTML 地址1"/>
    <w:basedOn w:val="a1"/>
    <w:link w:val="HTMLChar"/>
    <w:rsid w:val="009133B4"/>
    <w:rPr>
      <w:rFonts w:ascii="Times New Roman" w:hAnsi="Times New Roman" w:cs="Times New Roman"/>
      <w:i/>
      <w:iCs/>
      <w:kern w:val="0"/>
      <w:sz w:val="20"/>
      <w:szCs w:val="20"/>
    </w:rPr>
  </w:style>
  <w:style w:type="paragraph" w:customStyle="1" w:styleId="213">
    <w:name w:val="正文文本缩进 21"/>
    <w:basedOn w:val="a1"/>
    <w:link w:val="2Char2"/>
    <w:rsid w:val="009133B4"/>
    <w:pPr>
      <w:spacing w:after="120" w:line="480" w:lineRule="auto"/>
      <w:ind w:leftChars="200" w:left="420"/>
    </w:pPr>
  </w:style>
  <w:style w:type="paragraph" w:customStyle="1" w:styleId="HTML10">
    <w:name w:val="HTML 预设格式1"/>
    <w:basedOn w:val="a1"/>
    <w:link w:val="HTMLChar0"/>
    <w:rsid w:val="009133B4"/>
    <w:rPr>
      <w:rFonts w:ascii="Courier New" w:hAnsi="Courier New" w:cs="Times New Roman"/>
      <w:kern w:val="0"/>
      <w:sz w:val="20"/>
      <w:szCs w:val="20"/>
    </w:rPr>
  </w:style>
  <w:style w:type="paragraph" w:customStyle="1" w:styleId="1f0">
    <w:name w:val="信息标题1"/>
    <w:basedOn w:val="a1"/>
    <w:link w:val="Charf5"/>
    <w:rsid w:val="009133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mbria" w:hAnsi="Cambria" w:cs="Times New Roman"/>
      <w:kern w:val="0"/>
      <w:sz w:val="24"/>
      <w:szCs w:val="24"/>
      <w:shd w:val="pct20" w:color="auto" w:fill="auto"/>
    </w:rPr>
  </w:style>
  <w:style w:type="paragraph" w:customStyle="1" w:styleId="1f1">
    <w:name w:val="纯文本1"/>
    <w:basedOn w:val="a1"/>
    <w:link w:val="Charf6"/>
    <w:rsid w:val="009133B4"/>
    <w:rPr>
      <w:rFonts w:ascii="宋体" w:hAnsi="Courier New" w:cs="Times New Roman"/>
      <w:kern w:val="0"/>
      <w:sz w:val="20"/>
      <w:szCs w:val="21"/>
    </w:rPr>
  </w:style>
  <w:style w:type="paragraph" w:customStyle="1" w:styleId="1f2">
    <w:name w:val="寄信人地址1"/>
    <w:basedOn w:val="a1"/>
    <w:rsid w:val="009133B4"/>
    <w:pPr>
      <w:snapToGrid w:val="0"/>
    </w:pPr>
    <w:rPr>
      <w:rFonts w:ascii="Cambria" w:hAnsi="Cambria"/>
    </w:rPr>
  </w:style>
  <w:style w:type="paragraph" w:customStyle="1" w:styleId="61">
    <w:name w:val="索引 61"/>
    <w:basedOn w:val="a1"/>
    <w:next w:val="a1"/>
    <w:rsid w:val="009133B4"/>
    <w:pPr>
      <w:ind w:leftChars="1000" w:left="1000"/>
    </w:pPr>
  </w:style>
  <w:style w:type="paragraph" w:customStyle="1" w:styleId="51">
    <w:name w:val="列表编号 51"/>
    <w:basedOn w:val="a1"/>
    <w:rsid w:val="009133B4"/>
    <w:pPr>
      <w:numPr>
        <w:numId w:val="10"/>
      </w:numPr>
      <w:contextualSpacing/>
    </w:pPr>
  </w:style>
  <w:style w:type="paragraph" w:customStyle="1" w:styleId="1f3">
    <w:name w:val="列出段落1"/>
    <w:basedOn w:val="a1"/>
    <w:rsid w:val="009133B4"/>
    <w:pPr>
      <w:ind w:firstLineChars="200" w:firstLine="420"/>
    </w:pPr>
  </w:style>
  <w:style w:type="paragraph" w:customStyle="1" w:styleId="411">
    <w:name w:val="列表接续 41"/>
    <w:basedOn w:val="a1"/>
    <w:rsid w:val="009133B4"/>
    <w:pPr>
      <w:spacing w:after="120"/>
      <w:ind w:leftChars="800" w:left="1680"/>
      <w:contextualSpacing/>
    </w:pPr>
  </w:style>
  <w:style w:type="paragraph" w:customStyle="1" w:styleId="1f4">
    <w:name w:val="明显引用1"/>
    <w:basedOn w:val="a1"/>
    <w:next w:val="a1"/>
    <w:link w:val="Charf7"/>
    <w:rsid w:val="009133B4"/>
    <w:pPr>
      <w:pBdr>
        <w:bottom w:val="single" w:sz="4" w:space="4" w:color="4F81BD"/>
      </w:pBdr>
      <w:spacing w:before="200" w:after="280"/>
      <w:ind w:left="936" w:right="936"/>
    </w:pPr>
    <w:rPr>
      <w:rFonts w:ascii="Times New Roman" w:hAnsi="Times New Roman" w:cs="Times New Roman"/>
      <w:b/>
      <w:bCs/>
      <w:i/>
      <w:iCs/>
      <w:color w:val="4F81BD"/>
      <w:kern w:val="0"/>
      <w:sz w:val="20"/>
      <w:szCs w:val="20"/>
    </w:rPr>
  </w:style>
  <w:style w:type="paragraph" w:customStyle="1" w:styleId="1f5">
    <w:name w:val="无间隔1"/>
    <w:rsid w:val="009133B4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1f6">
    <w:name w:val="列表1"/>
    <w:basedOn w:val="a1"/>
    <w:rsid w:val="009133B4"/>
    <w:pPr>
      <w:ind w:left="200" w:hangingChars="200" w:hanging="200"/>
      <w:contextualSpacing/>
    </w:pPr>
  </w:style>
  <w:style w:type="paragraph" w:customStyle="1" w:styleId="512">
    <w:name w:val="索引 51"/>
    <w:basedOn w:val="a1"/>
    <w:next w:val="a1"/>
    <w:rsid w:val="009133B4"/>
    <w:pPr>
      <w:ind w:leftChars="800" w:left="800"/>
    </w:pPr>
  </w:style>
  <w:style w:type="paragraph" w:customStyle="1" w:styleId="314">
    <w:name w:val="列表 31"/>
    <w:basedOn w:val="a1"/>
    <w:rsid w:val="009133B4"/>
    <w:pPr>
      <w:ind w:leftChars="400" w:left="100" w:hangingChars="200" w:hanging="200"/>
      <w:contextualSpacing/>
    </w:pPr>
  </w:style>
  <w:style w:type="paragraph" w:customStyle="1" w:styleId="71">
    <w:name w:val="索引 71"/>
    <w:basedOn w:val="a1"/>
    <w:next w:val="a1"/>
    <w:rsid w:val="009133B4"/>
    <w:pPr>
      <w:ind w:leftChars="1200" w:left="1200"/>
    </w:pPr>
  </w:style>
  <w:style w:type="paragraph" w:customStyle="1" w:styleId="412">
    <w:name w:val="列表 41"/>
    <w:basedOn w:val="a1"/>
    <w:rsid w:val="009133B4"/>
    <w:pPr>
      <w:ind w:leftChars="600" w:left="100" w:hangingChars="200" w:hanging="200"/>
      <w:contextualSpacing/>
    </w:pPr>
  </w:style>
  <w:style w:type="paragraph" w:customStyle="1" w:styleId="81">
    <w:name w:val="索引 81"/>
    <w:basedOn w:val="a1"/>
    <w:next w:val="a1"/>
    <w:rsid w:val="009133B4"/>
    <w:pPr>
      <w:ind w:leftChars="1400" w:left="1400"/>
    </w:pPr>
  </w:style>
  <w:style w:type="paragraph" w:customStyle="1" w:styleId="41">
    <w:name w:val="列表编号 41"/>
    <w:basedOn w:val="a1"/>
    <w:rsid w:val="009133B4"/>
    <w:pPr>
      <w:numPr>
        <w:numId w:val="11"/>
      </w:numPr>
      <w:contextualSpacing/>
    </w:pPr>
  </w:style>
  <w:style w:type="paragraph" w:customStyle="1" w:styleId="1f7">
    <w:name w:val="引文目录标题1"/>
    <w:basedOn w:val="a1"/>
    <w:next w:val="a1"/>
    <w:rsid w:val="009133B4"/>
    <w:pPr>
      <w:spacing w:before="120"/>
    </w:pPr>
    <w:rPr>
      <w:rFonts w:ascii="Cambria" w:hAnsi="Cambria"/>
      <w:sz w:val="24"/>
      <w:szCs w:val="24"/>
    </w:rPr>
  </w:style>
  <w:style w:type="paragraph" w:customStyle="1" w:styleId="1f8">
    <w:name w:val="索引标题1"/>
    <w:basedOn w:val="a1"/>
    <w:next w:val="110"/>
    <w:rsid w:val="009133B4"/>
    <w:rPr>
      <w:rFonts w:ascii="Cambria" w:hAnsi="Cambria"/>
      <w:b/>
      <w:bCs/>
    </w:rPr>
  </w:style>
  <w:style w:type="paragraph" w:customStyle="1" w:styleId="1f9">
    <w:name w:val="列表接续1"/>
    <w:basedOn w:val="a1"/>
    <w:rsid w:val="009133B4"/>
    <w:pPr>
      <w:spacing w:after="120"/>
      <w:ind w:leftChars="200" w:left="420"/>
      <w:contextualSpacing/>
    </w:pPr>
  </w:style>
  <w:style w:type="paragraph" w:customStyle="1" w:styleId="214">
    <w:name w:val="列表接续 21"/>
    <w:basedOn w:val="a1"/>
    <w:rsid w:val="009133B4"/>
    <w:pPr>
      <w:spacing w:after="120"/>
      <w:ind w:leftChars="400" w:left="840"/>
      <w:contextualSpacing/>
    </w:pPr>
  </w:style>
  <w:style w:type="paragraph" w:customStyle="1" w:styleId="1fa">
    <w:name w:val="书目1"/>
    <w:basedOn w:val="a1"/>
    <w:next w:val="a1"/>
    <w:rsid w:val="009133B4"/>
  </w:style>
  <w:style w:type="paragraph" w:customStyle="1" w:styleId="215">
    <w:name w:val="索引 21"/>
    <w:basedOn w:val="a1"/>
    <w:next w:val="a1"/>
    <w:rsid w:val="009133B4"/>
    <w:pPr>
      <w:ind w:leftChars="200" w:left="200"/>
    </w:pPr>
  </w:style>
  <w:style w:type="paragraph" w:customStyle="1" w:styleId="1fb">
    <w:name w:val="引文目录1"/>
    <w:basedOn w:val="a1"/>
    <w:next w:val="a1"/>
    <w:rsid w:val="009133B4"/>
    <w:pPr>
      <w:ind w:leftChars="200" w:left="420"/>
    </w:pPr>
  </w:style>
  <w:style w:type="paragraph" w:customStyle="1" w:styleId="1fc">
    <w:name w:val="正文缩进1"/>
    <w:basedOn w:val="a1"/>
    <w:rsid w:val="009133B4"/>
    <w:pPr>
      <w:ind w:firstLineChars="200" w:firstLine="420"/>
    </w:pPr>
  </w:style>
  <w:style w:type="paragraph" w:customStyle="1" w:styleId="23">
    <w:name w:val="列出段落2"/>
    <w:basedOn w:val="a1"/>
    <w:uiPriority w:val="34"/>
    <w:qFormat/>
    <w:rsid w:val="009133B4"/>
    <w:pPr>
      <w:ind w:firstLineChars="200" w:firstLine="420"/>
    </w:pPr>
  </w:style>
  <w:style w:type="character" w:customStyle="1" w:styleId="Chard">
    <w:name w:val="文本块 Char"/>
    <w:link w:val="16"/>
    <w:rsid w:val="009133B4"/>
    <w:rPr>
      <w:i/>
      <w:iCs/>
      <w:color w:val="000000"/>
    </w:rPr>
  </w:style>
  <w:style w:type="character" w:customStyle="1" w:styleId="Chare">
    <w:name w:val="文档结构图 Char"/>
    <w:link w:val="17"/>
    <w:rsid w:val="009133B4"/>
    <w:rPr>
      <w:rFonts w:ascii="宋体" w:eastAsia="宋体"/>
      <w:sz w:val="18"/>
      <w:szCs w:val="18"/>
    </w:rPr>
  </w:style>
  <w:style w:type="character" w:customStyle="1" w:styleId="HTMLChar">
    <w:name w:val="HTML 地址 Char"/>
    <w:link w:val="HTML1"/>
    <w:rsid w:val="009133B4"/>
    <w:rPr>
      <w:i/>
      <w:iCs/>
    </w:rPr>
  </w:style>
  <w:style w:type="character" w:customStyle="1" w:styleId="2Char0">
    <w:name w:val="正文文本 2 Char"/>
    <w:basedOn w:val="a2"/>
    <w:link w:val="210"/>
    <w:rsid w:val="009133B4"/>
  </w:style>
  <w:style w:type="character" w:customStyle="1" w:styleId="Charf8">
    <w:name w:val="批注主题 Char"/>
    <w:rsid w:val="009133B4"/>
    <w:rPr>
      <w:b/>
      <w:bCs/>
    </w:rPr>
  </w:style>
  <w:style w:type="character" w:customStyle="1" w:styleId="Charb">
    <w:name w:val="正文首行缩进 Char"/>
    <w:basedOn w:val="Char0"/>
    <w:link w:val="14"/>
    <w:rsid w:val="009133B4"/>
  </w:style>
  <w:style w:type="character" w:customStyle="1" w:styleId="Char0">
    <w:name w:val="正文文本 Char"/>
    <w:basedOn w:val="a2"/>
    <w:link w:val="a9"/>
    <w:rsid w:val="009133B4"/>
  </w:style>
  <w:style w:type="character" w:customStyle="1" w:styleId="Charf5">
    <w:name w:val="信息标题 Char"/>
    <w:link w:val="1f0"/>
    <w:rsid w:val="009133B4"/>
    <w:rPr>
      <w:rFonts w:ascii="Cambria" w:eastAsia="宋体" w:hAnsi="Cambria" w:cs="黑体"/>
      <w:sz w:val="24"/>
      <w:szCs w:val="24"/>
      <w:shd w:val="pct20" w:color="auto" w:fill="auto"/>
    </w:rPr>
  </w:style>
  <w:style w:type="character" w:customStyle="1" w:styleId="Chara">
    <w:name w:val="宏文本 Char"/>
    <w:link w:val="12"/>
    <w:rsid w:val="009133B4"/>
    <w:rPr>
      <w:rFonts w:ascii="Courier New" w:hAnsi="Courier New"/>
      <w:sz w:val="24"/>
      <w:szCs w:val="24"/>
      <w:lang w:bidi="ar-SA"/>
    </w:rPr>
  </w:style>
  <w:style w:type="character" w:customStyle="1" w:styleId="Charf4">
    <w:name w:val="注释标题 Char"/>
    <w:basedOn w:val="a2"/>
    <w:link w:val="1f"/>
    <w:rsid w:val="009133B4"/>
  </w:style>
  <w:style w:type="character" w:customStyle="1" w:styleId="Charf">
    <w:name w:val="电子邮件签名 Char"/>
    <w:basedOn w:val="a2"/>
    <w:link w:val="18"/>
    <w:rsid w:val="009133B4"/>
  </w:style>
  <w:style w:type="character" w:customStyle="1" w:styleId="Charc">
    <w:name w:val="正文文本缩进 Char"/>
    <w:basedOn w:val="a2"/>
    <w:link w:val="15"/>
    <w:rsid w:val="009133B4"/>
  </w:style>
  <w:style w:type="character" w:customStyle="1" w:styleId="2Char1">
    <w:name w:val="正文首行缩进 2 Char"/>
    <w:basedOn w:val="Charc"/>
    <w:link w:val="211"/>
    <w:rsid w:val="009133B4"/>
  </w:style>
  <w:style w:type="character" w:customStyle="1" w:styleId="Charf1">
    <w:name w:val="结束语 Char"/>
    <w:basedOn w:val="a2"/>
    <w:link w:val="1b"/>
    <w:rsid w:val="009133B4"/>
  </w:style>
  <w:style w:type="character" w:customStyle="1" w:styleId="Charf3">
    <w:name w:val="称呼 Char"/>
    <w:basedOn w:val="a2"/>
    <w:link w:val="1d"/>
    <w:rsid w:val="009133B4"/>
  </w:style>
  <w:style w:type="character" w:customStyle="1" w:styleId="1Char">
    <w:name w:val="标题 1 Char"/>
    <w:link w:val="1"/>
    <w:rsid w:val="009133B4"/>
    <w:rPr>
      <w:b/>
      <w:bCs/>
      <w:kern w:val="44"/>
      <w:sz w:val="44"/>
      <w:szCs w:val="44"/>
    </w:rPr>
  </w:style>
  <w:style w:type="character" w:customStyle="1" w:styleId="3Char0">
    <w:name w:val="正文文本缩进 3 Char"/>
    <w:link w:val="310"/>
    <w:rsid w:val="009133B4"/>
    <w:rPr>
      <w:sz w:val="16"/>
      <w:szCs w:val="16"/>
    </w:rPr>
  </w:style>
  <w:style w:type="character" w:customStyle="1" w:styleId="Charf2">
    <w:name w:val="签名 Char"/>
    <w:basedOn w:val="a2"/>
    <w:link w:val="1c"/>
    <w:rsid w:val="009133B4"/>
  </w:style>
  <w:style w:type="character" w:customStyle="1" w:styleId="Charf0">
    <w:name w:val="日期 Char"/>
    <w:basedOn w:val="a2"/>
    <w:link w:val="1a"/>
    <w:rsid w:val="009133B4"/>
  </w:style>
  <w:style w:type="character" w:customStyle="1" w:styleId="3Char1">
    <w:name w:val="正文文本 3 Char"/>
    <w:link w:val="313"/>
    <w:rsid w:val="009133B4"/>
    <w:rPr>
      <w:sz w:val="16"/>
      <w:szCs w:val="16"/>
    </w:rPr>
  </w:style>
  <w:style w:type="character" w:customStyle="1" w:styleId="8Char">
    <w:name w:val="标题 8 Char"/>
    <w:link w:val="8"/>
    <w:rsid w:val="009133B4"/>
    <w:rPr>
      <w:rFonts w:ascii="Cambria" w:eastAsia="宋体" w:hAnsi="Cambria" w:cs="黑体"/>
      <w:sz w:val="24"/>
      <w:szCs w:val="24"/>
    </w:rPr>
  </w:style>
  <w:style w:type="character" w:customStyle="1" w:styleId="Charf6">
    <w:name w:val="纯文本 Char"/>
    <w:link w:val="1f1"/>
    <w:rsid w:val="009133B4"/>
    <w:rPr>
      <w:rFonts w:ascii="宋体" w:eastAsia="宋体" w:hAnsi="Courier New" w:cs="Courier New"/>
      <w:szCs w:val="21"/>
    </w:rPr>
  </w:style>
  <w:style w:type="character" w:customStyle="1" w:styleId="2Char2">
    <w:name w:val="正文文本缩进 2 Char"/>
    <w:basedOn w:val="a2"/>
    <w:link w:val="213"/>
    <w:rsid w:val="009133B4"/>
  </w:style>
  <w:style w:type="character" w:customStyle="1" w:styleId="Char7">
    <w:name w:val="副标题 Char"/>
    <w:link w:val="ae"/>
    <w:rsid w:val="009133B4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6Char">
    <w:name w:val="标题 6 Char"/>
    <w:link w:val="6"/>
    <w:rsid w:val="009133B4"/>
    <w:rPr>
      <w:rFonts w:ascii="Cambria" w:eastAsia="宋体" w:hAnsi="Cambria" w:cs="黑体"/>
      <w:b/>
      <w:bCs/>
      <w:sz w:val="24"/>
      <w:szCs w:val="24"/>
    </w:rPr>
  </w:style>
  <w:style w:type="character" w:customStyle="1" w:styleId="HTMLChar0">
    <w:name w:val="HTML 预设格式 Char"/>
    <w:link w:val="HTML10"/>
    <w:rsid w:val="009133B4"/>
    <w:rPr>
      <w:rFonts w:ascii="Courier New" w:hAnsi="Courier New" w:cs="Courier New"/>
      <w:sz w:val="20"/>
      <w:szCs w:val="20"/>
    </w:rPr>
  </w:style>
  <w:style w:type="character" w:customStyle="1" w:styleId="Char">
    <w:name w:val="批注文字 Char"/>
    <w:basedOn w:val="a2"/>
    <w:link w:val="a6"/>
    <w:rsid w:val="009133B4"/>
  </w:style>
  <w:style w:type="character" w:customStyle="1" w:styleId="7Char">
    <w:name w:val="标题 7 Char"/>
    <w:link w:val="7"/>
    <w:rsid w:val="009133B4"/>
    <w:rPr>
      <w:b/>
      <w:bCs/>
      <w:sz w:val="24"/>
      <w:szCs w:val="24"/>
    </w:rPr>
  </w:style>
  <w:style w:type="character" w:customStyle="1" w:styleId="Char6">
    <w:name w:val="页眉 Char"/>
    <w:link w:val="ad"/>
    <w:rsid w:val="009133B4"/>
    <w:rPr>
      <w:sz w:val="18"/>
      <w:szCs w:val="18"/>
    </w:rPr>
  </w:style>
  <w:style w:type="character" w:customStyle="1" w:styleId="Char9">
    <w:name w:val="标题 Char"/>
    <w:link w:val="af0"/>
    <w:rsid w:val="009133B4"/>
    <w:rPr>
      <w:rFonts w:ascii="Cambria" w:eastAsia="宋体" w:hAnsi="Cambria" w:cs="黑体"/>
      <w:b/>
      <w:bCs/>
      <w:sz w:val="32"/>
      <w:szCs w:val="32"/>
    </w:rPr>
  </w:style>
  <w:style w:type="character" w:customStyle="1" w:styleId="Char5">
    <w:name w:val="页脚 Char"/>
    <w:link w:val="ac"/>
    <w:rsid w:val="009133B4"/>
    <w:rPr>
      <w:sz w:val="18"/>
      <w:szCs w:val="18"/>
    </w:rPr>
  </w:style>
  <w:style w:type="character" w:customStyle="1" w:styleId="3Char">
    <w:name w:val="标题 3 Char"/>
    <w:link w:val="30"/>
    <w:rsid w:val="009133B4"/>
    <w:rPr>
      <w:b/>
      <w:bCs/>
      <w:sz w:val="32"/>
      <w:szCs w:val="32"/>
    </w:rPr>
  </w:style>
  <w:style w:type="character" w:customStyle="1" w:styleId="2Char">
    <w:name w:val="标题 2 Char"/>
    <w:link w:val="20"/>
    <w:rsid w:val="009133B4"/>
    <w:rPr>
      <w:rFonts w:ascii="Cambria" w:eastAsia="宋体" w:hAnsi="Cambria" w:cs="黑体"/>
      <w:b/>
      <w:bCs/>
      <w:sz w:val="32"/>
      <w:szCs w:val="32"/>
    </w:rPr>
  </w:style>
  <w:style w:type="character" w:customStyle="1" w:styleId="4Char">
    <w:name w:val="标题 4 Char"/>
    <w:link w:val="40"/>
    <w:rsid w:val="009133B4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link w:val="50"/>
    <w:rsid w:val="009133B4"/>
    <w:rPr>
      <w:b/>
      <w:bCs/>
      <w:sz w:val="28"/>
      <w:szCs w:val="28"/>
    </w:rPr>
  </w:style>
  <w:style w:type="character" w:customStyle="1" w:styleId="9Char">
    <w:name w:val="标题 9 Char"/>
    <w:link w:val="9"/>
    <w:rsid w:val="009133B4"/>
    <w:rPr>
      <w:rFonts w:ascii="Cambria" w:eastAsia="宋体" w:hAnsi="Cambria" w:cs="黑体"/>
      <w:szCs w:val="21"/>
    </w:rPr>
  </w:style>
  <w:style w:type="character" w:customStyle="1" w:styleId="Char4">
    <w:name w:val="批注框文本 Char"/>
    <w:link w:val="ab"/>
    <w:rsid w:val="009133B4"/>
    <w:rPr>
      <w:sz w:val="18"/>
      <w:szCs w:val="18"/>
    </w:rPr>
  </w:style>
  <w:style w:type="character" w:customStyle="1" w:styleId="Char10">
    <w:name w:val="批注主题 Char1"/>
    <w:link w:val="19"/>
    <w:rsid w:val="009133B4"/>
    <w:rPr>
      <w:rFonts w:ascii="Calibri" w:hAnsi="Calibri" w:cs="黑体"/>
      <w:b/>
      <w:bCs/>
      <w:kern w:val="2"/>
      <w:sz w:val="21"/>
      <w:szCs w:val="22"/>
    </w:rPr>
  </w:style>
  <w:style w:type="character" w:customStyle="1" w:styleId="Char3">
    <w:name w:val="尾注文本 Char"/>
    <w:basedOn w:val="a2"/>
    <w:link w:val="aa"/>
    <w:rsid w:val="009133B4"/>
  </w:style>
  <w:style w:type="character" w:customStyle="1" w:styleId="Char8">
    <w:name w:val="脚注文本 Char"/>
    <w:link w:val="af"/>
    <w:rsid w:val="009133B4"/>
    <w:rPr>
      <w:sz w:val="18"/>
      <w:szCs w:val="18"/>
    </w:rPr>
  </w:style>
  <w:style w:type="character" w:customStyle="1" w:styleId="1fd">
    <w:name w:val="批注引用1"/>
    <w:rsid w:val="009133B4"/>
    <w:rPr>
      <w:sz w:val="21"/>
      <w:szCs w:val="21"/>
    </w:rPr>
  </w:style>
  <w:style w:type="character" w:customStyle="1" w:styleId="Charf7">
    <w:name w:val="明显引用 Char"/>
    <w:link w:val="1f4"/>
    <w:rsid w:val="009133B4"/>
    <w:rPr>
      <w:b/>
      <w:bCs/>
      <w:i/>
      <w:iCs/>
      <w:color w:val="4F81BD"/>
    </w:rPr>
  </w:style>
  <w:style w:type="character" w:customStyle="1" w:styleId="Char1">
    <w:name w:val="文档结构图 Char1"/>
    <w:link w:val="a8"/>
    <w:uiPriority w:val="99"/>
    <w:semiHidden/>
    <w:rsid w:val="009133B4"/>
    <w:rPr>
      <w:rFonts w:ascii="宋体" w:hAnsi="Calibri" w:cs="黑体"/>
      <w:kern w:val="2"/>
      <w:sz w:val="18"/>
      <w:szCs w:val="18"/>
    </w:rPr>
  </w:style>
  <w:style w:type="character" w:customStyle="1" w:styleId="Char2">
    <w:name w:val="批注主题 Char2"/>
    <w:link w:val="a5"/>
    <w:uiPriority w:val="99"/>
    <w:semiHidden/>
    <w:rsid w:val="009133B4"/>
    <w:rPr>
      <w:rFonts w:ascii="Calibri" w:hAnsi="Calibri" w:cs="黑体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12716</Words>
  <Characters>72484</Characters>
  <Application>Microsoft Office Word</Application>
  <DocSecurity>0</DocSecurity>
  <Lines>604</Lines>
  <Paragraphs>170</Paragraphs>
  <ScaleCrop>false</ScaleCrop>
  <Company>dce.com.cn</Company>
  <LinksUpToDate>false</LinksUpToDate>
  <CharactersWithSpaces>85030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dfitc</dc:title>
  <dc:creator>zhengyingzhi</dc:creator>
  <cp:lastModifiedBy>Cierres</cp:lastModifiedBy>
  <cp:revision>104</cp:revision>
  <cp:lastPrinted>2016-12-26T03:33:00Z</cp:lastPrinted>
  <dcterms:created xsi:type="dcterms:W3CDTF">2016-01-04T08:55:00Z</dcterms:created>
  <dcterms:modified xsi:type="dcterms:W3CDTF">2016-12-26T08:07:00Z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